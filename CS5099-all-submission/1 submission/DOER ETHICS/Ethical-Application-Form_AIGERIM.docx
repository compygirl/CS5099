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93B01" w14:textId="77777777" w:rsidR="008C1AE4" w:rsidRDefault="003376C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91DC690" wp14:editId="26574FF1">
                <wp:simplePos x="0" y="0"/>
                <wp:positionH relativeFrom="column">
                  <wp:posOffset>4362450</wp:posOffset>
                </wp:positionH>
                <wp:positionV relativeFrom="paragraph">
                  <wp:posOffset>-8255</wp:posOffset>
                </wp:positionV>
                <wp:extent cx="2247900" cy="417195"/>
                <wp:effectExtent l="31750" t="29845" r="44450" b="3556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9BD653" w14:textId="77777777" w:rsidR="0003680E" w:rsidRPr="008C1AE4" w:rsidRDefault="0003680E" w:rsidP="008C1AE4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C299C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>Approval Code: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079F256" w14:textId="77777777" w:rsidR="0003680E" w:rsidRPr="008C1AE4" w:rsidRDefault="0003680E" w:rsidP="008C1AE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C299C"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8"/>
                                <w:szCs w:val="18"/>
                              </w:rPr>
                              <w:t>(Official Use Only)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DC690" id="Rectangle 9" o:spid="_x0000_s1026" style="position:absolute;margin-left:343.5pt;margin-top:-.6pt;width:177pt;height:32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" strokecolor="#c0504d" strokeweight="5pt">
                <v:stroke linestyle="thickThin"/>
                <v:shadow color="#868686" opacity="49150f"/>
                <v:textbox>
                  <w:txbxContent>
                    <w:p w14:paraId="179BD653" w14:textId="77777777" w:rsidR="0003680E" w:rsidRPr="008C1AE4" w:rsidRDefault="0003680E" w:rsidP="008C1AE4">
                      <w:pPr>
                        <w:rPr>
                          <w:rFonts w:ascii="Arial" w:hAnsi="Arial" w:cs="Arial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9C299C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>Approval Code:</w:t>
                      </w:r>
                      <w:r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079F256" w14:textId="77777777" w:rsidR="0003680E" w:rsidRPr="008C1AE4" w:rsidRDefault="0003680E" w:rsidP="008C1AE4">
                      <w:pPr>
                        <w:rPr>
                          <w:sz w:val="32"/>
                          <w:szCs w:val="32"/>
                        </w:rPr>
                      </w:pPr>
                      <w:r w:rsidRPr="009C299C">
                        <w:rPr>
                          <w:rFonts w:ascii="Arial" w:hAnsi="Arial" w:cs="Arial"/>
                          <w:b/>
                          <w:i/>
                          <w:color w:val="FF0000"/>
                          <w:sz w:val="18"/>
                          <w:szCs w:val="18"/>
                        </w:rPr>
                        <w:t>(Official Use Only)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FF0000"/>
                          <w:sz w:val="18"/>
                          <w:szCs w:val="1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D912E4">
        <w:t xml:space="preserve">  </w:t>
      </w:r>
    </w:p>
    <w:p w14:paraId="1F897EF1" w14:textId="77777777" w:rsidR="008C1AE4" w:rsidRDefault="008C1AE4"/>
    <w:p w14:paraId="78D79467" w14:textId="77777777" w:rsidR="008C1AE4" w:rsidRDefault="008C1AE4"/>
    <w:p w14:paraId="01651DBF" w14:textId="77777777" w:rsidR="003D4C57" w:rsidRDefault="003376C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A28AEB" wp14:editId="3CB84651">
                <wp:simplePos x="0" y="0"/>
                <wp:positionH relativeFrom="column">
                  <wp:posOffset>9525</wp:posOffset>
                </wp:positionH>
                <wp:positionV relativeFrom="paragraph">
                  <wp:posOffset>106680</wp:posOffset>
                </wp:positionV>
                <wp:extent cx="6600825" cy="1163955"/>
                <wp:effectExtent l="22225" t="30480" r="44450" b="37465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0825" cy="1163955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63500" cmpd="thickThin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8FCEE8" w14:textId="77777777" w:rsidR="0003680E" w:rsidRPr="008C1AE4" w:rsidRDefault="0003680E" w:rsidP="008C1AE4">
                            <w:pPr>
                              <w:pStyle w:val="Heading2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C1AE4">
                              <w:rPr>
                                <w:rFonts w:ascii="Arial" w:hAnsi="Arial" w:cs="Arial"/>
                                <w:color w:val="auto"/>
                                <w:sz w:val="32"/>
                                <w:szCs w:val="32"/>
                              </w:rPr>
                              <w:t xml:space="preserve">University of St Andrews </w:t>
                            </w:r>
                          </w:p>
                          <w:p w14:paraId="040148F7" w14:textId="77777777" w:rsidR="0003680E" w:rsidRPr="008C1AE4" w:rsidRDefault="0003680E" w:rsidP="008C1AE4">
                            <w:pPr>
                              <w:pStyle w:val="Heading2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C1AE4">
                              <w:rPr>
                                <w:rFonts w:ascii="Arial" w:hAnsi="Arial" w:cs="Arial"/>
                                <w:color w:val="auto"/>
                                <w:sz w:val="32"/>
                                <w:szCs w:val="32"/>
                              </w:rPr>
                              <w:t>Teaching and Research ethics committee (utrec)</w:t>
                            </w:r>
                          </w:p>
                          <w:p w14:paraId="4058E56D" w14:textId="77777777" w:rsidR="0003680E" w:rsidRPr="008C1AE4" w:rsidRDefault="0003680E" w:rsidP="008C1A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665B31" w14:textId="77777777" w:rsidR="0003680E" w:rsidRPr="008C1AE4" w:rsidRDefault="0003680E" w:rsidP="008C1AE4">
                            <w:pPr>
                              <w:pStyle w:val="Heading2"/>
                              <w:jc w:val="center"/>
                              <w:rPr>
                                <w:rFonts w:ascii="Arial" w:hAnsi="Arial" w:cs="Arial"/>
                                <w:bCs/>
                                <w:sz w:val="40"/>
                                <w:szCs w:val="40"/>
                              </w:rPr>
                            </w:pPr>
                            <w:r w:rsidRPr="008C1AE4">
                              <w:rPr>
                                <w:rFonts w:ascii="Arial" w:hAnsi="Arial" w:cs="Arial"/>
                                <w:bCs/>
                                <w:sz w:val="40"/>
                                <w:szCs w:val="40"/>
                              </w:rPr>
                              <w:t>ETHICAL APPLICATION FORM</w:t>
                            </w:r>
                          </w:p>
                          <w:p w14:paraId="4AC54369" w14:textId="77777777" w:rsidR="0003680E" w:rsidRDefault="000368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28AEB" id="Rectangle 8" o:spid="_x0000_s1027" style="position:absolute;margin-left:.75pt;margin-top:8.4pt;width:519.75pt;height:91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" fillcolor="#eaf1dd" strokecolor="#9bbb59" strokeweight="5pt">
                <v:stroke linestyle="thickThin"/>
                <v:shadow color="#868686" opacity="49150f"/>
                <v:textbox>
                  <w:txbxContent>
                    <w:p w14:paraId="0C8FCEE8" w14:textId="77777777" w:rsidR="0003680E" w:rsidRPr="008C1AE4" w:rsidRDefault="0003680E" w:rsidP="008C1AE4">
                      <w:pPr>
                        <w:pStyle w:val="Heading2"/>
                        <w:jc w:val="center"/>
                        <w:rPr>
                          <w:rFonts w:ascii="Arial" w:hAnsi="Arial" w:cs="Arial"/>
                          <w:color w:val="auto"/>
                          <w:sz w:val="32"/>
                          <w:szCs w:val="32"/>
                        </w:rPr>
                      </w:pPr>
                      <w:r w:rsidRPr="008C1AE4">
                        <w:rPr>
                          <w:rFonts w:ascii="Arial" w:hAnsi="Arial" w:cs="Arial"/>
                          <w:color w:val="auto"/>
                          <w:sz w:val="32"/>
                          <w:szCs w:val="32"/>
                        </w:rPr>
                        <w:t xml:space="preserve">University of St Andrews </w:t>
                      </w:r>
                    </w:p>
                    <w:p w14:paraId="040148F7" w14:textId="77777777" w:rsidR="0003680E" w:rsidRPr="008C1AE4" w:rsidRDefault="0003680E" w:rsidP="008C1AE4">
                      <w:pPr>
                        <w:pStyle w:val="Heading2"/>
                        <w:jc w:val="center"/>
                        <w:rPr>
                          <w:rFonts w:ascii="Arial" w:hAnsi="Arial" w:cs="Arial"/>
                          <w:color w:val="auto"/>
                          <w:sz w:val="32"/>
                          <w:szCs w:val="32"/>
                        </w:rPr>
                      </w:pPr>
                      <w:r w:rsidRPr="008C1AE4">
                        <w:rPr>
                          <w:rFonts w:ascii="Arial" w:hAnsi="Arial" w:cs="Arial"/>
                          <w:color w:val="auto"/>
                          <w:sz w:val="32"/>
                          <w:szCs w:val="32"/>
                        </w:rPr>
                        <w:t>Teaching and Research ethics committee (utrec)</w:t>
                      </w:r>
                    </w:p>
                    <w:p w14:paraId="4058E56D" w14:textId="77777777" w:rsidR="0003680E" w:rsidRPr="008C1AE4" w:rsidRDefault="0003680E" w:rsidP="008C1AE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D665B31" w14:textId="77777777" w:rsidR="0003680E" w:rsidRPr="008C1AE4" w:rsidRDefault="0003680E" w:rsidP="008C1AE4">
                      <w:pPr>
                        <w:pStyle w:val="Heading2"/>
                        <w:jc w:val="center"/>
                        <w:rPr>
                          <w:rFonts w:ascii="Arial" w:hAnsi="Arial" w:cs="Arial"/>
                          <w:bCs/>
                          <w:sz w:val="40"/>
                          <w:szCs w:val="40"/>
                        </w:rPr>
                      </w:pPr>
                      <w:r w:rsidRPr="008C1AE4">
                        <w:rPr>
                          <w:rFonts w:ascii="Arial" w:hAnsi="Arial" w:cs="Arial"/>
                          <w:bCs/>
                          <w:sz w:val="40"/>
                          <w:szCs w:val="40"/>
                        </w:rPr>
                        <w:t>ETHICAL APPLICATION FORM</w:t>
                      </w:r>
                    </w:p>
                    <w:p w14:paraId="4AC54369" w14:textId="77777777" w:rsidR="0003680E" w:rsidRDefault="0003680E"/>
                  </w:txbxContent>
                </v:textbox>
              </v:rect>
            </w:pict>
          </mc:Fallback>
        </mc:AlternateContent>
      </w:r>
    </w:p>
    <w:p w14:paraId="1F32D246" w14:textId="77777777" w:rsidR="003D4C57" w:rsidRDefault="003D4C57"/>
    <w:p w14:paraId="7BB98F82" w14:textId="77777777" w:rsidR="008C1AE4" w:rsidRDefault="008C1AE4"/>
    <w:p w14:paraId="18C36FE5" w14:textId="77777777" w:rsidR="008C1AE4" w:rsidRDefault="008C1AE4"/>
    <w:p w14:paraId="1CA8513A" w14:textId="77777777" w:rsidR="008C1AE4" w:rsidRDefault="008C1AE4"/>
    <w:p w14:paraId="0040D7EB" w14:textId="77777777" w:rsidR="008C1AE4" w:rsidRDefault="008C1AE4"/>
    <w:p w14:paraId="52A80E8A" w14:textId="77777777" w:rsidR="008C1AE4" w:rsidRDefault="008C1AE4"/>
    <w:p w14:paraId="14429882" w14:textId="77777777" w:rsidR="008C1AE4" w:rsidRDefault="008C1AE4"/>
    <w:p w14:paraId="59E162F4" w14:textId="77777777" w:rsidR="008C1AE4" w:rsidRDefault="008C1AE4"/>
    <w:p w14:paraId="369E1F88" w14:textId="77777777" w:rsidR="008C1AE4" w:rsidRDefault="008C1AE4"/>
    <w:p w14:paraId="6B2C65AB" w14:textId="77777777" w:rsidR="00DF305F" w:rsidRDefault="00DF305F" w:rsidP="002A733C">
      <w:pPr>
        <w:rPr>
          <w:rFonts w:ascii="Arial" w:hAnsi="Arial" w:cs="Arial"/>
          <w:color w:val="FFFFFF"/>
          <w:sz w:val="20"/>
          <w:szCs w:val="20"/>
        </w:rPr>
      </w:pPr>
    </w:p>
    <w:p w14:paraId="214532FB" w14:textId="77777777" w:rsidR="008C05F0" w:rsidRDefault="008C05F0" w:rsidP="002A73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Pr="009C299C">
        <w:rPr>
          <w:rFonts w:ascii="Arial" w:hAnsi="Arial" w:cs="Arial"/>
          <w:b/>
          <w:sz w:val="20"/>
          <w:szCs w:val="20"/>
        </w:rPr>
        <w:t>Please Tick</w:t>
      </w:r>
      <w:proofErr w:type="gramStart"/>
      <w:r w:rsidRPr="009C299C">
        <w:rPr>
          <w:rFonts w:ascii="Arial" w:hAnsi="Arial" w:cs="Arial"/>
          <w:b/>
          <w:sz w:val="20"/>
          <w:szCs w:val="20"/>
        </w:rPr>
        <w:t>:</w:t>
      </w:r>
      <w:r w:rsidRPr="009C299C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(</w:t>
      </w:r>
      <w:proofErr w:type="gramEnd"/>
      <w:r w:rsidRPr="009C299C">
        <w:rPr>
          <w:rFonts w:ascii="Arial" w:hAnsi="Arial" w:cs="Arial"/>
          <w:i/>
          <w:sz w:val="20"/>
          <w:szCs w:val="20"/>
        </w:rPr>
        <w:t>click on the box then click ‘Checked’ for a cross to appear in the box)</w:t>
      </w:r>
    </w:p>
    <w:p w14:paraId="76C18359" w14:textId="77777777" w:rsidR="008C05F0" w:rsidRDefault="008C05F0" w:rsidP="008C05F0">
      <w:pPr>
        <w:ind w:left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78D8E810" w14:textId="77777777" w:rsidR="008C05F0" w:rsidRDefault="008C05F0" w:rsidP="008C05F0">
      <w:pPr>
        <w:ind w:left="142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9C299C">
        <w:rPr>
          <w:rFonts w:ascii="Arial" w:hAnsi="Arial" w:cs="Arial"/>
          <w:sz w:val="20"/>
          <w:szCs w:val="20"/>
        </w:rPr>
        <w:t xml:space="preserve">Undergraduate </w:t>
      </w:r>
      <w:r w:rsidRPr="009C299C">
        <w:rPr>
          <w:rFonts w:ascii="Arial" w:hAnsi="Arial" w:cs="Arial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C299C">
        <w:rPr>
          <w:rFonts w:ascii="Arial" w:hAnsi="Arial" w:cs="Arial"/>
          <w:sz w:val="20"/>
          <w:szCs w:val="20"/>
          <w:shd w:val="clear" w:color="auto" w:fill="FFFFFF"/>
        </w:rPr>
        <w:instrText xml:space="preserve"> FORMCHECKBOX </w:instrText>
      </w:r>
      <w:r w:rsidRPr="009C299C">
        <w:rPr>
          <w:rFonts w:ascii="Arial" w:hAnsi="Arial" w:cs="Arial"/>
          <w:sz w:val="20"/>
          <w:szCs w:val="20"/>
          <w:shd w:val="clear" w:color="auto" w:fill="FFFFFF"/>
        </w:rPr>
      </w:r>
      <w:r w:rsidRPr="009C299C">
        <w:rPr>
          <w:rFonts w:ascii="Arial" w:hAnsi="Arial" w:cs="Arial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        </w:t>
      </w:r>
      <w:r w:rsidRPr="009C299C">
        <w:rPr>
          <w:rFonts w:ascii="Arial" w:hAnsi="Arial" w:cs="Arial"/>
          <w:sz w:val="20"/>
          <w:szCs w:val="20"/>
        </w:rPr>
        <w:t>Postgraduate</w:t>
      </w:r>
      <w:r>
        <w:rPr>
          <w:rFonts w:ascii="Arial" w:hAnsi="Arial" w:cs="Arial"/>
          <w:sz w:val="20"/>
          <w:szCs w:val="20"/>
        </w:rPr>
        <w:t xml:space="preserve"> Research</w:t>
      </w:r>
      <w:r w:rsidRPr="009C299C">
        <w:rPr>
          <w:rFonts w:ascii="Arial" w:hAnsi="Arial" w:cs="Arial"/>
          <w:sz w:val="20"/>
          <w:szCs w:val="20"/>
        </w:rPr>
        <w:t xml:space="preserve">  </w:t>
      </w:r>
      <w:r w:rsidRPr="009C299C">
        <w:rPr>
          <w:rFonts w:ascii="Arial" w:hAnsi="Arial" w:cs="Arial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C299C">
        <w:rPr>
          <w:rFonts w:ascii="Arial" w:hAnsi="Arial" w:cs="Arial"/>
          <w:sz w:val="20"/>
          <w:szCs w:val="20"/>
          <w:shd w:val="clear" w:color="auto" w:fill="FFFFFF"/>
        </w:rPr>
        <w:instrText xml:space="preserve"> FORMCHECKBOX </w:instrText>
      </w:r>
      <w:r w:rsidRPr="009C299C">
        <w:rPr>
          <w:rFonts w:ascii="Arial" w:hAnsi="Arial" w:cs="Arial"/>
          <w:sz w:val="20"/>
          <w:szCs w:val="20"/>
          <w:shd w:val="clear" w:color="auto" w:fill="FFFFFF"/>
        </w:rPr>
      </w:r>
      <w:r w:rsidRPr="009C299C">
        <w:rPr>
          <w:rFonts w:ascii="Arial" w:hAnsi="Arial" w:cs="Arial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        </w:t>
      </w:r>
      <w:r w:rsidRPr="009C299C">
        <w:rPr>
          <w:rFonts w:ascii="Arial" w:hAnsi="Arial" w:cs="Arial"/>
          <w:sz w:val="20"/>
          <w:szCs w:val="20"/>
        </w:rPr>
        <w:t>Postgraduate</w:t>
      </w:r>
      <w:r>
        <w:rPr>
          <w:rFonts w:ascii="Arial" w:hAnsi="Arial" w:cs="Arial"/>
          <w:sz w:val="20"/>
          <w:szCs w:val="20"/>
        </w:rPr>
        <w:t xml:space="preserve"> Taught</w:t>
      </w:r>
      <w:r w:rsidRPr="009C299C">
        <w:rPr>
          <w:rFonts w:ascii="Arial" w:hAnsi="Arial" w:cs="Arial"/>
          <w:sz w:val="20"/>
          <w:szCs w:val="20"/>
        </w:rPr>
        <w:t xml:space="preserve">  </w:t>
      </w:r>
      <w:r w:rsidR="00977AC2" w:rsidRPr="00977AC2">
        <w:rPr>
          <w:rFonts w:ascii="Arial" w:hAnsi="Arial" w:cs="Arial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977AC2" w:rsidRPr="00977AC2">
        <w:rPr>
          <w:rFonts w:ascii="Arial" w:hAnsi="Arial" w:cs="Arial"/>
          <w:sz w:val="20"/>
          <w:szCs w:val="20"/>
          <w:shd w:val="clear" w:color="auto" w:fill="FFFFFF"/>
        </w:rPr>
        <w:instrText xml:space="preserve"> FORMCHECKBOX </w:instrText>
      </w:r>
      <w:r w:rsidR="00977AC2" w:rsidRPr="00977AC2">
        <w:rPr>
          <w:rFonts w:ascii="Arial" w:hAnsi="Arial" w:cs="Arial"/>
          <w:sz w:val="20"/>
          <w:szCs w:val="20"/>
          <w:shd w:val="clear" w:color="auto" w:fill="FFFFFF"/>
        </w:rPr>
      </w:r>
      <w:r w:rsidR="00977AC2" w:rsidRPr="00977AC2">
        <w:rPr>
          <w:rFonts w:ascii="Arial" w:hAnsi="Arial" w:cs="Arial"/>
          <w:sz w:val="20"/>
          <w:szCs w:val="20"/>
          <w:shd w:val="clear" w:color="auto" w:fill="FFFFFF"/>
        </w:rPr>
        <w:fldChar w:fldCharType="end"/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         </w:t>
      </w:r>
      <w:r w:rsidRPr="009C299C">
        <w:rPr>
          <w:rFonts w:ascii="Arial" w:hAnsi="Arial" w:cs="Arial"/>
          <w:sz w:val="20"/>
          <w:szCs w:val="20"/>
        </w:rPr>
        <w:t xml:space="preserve">Staff  </w:t>
      </w:r>
      <w:bookmarkStart w:id="0" w:name="Check1"/>
      <w:r w:rsidRPr="009C299C">
        <w:rPr>
          <w:rFonts w:ascii="Arial" w:hAnsi="Arial" w:cs="Arial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C299C">
        <w:rPr>
          <w:rFonts w:ascii="Arial" w:hAnsi="Arial" w:cs="Arial"/>
          <w:sz w:val="20"/>
          <w:szCs w:val="20"/>
          <w:shd w:val="clear" w:color="auto" w:fill="FFFFFF"/>
        </w:rPr>
        <w:instrText xml:space="preserve"> FORMCHECKBOX </w:instrText>
      </w:r>
      <w:r w:rsidRPr="009C299C">
        <w:rPr>
          <w:rFonts w:ascii="Arial" w:hAnsi="Arial" w:cs="Arial"/>
          <w:sz w:val="20"/>
          <w:szCs w:val="20"/>
          <w:shd w:val="clear" w:color="auto" w:fill="FFFFFF"/>
        </w:rPr>
      </w:r>
      <w:r w:rsidRPr="009C299C">
        <w:rPr>
          <w:rFonts w:ascii="Arial" w:hAnsi="Arial" w:cs="Arial"/>
          <w:sz w:val="20"/>
          <w:szCs w:val="20"/>
          <w:shd w:val="clear" w:color="auto" w:fill="FFFFFF"/>
        </w:rPr>
        <w:fldChar w:fldCharType="end"/>
      </w:r>
      <w:bookmarkEnd w:id="0"/>
      <w:r>
        <w:rPr>
          <w:rFonts w:ascii="Arial" w:hAnsi="Arial" w:cs="Arial"/>
          <w:sz w:val="20"/>
          <w:szCs w:val="20"/>
          <w:shd w:val="clear" w:color="auto" w:fill="FFFFFF"/>
        </w:rPr>
        <w:t xml:space="preserve">     </w:t>
      </w:r>
    </w:p>
    <w:p w14:paraId="344B9C08" w14:textId="77777777" w:rsidR="008C05F0" w:rsidRDefault="003376CC" w:rsidP="002A733C">
      <w:pPr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noProof/>
          <w:color w:val="FFFFFF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6E6F77" wp14:editId="1BB6DA23">
                <wp:simplePos x="0" y="0"/>
                <wp:positionH relativeFrom="column">
                  <wp:posOffset>4438650</wp:posOffset>
                </wp:positionH>
                <wp:positionV relativeFrom="paragraph">
                  <wp:posOffset>83185</wp:posOffset>
                </wp:positionV>
                <wp:extent cx="1095375" cy="238125"/>
                <wp:effectExtent l="6350" t="0" r="15875" b="889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6AF99" w14:textId="77777777" w:rsidR="0003680E" w:rsidRDefault="00977AC2">
                            <w:r>
                              <w:t>CS5099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E6F77" id="Rectangle 7" o:spid="_x0000_s1028" style="position:absolute;margin-left:349.5pt;margin-top:6.55pt;width:86.25pt;height:1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">
                <v:textbox>
                  <w:txbxContent>
                    <w:p w14:paraId="09F6AF99" w14:textId="77777777" w:rsidR="0003680E" w:rsidRDefault="00977AC2">
                      <w:r>
                        <w:t>CS5099</w:t>
                      </w:r>
                    </w:p>
                  </w:txbxContent>
                </v:textbox>
              </v:rect>
            </w:pict>
          </mc:Fallback>
        </mc:AlternateContent>
      </w:r>
      <w:r w:rsidR="008C05F0">
        <w:rPr>
          <w:rFonts w:ascii="Arial" w:hAnsi="Arial" w:cs="Arial"/>
          <w:color w:val="FFFFFF"/>
          <w:sz w:val="20"/>
          <w:szCs w:val="20"/>
        </w:rPr>
        <w:t xml:space="preserve">    </w:t>
      </w:r>
    </w:p>
    <w:p w14:paraId="53ADC03D" w14:textId="77777777" w:rsidR="008C05F0" w:rsidRPr="008C05F0" w:rsidRDefault="008C05F0" w:rsidP="008C05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Lecturer/Course Controller on behalf of </w:t>
      </w:r>
      <w:r w:rsidR="00C77F72">
        <w:rPr>
          <w:rFonts w:ascii="Arial" w:hAnsi="Arial" w:cs="Arial"/>
          <w:sz w:val="20"/>
          <w:szCs w:val="20"/>
        </w:rPr>
        <w:t xml:space="preserve">Taught </w:t>
      </w:r>
      <w:r>
        <w:rPr>
          <w:rFonts w:ascii="Arial" w:hAnsi="Arial" w:cs="Arial"/>
          <w:sz w:val="20"/>
          <w:szCs w:val="20"/>
        </w:rPr>
        <w:t xml:space="preserve">module </w:t>
      </w:r>
      <w:r w:rsidRPr="008C05F0">
        <w:rPr>
          <w:rFonts w:ascii="Arial" w:hAnsi="Arial" w:cs="Arial"/>
          <w:sz w:val="20"/>
          <w:szCs w:val="20"/>
        </w:rPr>
        <w:t xml:space="preserve"> </w:t>
      </w:r>
      <w:r w:rsidRPr="008C05F0">
        <w:rPr>
          <w:rFonts w:ascii="Arial" w:hAnsi="Arial" w:cs="Arial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C05F0">
        <w:rPr>
          <w:rFonts w:ascii="Arial" w:hAnsi="Arial" w:cs="Arial"/>
          <w:sz w:val="20"/>
          <w:szCs w:val="20"/>
          <w:shd w:val="clear" w:color="auto" w:fill="FFFFFF"/>
        </w:rPr>
        <w:instrText xml:space="preserve"> FORMCHECKBOX </w:instrText>
      </w:r>
      <w:r w:rsidRPr="008C05F0">
        <w:rPr>
          <w:rFonts w:ascii="Arial" w:hAnsi="Arial" w:cs="Arial"/>
          <w:sz w:val="20"/>
          <w:szCs w:val="20"/>
          <w:shd w:val="clear" w:color="auto" w:fill="FFFFFF"/>
        </w:rPr>
      </w:r>
      <w:r w:rsidRPr="008C05F0">
        <w:rPr>
          <w:rFonts w:ascii="Arial" w:hAnsi="Arial" w:cs="Arial"/>
          <w:sz w:val="20"/>
          <w:szCs w:val="20"/>
          <w:shd w:val="clear" w:color="auto" w:fill="FFFFFF"/>
        </w:rPr>
        <w:fldChar w:fldCharType="end"/>
      </w:r>
      <w:r w:rsidRPr="008C05F0">
        <w:rPr>
          <w:rFonts w:ascii="Arial" w:hAnsi="Arial" w:cs="Arial"/>
          <w:sz w:val="20"/>
          <w:szCs w:val="20"/>
          <w:shd w:val="clear" w:color="auto" w:fill="FFFFFF"/>
        </w:rPr>
        <w:t xml:space="preserve">    </w:t>
      </w:r>
      <w:r>
        <w:rPr>
          <w:rFonts w:ascii="Arial" w:hAnsi="Arial" w:cs="Arial"/>
          <w:sz w:val="20"/>
          <w:szCs w:val="20"/>
          <w:shd w:val="clear" w:color="auto" w:fill="FFFFFF"/>
        </w:rPr>
        <w:t>Module Code</w:t>
      </w:r>
      <w:r w:rsidR="00C77F72">
        <w:rPr>
          <w:rFonts w:ascii="Arial" w:hAnsi="Arial" w:cs="Arial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4BB4BC20" w14:textId="77777777" w:rsidR="008C05F0" w:rsidRPr="009C299C" w:rsidRDefault="008C05F0" w:rsidP="002A733C">
      <w:pPr>
        <w:rPr>
          <w:rFonts w:ascii="Arial" w:hAnsi="Arial" w:cs="Arial"/>
          <w:color w:val="FFFFFF"/>
          <w:sz w:val="20"/>
          <w:szCs w:val="20"/>
        </w:rPr>
      </w:pPr>
    </w:p>
    <w:tbl>
      <w:tblPr>
        <w:tblW w:w="1008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20"/>
        <w:gridCol w:w="3600"/>
        <w:gridCol w:w="1260"/>
        <w:gridCol w:w="3600"/>
      </w:tblGrid>
      <w:tr w:rsidR="00743BC4" w:rsidRPr="009C299C" w14:paraId="4CB11C88" w14:textId="77777777" w:rsidTr="005A48E8">
        <w:trPr>
          <w:trHeight w:val="540"/>
          <w:jc w:val="center"/>
        </w:trPr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FA1FAE7" w14:textId="77777777" w:rsidR="00743BC4" w:rsidRPr="00034E2D" w:rsidRDefault="00743BC4" w:rsidP="005A48E8">
            <w:pPr>
              <w:pStyle w:val="AllCaps"/>
              <w:rPr>
                <w:rFonts w:ascii="Arial" w:hAnsi="Arial" w:cs="Arial"/>
                <w:caps w:val="0"/>
                <w:sz w:val="20"/>
                <w:szCs w:val="20"/>
              </w:rPr>
            </w:pPr>
            <w:r w:rsidRPr="00034E2D">
              <w:rPr>
                <w:rFonts w:ascii="Arial" w:hAnsi="Arial" w:cs="Arial"/>
                <w:caps w:val="0"/>
                <w:sz w:val="20"/>
                <w:szCs w:val="20"/>
              </w:rPr>
              <w:t>Researchers Name(s):</w:t>
            </w:r>
          </w:p>
        </w:tc>
        <w:tc>
          <w:tcPr>
            <w:tcW w:w="8460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423639C" w14:textId="77777777" w:rsidR="00743BC4" w:rsidRPr="00034E2D" w:rsidRDefault="00977AC2" w:rsidP="005A48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Aigerim Yessenbayeva</w:t>
            </w:r>
          </w:p>
        </w:tc>
      </w:tr>
      <w:tr w:rsidR="00743BC4" w:rsidRPr="009C299C" w14:paraId="1BD2D263" w14:textId="77777777" w:rsidTr="005A48E8">
        <w:trPr>
          <w:trHeight w:val="540"/>
          <w:jc w:val="center"/>
        </w:trPr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41A06479" w14:textId="77777777" w:rsidR="00743BC4" w:rsidRPr="00034E2D" w:rsidRDefault="00743BC4" w:rsidP="005A48E8">
            <w:pPr>
              <w:pStyle w:val="AllCaps"/>
              <w:rPr>
                <w:rFonts w:ascii="Arial" w:hAnsi="Arial" w:cs="Arial"/>
                <w:caps w:val="0"/>
                <w:sz w:val="20"/>
                <w:szCs w:val="20"/>
              </w:rPr>
            </w:pPr>
            <w:r w:rsidRPr="00034E2D">
              <w:rPr>
                <w:rFonts w:ascii="Arial" w:hAnsi="Arial" w:cs="Arial"/>
                <w:caps w:val="0"/>
                <w:sz w:val="20"/>
                <w:szCs w:val="20"/>
              </w:rPr>
              <w:t>Project Title:</w:t>
            </w:r>
          </w:p>
        </w:tc>
        <w:tc>
          <w:tcPr>
            <w:tcW w:w="8460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13B5258" w14:textId="77777777" w:rsidR="00743BC4" w:rsidRPr="00034E2D" w:rsidRDefault="00977AC2" w:rsidP="005A48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Automated Created of Puzzle games with Constraint Programming</w:t>
            </w:r>
          </w:p>
        </w:tc>
      </w:tr>
      <w:tr w:rsidR="00743BC4" w:rsidRPr="009C299C" w14:paraId="49F3A11C" w14:textId="77777777" w:rsidTr="005A48E8">
        <w:trPr>
          <w:trHeight w:hRule="exact" w:val="648"/>
          <w:tblHeader/>
          <w:jc w:val="center"/>
        </w:trPr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01DDE055" w14:textId="77777777" w:rsidR="00743BC4" w:rsidRPr="00034E2D" w:rsidRDefault="00743BC4" w:rsidP="005A48E8">
            <w:pPr>
              <w:rPr>
                <w:rFonts w:ascii="Arial" w:hAnsi="Arial" w:cs="Arial"/>
                <w:sz w:val="20"/>
                <w:szCs w:val="20"/>
              </w:rPr>
            </w:pPr>
            <w:r w:rsidRPr="00034E2D">
              <w:rPr>
                <w:rFonts w:ascii="Arial" w:hAnsi="Arial" w:cs="Arial"/>
                <w:sz w:val="20"/>
                <w:szCs w:val="20"/>
              </w:rPr>
              <w:t>School/Unit:</w:t>
            </w:r>
          </w:p>
          <w:p w14:paraId="37F3D17B" w14:textId="77777777" w:rsidR="00743BC4" w:rsidRPr="00034E2D" w:rsidRDefault="00743BC4" w:rsidP="005A48E8">
            <w:pPr>
              <w:rPr>
                <w:rFonts w:ascii="Arial" w:hAnsi="Arial" w:cs="Arial"/>
                <w:sz w:val="18"/>
                <w:szCs w:val="18"/>
              </w:rPr>
            </w:pPr>
            <w:r w:rsidRPr="00034E2D">
              <w:rPr>
                <w:rFonts w:ascii="Arial" w:hAnsi="Arial" w:cs="Arial"/>
                <w:sz w:val="18"/>
                <w:szCs w:val="18"/>
              </w:rPr>
              <w:t>(Please indicate)</w:t>
            </w:r>
          </w:p>
        </w:tc>
        <w:tc>
          <w:tcPr>
            <w:tcW w:w="360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FB822CC" w14:textId="77777777" w:rsidR="00743BC4" w:rsidRPr="00034E2D" w:rsidRDefault="00B720A2" w:rsidP="005A48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School of Computer Science</w:t>
            </w:r>
          </w:p>
        </w:tc>
        <w:tc>
          <w:tcPr>
            <w:tcW w:w="1260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761B9EAF" w14:textId="77777777" w:rsidR="00743BC4" w:rsidRPr="00034E2D" w:rsidRDefault="00743BC4" w:rsidP="005A48E8">
            <w:pPr>
              <w:rPr>
                <w:rFonts w:ascii="Arial" w:hAnsi="Arial" w:cs="Arial"/>
                <w:sz w:val="20"/>
                <w:szCs w:val="20"/>
              </w:rPr>
            </w:pPr>
            <w:r w:rsidRPr="00034E2D">
              <w:rPr>
                <w:rFonts w:ascii="Arial" w:hAnsi="Arial" w:cs="Arial"/>
                <w:sz w:val="20"/>
                <w:szCs w:val="20"/>
              </w:rPr>
              <w:t>Supervisor:</w:t>
            </w:r>
          </w:p>
        </w:tc>
        <w:tc>
          <w:tcPr>
            <w:tcW w:w="360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CA390B8" w14:textId="77777777" w:rsidR="00743BC4" w:rsidRPr="00034E2D" w:rsidRDefault="00B720A2" w:rsidP="005A48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Chris Jefferson</w:t>
            </w:r>
          </w:p>
        </w:tc>
      </w:tr>
      <w:tr w:rsidR="00743BC4" w:rsidRPr="009C299C" w14:paraId="6D83F972" w14:textId="77777777" w:rsidTr="005A48E8">
        <w:trPr>
          <w:trHeight w:hRule="exact" w:val="648"/>
          <w:tblHeader/>
          <w:jc w:val="center"/>
        </w:trPr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227886D7" w14:textId="77777777" w:rsidR="00743BC4" w:rsidRPr="00034E2D" w:rsidRDefault="00743BC4" w:rsidP="005A48E8">
            <w:pPr>
              <w:rPr>
                <w:rFonts w:ascii="Arial" w:hAnsi="Arial" w:cs="Arial"/>
                <w:sz w:val="20"/>
                <w:szCs w:val="20"/>
              </w:rPr>
            </w:pPr>
            <w:r w:rsidRPr="00034E2D">
              <w:rPr>
                <w:rFonts w:ascii="Arial" w:hAnsi="Arial" w:cs="Arial"/>
                <w:sz w:val="20"/>
                <w:szCs w:val="20"/>
              </w:rPr>
              <w:t>Emails</w:t>
            </w:r>
          </w:p>
        </w:tc>
        <w:tc>
          <w:tcPr>
            <w:tcW w:w="360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D9AD84" w14:textId="77777777" w:rsidR="00743BC4" w:rsidRPr="00034E2D" w:rsidRDefault="00B720A2" w:rsidP="005A48E8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Pr="007800B6">
                <w:rPr>
                  <w:rStyle w:val="Hyperlink"/>
                  <w:rFonts w:ascii="Arial" w:hAnsi="Arial" w:cs="Arial"/>
                  <w:sz w:val="20"/>
                  <w:szCs w:val="20"/>
                </w:rPr>
                <w:t>ay63@st-andrews.ac.uk</w:t>
              </w:r>
            </w:hyperlink>
          </w:p>
        </w:tc>
        <w:tc>
          <w:tcPr>
            <w:tcW w:w="1260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14:paraId="2DE25867" w14:textId="77777777" w:rsidR="00743BC4" w:rsidRPr="00034E2D" w:rsidRDefault="00743BC4" w:rsidP="005A48E8">
            <w:pPr>
              <w:rPr>
                <w:rFonts w:ascii="Arial" w:hAnsi="Arial" w:cs="Arial"/>
                <w:sz w:val="20"/>
                <w:szCs w:val="20"/>
              </w:rPr>
            </w:pPr>
            <w:r w:rsidRPr="00034E2D">
              <w:rPr>
                <w:rFonts w:ascii="Arial" w:hAnsi="Arial" w:cs="Arial"/>
                <w:sz w:val="20"/>
                <w:szCs w:val="20"/>
              </w:rPr>
              <w:t>Date Submitted</w:t>
            </w:r>
          </w:p>
        </w:tc>
        <w:tc>
          <w:tcPr>
            <w:tcW w:w="360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F662AC7" w14:textId="77777777" w:rsidR="00743BC4" w:rsidRPr="00034E2D" w:rsidRDefault="00B720A2" w:rsidP="005A48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August 14, 2017</w:t>
            </w:r>
          </w:p>
        </w:tc>
      </w:tr>
    </w:tbl>
    <w:p w14:paraId="7B056C7E" w14:textId="77777777" w:rsidR="003D4C57" w:rsidRDefault="003D4C57" w:rsidP="002A733C">
      <w:pPr>
        <w:rPr>
          <w:rFonts w:ascii="Arial" w:hAnsi="Arial" w:cs="Arial"/>
          <w:color w:val="FFFFFF"/>
          <w:sz w:val="20"/>
          <w:szCs w:val="20"/>
        </w:rPr>
      </w:pPr>
    </w:p>
    <w:tbl>
      <w:tblPr>
        <w:tblW w:w="1008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080"/>
      </w:tblGrid>
      <w:tr w:rsidR="00743BC4" w:rsidRPr="009C299C" w14:paraId="5BD7A0D3" w14:textId="77777777" w:rsidTr="00CC25B6">
        <w:trPr>
          <w:trHeight w:hRule="exact" w:val="1346"/>
          <w:tblHeader/>
          <w:jc w:val="center"/>
        </w:trPr>
        <w:tc>
          <w:tcPr>
            <w:tcW w:w="10080" w:type="dxa"/>
            <w:tcBorders>
              <w:top w:val="single" w:sz="4" w:space="0" w:color="999999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FFFFFF"/>
            <w:vAlign w:val="center"/>
          </w:tcPr>
          <w:p w14:paraId="1A201523" w14:textId="77777777" w:rsidR="00743BC4" w:rsidRPr="009C299C" w:rsidRDefault="00743BC4" w:rsidP="006B2660">
            <w:pPr>
              <w:pStyle w:val="AllCaps"/>
              <w:jc w:val="both"/>
              <w:rPr>
                <w:rFonts w:ascii="Arial" w:hAnsi="Arial"/>
                <w:bCs/>
                <w:caps w:val="0"/>
                <w:sz w:val="20"/>
                <w:szCs w:val="20"/>
              </w:rPr>
            </w:pPr>
            <w:r w:rsidRPr="009C299C">
              <w:rPr>
                <w:rFonts w:ascii="Arial" w:hAnsi="Arial"/>
                <w:b/>
                <w:bCs/>
                <w:caps w:val="0"/>
                <w:sz w:val="20"/>
                <w:shd w:val="clear" w:color="auto" w:fill="FFFFFF"/>
              </w:rPr>
              <w:t>Rationale:</w:t>
            </w:r>
            <w:r w:rsidRPr="009C299C">
              <w:rPr>
                <w:rFonts w:ascii="Arial" w:hAnsi="Arial"/>
                <w:bCs/>
                <w:caps w:val="0"/>
                <w:sz w:val="20"/>
                <w:shd w:val="clear" w:color="auto" w:fill="FFFFFF"/>
              </w:rPr>
              <w:t xml:space="preserve">  </w:t>
            </w:r>
            <w:r w:rsidR="006B2660" w:rsidRPr="009C299C">
              <w:rPr>
                <w:rFonts w:ascii="Arial" w:hAnsi="Arial"/>
                <w:bCs/>
                <w:caps w:val="0"/>
                <w:sz w:val="20"/>
                <w:shd w:val="clear" w:color="auto" w:fill="FFFFFF"/>
              </w:rPr>
              <w:t>Please detail</w:t>
            </w:r>
            <w:r w:rsidR="006B2660">
              <w:rPr>
                <w:rFonts w:ascii="Arial" w:hAnsi="Arial"/>
                <w:bCs/>
                <w:caps w:val="0"/>
                <w:sz w:val="20"/>
                <w:shd w:val="clear" w:color="auto" w:fill="FFFFFF"/>
              </w:rPr>
              <w:t xml:space="preserve"> the project in ‘lay language’ addressing the reason for conduction the research; including details of participants and location.  </w:t>
            </w:r>
            <w:r w:rsidRPr="009C299C">
              <w:rPr>
                <w:rFonts w:ascii="Arial" w:hAnsi="Arial"/>
                <w:bCs/>
                <w:i/>
                <w:caps w:val="0"/>
                <w:sz w:val="20"/>
                <w:shd w:val="clear" w:color="auto" w:fill="FFFFFF"/>
              </w:rPr>
              <w:t xml:space="preserve">DO NOT exceed 75 Words (for database reasons). </w:t>
            </w:r>
            <w:r w:rsidRPr="009C299C">
              <w:rPr>
                <w:rFonts w:ascii="Arial" w:hAnsi="Arial"/>
                <w:bCs/>
                <w:caps w:val="0"/>
                <w:sz w:val="20"/>
                <w:shd w:val="clear" w:color="auto" w:fill="FFFFFF"/>
              </w:rPr>
              <w:t xml:space="preserve"> </w:t>
            </w:r>
            <w:r w:rsidR="006B2660" w:rsidRPr="006B2660">
              <w:rPr>
                <w:rFonts w:ascii="Arial" w:hAnsi="Arial" w:cs="Arial"/>
                <w:bCs/>
                <w:i/>
                <w:caps w:val="0"/>
                <w:color w:val="943634"/>
                <w:sz w:val="20"/>
              </w:rPr>
              <w:t>This summary will be reviewed by UTREC and may be published as part of its reporting procedures.</w:t>
            </w:r>
            <w:r w:rsidR="006B2660" w:rsidRPr="009C299C">
              <w:rPr>
                <w:rFonts w:ascii="Arial" w:hAnsi="Arial" w:cs="Arial"/>
                <w:bCs/>
                <w:i/>
                <w:caps w:val="0"/>
                <w:sz w:val="20"/>
              </w:rPr>
              <w:t xml:space="preserve">  </w:t>
            </w:r>
          </w:p>
        </w:tc>
      </w:tr>
      <w:tr w:rsidR="00743BC4" w:rsidRPr="009C299C" w14:paraId="46609372" w14:textId="77777777" w:rsidTr="005A48E8">
        <w:trPr>
          <w:trHeight w:hRule="exact" w:val="1248"/>
          <w:tblHeader/>
          <w:jc w:val="center"/>
        </w:trPr>
        <w:tc>
          <w:tcPr>
            <w:tcW w:w="10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A41B8EF" w14:textId="77777777" w:rsidR="00743BC4" w:rsidRPr="00034E2D" w:rsidRDefault="00B720A2" w:rsidP="00B720A2">
            <w:pPr>
              <w:pStyle w:val="AllCaps"/>
              <w:rPr>
                <w:rFonts w:ascii="Arial" w:hAnsi="Arial"/>
                <w:bCs/>
                <w:caps w:val="0"/>
                <w:sz w:val="20"/>
              </w:rPr>
            </w:pPr>
            <w:r>
              <w:rPr>
                <w:rFonts w:ascii="Arial" w:hAnsi="Arial"/>
                <w:bCs/>
                <w:caps w:val="0"/>
                <w:sz w:val="20"/>
              </w:rPr>
              <w:t xml:space="preserve">The </w:t>
            </w:r>
            <w:r w:rsidR="00E944BF">
              <w:rPr>
                <w:rFonts w:ascii="Arial" w:hAnsi="Arial"/>
                <w:bCs/>
                <w:caps w:val="0"/>
                <w:sz w:val="20"/>
              </w:rPr>
              <w:t xml:space="preserve">main reason is to implement the program which automatically should generate puzzle games. It could also require </w:t>
            </w:r>
            <w:proofErr w:type="gramStart"/>
            <w:r w:rsidR="00E944BF">
              <w:rPr>
                <w:rFonts w:ascii="Arial" w:hAnsi="Arial"/>
                <w:bCs/>
                <w:caps w:val="0"/>
                <w:sz w:val="20"/>
              </w:rPr>
              <w:t>to implement</w:t>
            </w:r>
            <w:proofErr w:type="gramEnd"/>
            <w:r w:rsidR="00E944BF">
              <w:rPr>
                <w:rFonts w:ascii="Arial" w:hAnsi="Arial"/>
                <w:bCs/>
                <w:caps w:val="0"/>
                <w:sz w:val="20"/>
              </w:rPr>
              <w:t xml:space="preserve"> the puzzle game itself too.</w:t>
            </w:r>
          </w:p>
        </w:tc>
      </w:tr>
      <w:tr w:rsidR="00743BC4" w:rsidRPr="009C299C" w14:paraId="24882DBB" w14:textId="77777777" w:rsidTr="006B2660">
        <w:trPr>
          <w:trHeight w:hRule="exact" w:val="1589"/>
          <w:tblHeader/>
          <w:jc w:val="center"/>
        </w:trPr>
        <w:tc>
          <w:tcPr>
            <w:tcW w:w="1008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auto"/>
            <w:vAlign w:val="center"/>
          </w:tcPr>
          <w:p w14:paraId="0205688A" w14:textId="77777777" w:rsidR="00743BC4" w:rsidRPr="009C299C" w:rsidRDefault="00743BC4" w:rsidP="006B2660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  <w:r w:rsidRPr="009C299C">
              <w:rPr>
                <w:rFonts w:ascii="Arial" w:hAnsi="Arial" w:cs="Arial"/>
                <w:b/>
                <w:bCs/>
                <w:caps w:val="0"/>
                <w:sz w:val="20"/>
              </w:rPr>
              <w:t>Ethical Considerations:</w:t>
            </w:r>
            <w:r w:rsidRPr="009C299C">
              <w:rPr>
                <w:rFonts w:ascii="Arial" w:hAnsi="Arial" w:cs="Arial"/>
                <w:bCs/>
                <w:caps w:val="0"/>
                <w:sz w:val="20"/>
              </w:rPr>
              <w:t xml:space="preserve"> </w:t>
            </w:r>
            <w:r w:rsidR="006B2660">
              <w:rPr>
                <w:rFonts w:ascii="Arial" w:hAnsi="Arial" w:cs="Arial"/>
                <w:bCs/>
                <w:caps w:val="0"/>
                <w:sz w:val="20"/>
              </w:rPr>
              <w:t xml:space="preserve">Please detail the Ethical issues with full seriousness addressing all issues raised by the research and explain now these issues will be addressed.   </w:t>
            </w:r>
            <w:r w:rsidR="006B2660" w:rsidRPr="009C299C">
              <w:rPr>
                <w:rFonts w:ascii="Arial" w:hAnsi="Arial" w:cs="Arial"/>
                <w:bCs/>
                <w:i/>
                <w:caps w:val="0"/>
                <w:sz w:val="20"/>
              </w:rPr>
              <w:t>DO NOT exceed 75 words (</w:t>
            </w:r>
            <w:r w:rsidR="006B2660" w:rsidRPr="009C299C">
              <w:rPr>
                <w:rFonts w:ascii="Arial" w:hAnsi="Arial"/>
                <w:bCs/>
                <w:i/>
                <w:caps w:val="0"/>
                <w:sz w:val="20"/>
              </w:rPr>
              <w:t xml:space="preserve">for database reasons). </w:t>
            </w:r>
            <w:r w:rsidR="006B2660" w:rsidRPr="009C299C">
              <w:rPr>
                <w:rFonts w:ascii="Arial" w:hAnsi="Arial"/>
                <w:bCs/>
                <w:caps w:val="0"/>
                <w:sz w:val="20"/>
              </w:rPr>
              <w:t xml:space="preserve">  </w:t>
            </w:r>
            <w:r w:rsidRPr="004614AB">
              <w:rPr>
                <w:rFonts w:ascii="Arial" w:hAnsi="Arial" w:cs="Arial"/>
                <w:bCs/>
                <w:i/>
                <w:caps w:val="0"/>
                <w:color w:val="943634"/>
                <w:sz w:val="20"/>
              </w:rPr>
              <w:t>This summary will be reviewed by UTREC and may be published as part of its reporting procedures.</w:t>
            </w:r>
            <w:r w:rsidRPr="009C299C">
              <w:rPr>
                <w:rFonts w:ascii="Arial" w:hAnsi="Arial" w:cs="Arial"/>
                <w:bCs/>
                <w:i/>
                <w:caps w:val="0"/>
                <w:sz w:val="20"/>
              </w:rPr>
              <w:t xml:space="preserve">  </w:t>
            </w:r>
          </w:p>
        </w:tc>
      </w:tr>
      <w:tr w:rsidR="00743BC4" w:rsidRPr="009C299C" w14:paraId="08BB4CCA" w14:textId="77777777" w:rsidTr="005A48E8">
        <w:trPr>
          <w:trHeight w:hRule="exact" w:val="1284"/>
          <w:tblHeader/>
          <w:jc w:val="center"/>
        </w:trPr>
        <w:tc>
          <w:tcPr>
            <w:tcW w:w="10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4F303C" w14:textId="77777777" w:rsidR="00743BC4" w:rsidRPr="00034E2D" w:rsidRDefault="00743BC4" w:rsidP="005A48E8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</w:p>
          <w:p w14:paraId="53FA3B59" w14:textId="77777777" w:rsidR="00034E2D" w:rsidRPr="00034E2D" w:rsidRDefault="00E944BF" w:rsidP="005A48E8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bCs/>
                <w:caps w:val="0"/>
                <w:sz w:val="20"/>
                <w:szCs w:val="20"/>
              </w:rPr>
              <w:t>This project will not raise any ethical issues, since it does not involve any people for the experiments apart the researcher and the supervisor.</w:t>
            </w:r>
          </w:p>
          <w:p w14:paraId="41C39F19" w14:textId="77777777" w:rsidR="00743BC4" w:rsidRPr="009C299C" w:rsidRDefault="00743BC4" w:rsidP="005A48E8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</w:p>
        </w:tc>
      </w:tr>
    </w:tbl>
    <w:p w14:paraId="147D9888" w14:textId="77777777" w:rsidR="00743BC4" w:rsidRDefault="003376CC" w:rsidP="00743BC4">
      <w:pPr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noProof/>
          <w:color w:val="FFFFFF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DB2324" wp14:editId="01DFFF4A">
                <wp:simplePos x="0" y="0"/>
                <wp:positionH relativeFrom="column">
                  <wp:posOffset>139700</wp:posOffset>
                </wp:positionH>
                <wp:positionV relativeFrom="paragraph">
                  <wp:posOffset>93345</wp:posOffset>
                </wp:positionV>
                <wp:extent cx="6400800" cy="1652905"/>
                <wp:effectExtent l="25400" t="29845" r="38100" b="44450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F2DBDB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1F313E" w14:textId="77777777" w:rsidR="0003680E" w:rsidRPr="003251C0" w:rsidRDefault="0003680E" w:rsidP="00B52919">
                            <w:pPr>
                              <w:pStyle w:val="Heading2"/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C0504D"/>
                                <w:sz w:val="16"/>
                                <w:szCs w:val="16"/>
                              </w:rPr>
                            </w:pPr>
                          </w:p>
                          <w:p w14:paraId="7BB0E85E" w14:textId="77777777" w:rsidR="0003680E" w:rsidRDefault="0003680E" w:rsidP="00B52919">
                            <w:pPr>
                              <w:pStyle w:val="Heading2"/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C0504D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 w:val="0"/>
                                <w:color w:val="C0504D"/>
                                <w:sz w:val="20"/>
                              </w:rPr>
                              <w:t>APPLICATIONS MUST BE SUBMITTED TO THE RELEVANT SCHOOL ETHICS COMMITTEE</w:t>
                            </w:r>
                          </w:p>
                          <w:p w14:paraId="4CCF5DFA" w14:textId="77777777" w:rsidR="0003680E" w:rsidRDefault="0003680E" w:rsidP="00B52919">
                            <w:pPr>
                              <w:pStyle w:val="Heading2"/>
                              <w:jc w:val="center"/>
                              <w:rPr>
                                <w:rFonts w:ascii="Arial" w:hAnsi="Arial" w:cs="Arial"/>
                                <w:b w:val="0"/>
                                <w:color w:val="C0504D"/>
                                <w:sz w:val="20"/>
                              </w:rPr>
                            </w:pPr>
                            <w:hyperlink r:id="rId9" w:history="1">
                              <w:r w:rsidRPr="008E26E6">
                                <w:rPr>
                                  <w:rStyle w:val="Hyperlink"/>
                                  <w:rFonts w:ascii="Arial" w:hAnsi="Arial" w:cs="Arial"/>
                                  <w:b w:val="0"/>
                                  <w:caps w:val="0"/>
                                  <w:szCs w:val="18"/>
                                </w:rPr>
                                <w:t>https://www.st-andrews.ac.uk/utrec/SEC/SECMembers/</w:t>
                              </w:r>
                            </w:hyperlink>
                            <w:r w:rsidRPr="00442FE2">
                              <w:rPr>
                                <w:rFonts w:ascii="Arial" w:hAnsi="Arial" w:cs="Arial"/>
                                <w:b w:val="0"/>
                                <w:caps w:val="0"/>
                                <w:color w:val="C0504D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aps w:val="0"/>
                                <w:color w:val="C0504D"/>
                                <w:szCs w:val="18"/>
                              </w:rPr>
                              <w:t xml:space="preserve">  </w:t>
                            </w:r>
                            <w:r w:rsidRPr="00FD46B9">
                              <w:rPr>
                                <w:rFonts w:ascii="Arial" w:hAnsi="Arial" w:cs="Arial"/>
                                <w:bCs/>
                                <w:color w:val="C0504D"/>
                                <w:sz w:val="20"/>
                              </w:rPr>
                              <w:t xml:space="preserve">Please </w:t>
                            </w:r>
                            <w:r w:rsidRPr="003251C0">
                              <w:rPr>
                                <w:rFonts w:ascii="Arial" w:hAnsi="Arial" w:cs="Arial"/>
                                <w:bCs/>
                                <w:color w:val="C0504D"/>
                                <w:sz w:val="20"/>
                                <w:u w:val="single"/>
                              </w:rPr>
                              <w:t>DO NOT</w:t>
                            </w:r>
                            <w:r w:rsidRPr="00FD46B9">
                              <w:rPr>
                                <w:rFonts w:ascii="Arial" w:hAnsi="Arial" w:cs="Arial"/>
                                <w:bCs/>
                                <w:color w:val="C0504D"/>
                                <w:sz w:val="20"/>
                              </w:rPr>
                              <w:t xml:space="preserve"> submit directly to UTREC.</w:t>
                            </w:r>
                            <w:r w:rsidRPr="00FD46B9">
                              <w:rPr>
                                <w:rFonts w:ascii="Arial" w:hAnsi="Arial" w:cs="Arial"/>
                                <w:b w:val="0"/>
                                <w:color w:val="C0504D"/>
                                <w:sz w:val="20"/>
                              </w:rPr>
                              <w:t xml:space="preserve">  </w:t>
                            </w:r>
                          </w:p>
                          <w:p w14:paraId="4A55152A" w14:textId="77777777" w:rsidR="0003680E" w:rsidRDefault="0003680E" w:rsidP="00B52919">
                            <w:pPr>
                              <w:pStyle w:val="Heading2"/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C0504D"/>
                                <w:sz w:val="20"/>
                              </w:rPr>
                            </w:pPr>
                          </w:p>
                          <w:p w14:paraId="3D19C1D4" w14:textId="77777777" w:rsidR="0003680E" w:rsidRPr="00B52919" w:rsidRDefault="0003680E" w:rsidP="00B52919">
                            <w:pPr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52919">
                              <w:rPr>
                                <w:sz w:val="20"/>
                                <w:szCs w:val="20"/>
                              </w:rPr>
                              <w:t>Please submit an electronic copy and one hard copy (with signatures) to the Secretary/Admini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strator</w:t>
                            </w:r>
                            <w:r w:rsidRPr="00B52919">
                              <w:rPr>
                                <w:sz w:val="20"/>
                                <w:szCs w:val="20"/>
                              </w:rPr>
                              <w:t xml:space="preserve">.  In the absence of a Secretary please submit to the SEC Convener.   </w:t>
                            </w:r>
                          </w:p>
                          <w:p w14:paraId="202DA621" w14:textId="77777777" w:rsidR="0003680E" w:rsidRPr="00B52919" w:rsidRDefault="0003680E" w:rsidP="00B52919">
                            <w:pPr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52919">
                              <w:rPr>
                                <w:sz w:val="20"/>
                                <w:szCs w:val="20"/>
                              </w:rPr>
                              <w:t>Applicants must be accompanied by the relevant supporting documents without which a full ethical assessment cannot be made.</w:t>
                            </w:r>
                          </w:p>
                          <w:p w14:paraId="124AF7BD" w14:textId="77777777" w:rsidR="0003680E" w:rsidRPr="00B52919" w:rsidRDefault="0003680E" w:rsidP="00B52919">
                            <w:pPr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52919">
                              <w:rPr>
                                <w:iCs/>
                                <w:sz w:val="20"/>
                                <w:szCs w:val="20"/>
                              </w:rPr>
                              <w:t>Please do not type out</w:t>
                            </w: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w</w:t>
                            </w:r>
                            <w:r w:rsidRPr="00B52919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ith </w:t>
                            </w: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B52919">
                              <w:rPr>
                                <w:iCs/>
                                <w:sz w:val="20"/>
                                <w:szCs w:val="20"/>
                              </w:rPr>
                              <w:t>text boxes provided, note that the Text Boxes are fixed in size and will not allow any viewing beyond the word limit permitted.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B2324" id="Rectangle 27" o:spid="_x0000_s1029" style="position:absolute;margin-left:11pt;margin-top:7.35pt;width:7in;height:130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" strokecolor="#f2dbdb" strokeweight="5pt">
                <v:stroke linestyle="thickThin"/>
                <v:shadow color="#868686" opacity="49150f"/>
                <v:textbox>
                  <w:txbxContent>
                    <w:p w14:paraId="441F313E" w14:textId="77777777" w:rsidR="0003680E" w:rsidRPr="003251C0" w:rsidRDefault="0003680E" w:rsidP="00B52919">
                      <w:pPr>
                        <w:pStyle w:val="Heading2"/>
                        <w:jc w:val="center"/>
                        <w:rPr>
                          <w:rFonts w:ascii="Arial" w:hAnsi="Arial" w:cs="Arial"/>
                          <w:caps w:val="0"/>
                          <w:color w:val="C0504D"/>
                          <w:sz w:val="16"/>
                          <w:szCs w:val="16"/>
                        </w:rPr>
                      </w:pPr>
                    </w:p>
                    <w:p w14:paraId="7BB0E85E" w14:textId="77777777" w:rsidR="0003680E" w:rsidRDefault="0003680E" w:rsidP="00B52919">
                      <w:pPr>
                        <w:pStyle w:val="Heading2"/>
                        <w:jc w:val="center"/>
                        <w:rPr>
                          <w:rFonts w:ascii="Arial" w:hAnsi="Arial" w:cs="Arial"/>
                          <w:caps w:val="0"/>
                          <w:color w:val="C0504D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aps w:val="0"/>
                          <w:color w:val="C0504D"/>
                          <w:sz w:val="20"/>
                        </w:rPr>
                        <w:t>APPLICATIONS MUST BE SUBMITTED TO THE RELEVANT SCHOOL ETHICS COMMITTEE</w:t>
                      </w:r>
                    </w:p>
                    <w:p w14:paraId="4CCF5DFA" w14:textId="77777777" w:rsidR="0003680E" w:rsidRDefault="0003680E" w:rsidP="00B52919">
                      <w:pPr>
                        <w:pStyle w:val="Heading2"/>
                        <w:jc w:val="center"/>
                        <w:rPr>
                          <w:rFonts w:ascii="Arial" w:hAnsi="Arial" w:cs="Arial"/>
                          <w:b w:val="0"/>
                          <w:color w:val="C0504D"/>
                          <w:sz w:val="20"/>
                        </w:rPr>
                      </w:pPr>
                      <w:hyperlink r:id="rId10" w:history="1">
                        <w:r w:rsidRPr="008E26E6">
                          <w:rPr>
                            <w:rStyle w:val="Hyperlink"/>
                            <w:rFonts w:ascii="Arial" w:hAnsi="Arial" w:cs="Arial"/>
                            <w:b w:val="0"/>
                            <w:caps w:val="0"/>
                            <w:szCs w:val="18"/>
                          </w:rPr>
                          <w:t>https://www.st-andrews.ac.uk/utrec/SEC/SECMembers/</w:t>
                        </w:r>
                      </w:hyperlink>
                      <w:r w:rsidRPr="00442FE2">
                        <w:rPr>
                          <w:rFonts w:ascii="Arial" w:hAnsi="Arial" w:cs="Arial"/>
                          <w:b w:val="0"/>
                          <w:caps w:val="0"/>
                          <w:color w:val="C0504D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 w:val="0"/>
                          <w:caps w:val="0"/>
                          <w:color w:val="C0504D"/>
                          <w:szCs w:val="18"/>
                        </w:rPr>
                        <w:t xml:space="preserve">  </w:t>
                      </w:r>
                      <w:r w:rsidRPr="00FD46B9">
                        <w:rPr>
                          <w:rFonts w:ascii="Arial" w:hAnsi="Arial" w:cs="Arial"/>
                          <w:bCs/>
                          <w:color w:val="C0504D"/>
                          <w:sz w:val="20"/>
                        </w:rPr>
                        <w:t xml:space="preserve">Please </w:t>
                      </w:r>
                      <w:r w:rsidRPr="003251C0">
                        <w:rPr>
                          <w:rFonts w:ascii="Arial" w:hAnsi="Arial" w:cs="Arial"/>
                          <w:bCs/>
                          <w:color w:val="C0504D"/>
                          <w:sz w:val="20"/>
                          <w:u w:val="single"/>
                        </w:rPr>
                        <w:t>DO NOT</w:t>
                      </w:r>
                      <w:r w:rsidRPr="00FD46B9">
                        <w:rPr>
                          <w:rFonts w:ascii="Arial" w:hAnsi="Arial" w:cs="Arial"/>
                          <w:bCs/>
                          <w:color w:val="C0504D"/>
                          <w:sz w:val="20"/>
                        </w:rPr>
                        <w:t xml:space="preserve"> submit directly to UTREC.</w:t>
                      </w:r>
                      <w:r w:rsidRPr="00FD46B9">
                        <w:rPr>
                          <w:rFonts w:ascii="Arial" w:hAnsi="Arial" w:cs="Arial"/>
                          <w:b w:val="0"/>
                          <w:color w:val="C0504D"/>
                          <w:sz w:val="20"/>
                        </w:rPr>
                        <w:t xml:space="preserve">  </w:t>
                      </w:r>
                    </w:p>
                    <w:p w14:paraId="4A55152A" w14:textId="77777777" w:rsidR="0003680E" w:rsidRDefault="0003680E" w:rsidP="00B52919">
                      <w:pPr>
                        <w:pStyle w:val="Heading2"/>
                        <w:jc w:val="center"/>
                        <w:rPr>
                          <w:rFonts w:ascii="Arial" w:hAnsi="Arial" w:cs="Arial"/>
                          <w:caps w:val="0"/>
                          <w:color w:val="C0504D"/>
                          <w:sz w:val="20"/>
                        </w:rPr>
                      </w:pPr>
                    </w:p>
                    <w:p w14:paraId="3D19C1D4" w14:textId="77777777" w:rsidR="0003680E" w:rsidRPr="00B52919" w:rsidRDefault="0003680E" w:rsidP="00B52919">
                      <w:pPr>
                        <w:numPr>
                          <w:ilvl w:val="0"/>
                          <w:numId w:val="23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B52919">
                        <w:rPr>
                          <w:sz w:val="20"/>
                          <w:szCs w:val="20"/>
                        </w:rPr>
                        <w:t>Please submit an electronic copy and one hard copy (with signatures) to the Secretary/Admini</w:t>
                      </w:r>
                      <w:r>
                        <w:rPr>
                          <w:sz w:val="20"/>
                          <w:szCs w:val="20"/>
                        </w:rPr>
                        <w:t>strator</w:t>
                      </w:r>
                      <w:r w:rsidRPr="00B52919">
                        <w:rPr>
                          <w:sz w:val="20"/>
                          <w:szCs w:val="20"/>
                        </w:rPr>
                        <w:t xml:space="preserve">.  In the absence of a Secretary please submit to the SEC Convener.   </w:t>
                      </w:r>
                    </w:p>
                    <w:p w14:paraId="202DA621" w14:textId="77777777" w:rsidR="0003680E" w:rsidRPr="00B52919" w:rsidRDefault="0003680E" w:rsidP="00B52919">
                      <w:pPr>
                        <w:numPr>
                          <w:ilvl w:val="0"/>
                          <w:numId w:val="23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B52919">
                        <w:rPr>
                          <w:sz w:val="20"/>
                          <w:szCs w:val="20"/>
                        </w:rPr>
                        <w:t>Applicants must be accompanied by the relevant supporting documents without which a full ethical assessment cannot be made.</w:t>
                      </w:r>
                    </w:p>
                    <w:p w14:paraId="124AF7BD" w14:textId="77777777" w:rsidR="0003680E" w:rsidRPr="00B52919" w:rsidRDefault="0003680E" w:rsidP="00B52919">
                      <w:pPr>
                        <w:numPr>
                          <w:ilvl w:val="0"/>
                          <w:numId w:val="23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B52919">
                        <w:rPr>
                          <w:iCs/>
                          <w:sz w:val="20"/>
                          <w:szCs w:val="20"/>
                        </w:rPr>
                        <w:t>Please do not type out</w:t>
                      </w:r>
                      <w:r>
                        <w:rPr>
                          <w:iCs/>
                          <w:sz w:val="20"/>
                          <w:szCs w:val="20"/>
                        </w:rPr>
                        <w:t xml:space="preserve"> w</w:t>
                      </w:r>
                      <w:r w:rsidRPr="00B52919">
                        <w:rPr>
                          <w:iCs/>
                          <w:sz w:val="20"/>
                          <w:szCs w:val="20"/>
                        </w:rPr>
                        <w:t xml:space="preserve">ith </w:t>
                      </w:r>
                      <w:r>
                        <w:rPr>
                          <w:iCs/>
                          <w:sz w:val="20"/>
                          <w:szCs w:val="20"/>
                        </w:rPr>
                        <w:t xml:space="preserve">the </w:t>
                      </w:r>
                      <w:r w:rsidRPr="00B52919">
                        <w:rPr>
                          <w:iCs/>
                          <w:sz w:val="20"/>
                          <w:szCs w:val="20"/>
                        </w:rPr>
                        <w:t>text boxes provided, note that the Text Boxes are fixed in size and will not allow any viewing beyond the word limit permitted.</w:t>
                      </w:r>
                    </w:p>
                  </w:txbxContent>
                </v:textbox>
              </v:rect>
            </w:pict>
          </mc:Fallback>
        </mc:AlternateContent>
      </w:r>
    </w:p>
    <w:p w14:paraId="31516742" w14:textId="77777777" w:rsidR="007B4D16" w:rsidRDefault="007B4D16" w:rsidP="00743BC4">
      <w:pPr>
        <w:rPr>
          <w:rFonts w:ascii="Arial" w:hAnsi="Arial" w:cs="Arial"/>
          <w:color w:val="FFFFFF"/>
          <w:sz w:val="20"/>
          <w:szCs w:val="20"/>
        </w:rPr>
      </w:pPr>
    </w:p>
    <w:p w14:paraId="1AF31E41" w14:textId="77777777" w:rsidR="00B52919" w:rsidRDefault="00B52919" w:rsidP="00743BC4">
      <w:pPr>
        <w:rPr>
          <w:rFonts w:ascii="Arial" w:hAnsi="Arial" w:cs="Arial"/>
          <w:color w:val="FFFFFF"/>
          <w:sz w:val="20"/>
          <w:szCs w:val="20"/>
        </w:rPr>
      </w:pPr>
    </w:p>
    <w:p w14:paraId="7BDC5DD4" w14:textId="77777777" w:rsidR="00B52919" w:rsidRDefault="00B52919" w:rsidP="00743BC4">
      <w:pPr>
        <w:rPr>
          <w:rFonts w:ascii="Arial" w:hAnsi="Arial" w:cs="Arial"/>
          <w:color w:val="FFFFFF"/>
          <w:sz w:val="20"/>
          <w:szCs w:val="20"/>
        </w:rPr>
      </w:pPr>
    </w:p>
    <w:p w14:paraId="50089363" w14:textId="77777777" w:rsidR="00B52919" w:rsidRDefault="00B52919" w:rsidP="00743BC4">
      <w:pPr>
        <w:rPr>
          <w:rFonts w:ascii="Arial" w:hAnsi="Arial" w:cs="Arial"/>
          <w:color w:val="FFFFFF"/>
          <w:sz w:val="20"/>
          <w:szCs w:val="20"/>
        </w:rPr>
      </w:pPr>
    </w:p>
    <w:p w14:paraId="740B2317" w14:textId="77777777" w:rsidR="00B52919" w:rsidRDefault="00B52919" w:rsidP="00743BC4">
      <w:pPr>
        <w:rPr>
          <w:rFonts w:ascii="Arial" w:hAnsi="Arial" w:cs="Arial"/>
          <w:color w:val="FFFFFF"/>
          <w:sz w:val="20"/>
          <w:szCs w:val="20"/>
        </w:rPr>
      </w:pPr>
    </w:p>
    <w:p w14:paraId="6A4E194C" w14:textId="77777777" w:rsidR="00B52919" w:rsidRDefault="00B52919" w:rsidP="00743BC4">
      <w:pPr>
        <w:rPr>
          <w:rFonts w:ascii="Arial" w:hAnsi="Arial" w:cs="Arial"/>
          <w:color w:val="FFFFFF"/>
          <w:sz w:val="20"/>
          <w:szCs w:val="20"/>
        </w:rPr>
      </w:pPr>
    </w:p>
    <w:p w14:paraId="512D60D5" w14:textId="77777777" w:rsidR="00B52919" w:rsidRDefault="00B52919" w:rsidP="00743BC4">
      <w:pPr>
        <w:rPr>
          <w:rFonts w:ascii="Arial" w:hAnsi="Arial" w:cs="Arial"/>
          <w:color w:val="FFFFFF"/>
          <w:sz w:val="20"/>
          <w:szCs w:val="20"/>
        </w:rPr>
      </w:pPr>
    </w:p>
    <w:p w14:paraId="54E8BE9E" w14:textId="77777777" w:rsidR="00B52919" w:rsidRDefault="00B52919" w:rsidP="00743BC4">
      <w:pPr>
        <w:rPr>
          <w:rFonts w:ascii="Arial" w:hAnsi="Arial" w:cs="Arial"/>
          <w:color w:val="FFFFFF"/>
          <w:sz w:val="20"/>
          <w:szCs w:val="20"/>
        </w:rPr>
      </w:pPr>
    </w:p>
    <w:p w14:paraId="7FE59B2C" w14:textId="77777777" w:rsidR="003251C0" w:rsidRDefault="003251C0" w:rsidP="00743BC4">
      <w:pPr>
        <w:rPr>
          <w:rFonts w:ascii="Arial" w:hAnsi="Arial" w:cs="Arial"/>
          <w:color w:val="FFFFFF"/>
          <w:sz w:val="20"/>
          <w:szCs w:val="20"/>
        </w:rPr>
      </w:pPr>
    </w:p>
    <w:p w14:paraId="267ED6C7" w14:textId="77777777" w:rsidR="003251C0" w:rsidRDefault="003251C0" w:rsidP="00743BC4">
      <w:pPr>
        <w:rPr>
          <w:rFonts w:ascii="Arial" w:hAnsi="Arial" w:cs="Arial"/>
          <w:color w:val="FFFFFF"/>
          <w:sz w:val="20"/>
          <w:szCs w:val="20"/>
        </w:rPr>
      </w:pPr>
    </w:p>
    <w:p w14:paraId="6B026A6E" w14:textId="77777777" w:rsidR="003251C0" w:rsidRDefault="003251C0" w:rsidP="00743BC4">
      <w:pPr>
        <w:rPr>
          <w:rFonts w:ascii="Arial" w:hAnsi="Arial" w:cs="Arial"/>
          <w:color w:val="FFFFFF"/>
          <w:sz w:val="20"/>
          <w:szCs w:val="20"/>
        </w:rPr>
      </w:pPr>
    </w:p>
    <w:p w14:paraId="56B9EB81" w14:textId="77777777" w:rsidR="00B52919" w:rsidRDefault="00B52919" w:rsidP="00743BC4">
      <w:pPr>
        <w:rPr>
          <w:rFonts w:ascii="Arial" w:hAnsi="Arial" w:cs="Arial"/>
          <w:color w:val="FFFFFF"/>
          <w:sz w:val="20"/>
          <w:szCs w:val="20"/>
        </w:rPr>
      </w:pPr>
    </w:p>
    <w:p w14:paraId="358CA348" w14:textId="77777777" w:rsidR="007B4D16" w:rsidRDefault="007B4D16" w:rsidP="00743BC4">
      <w:pPr>
        <w:rPr>
          <w:rFonts w:ascii="Arial" w:hAnsi="Arial" w:cs="Arial"/>
          <w:color w:val="FFFFFF"/>
          <w:sz w:val="20"/>
          <w:szCs w:val="20"/>
        </w:rPr>
      </w:pPr>
    </w:p>
    <w:tbl>
      <w:tblPr>
        <w:tblW w:w="10080" w:type="dxa"/>
        <w:jc w:val="center"/>
        <w:tblBorders>
          <w:bottom w:val="single" w:sz="4" w:space="0" w:color="FFFFF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340"/>
        <w:gridCol w:w="7740"/>
      </w:tblGrid>
      <w:tr w:rsidR="001D2B16" w:rsidRPr="009C299C" w14:paraId="21D6DA97" w14:textId="77777777" w:rsidTr="00824FFB">
        <w:trPr>
          <w:trHeight w:hRule="exact" w:val="764"/>
          <w:tblHeader/>
          <w:jc w:val="center"/>
        </w:trPr>
        <w:tc>
          <w:tcPr>
            <w:tcW w:w="1008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F60DED0" w14:textId="77777777" w:rsidR="001D2B16" w:rsidRDefault="001D2B16" w:rsidP="001D2B16">
            <w:pPr>
              <w:pStyle w:val="AllCaps"/>
              <w:rPr>
                <w:rFonts w:ascii="Arial" w:hAnsi="Arial" w:cs="Arial"/>
                <w:b/>
                <w:iCs/>
                <w:caps w:val="0"/>
                <w:sz w:val="20"/>
              </w:rPr>
            </w:pPr>
            <w:r w:rsidRPr="009C299C">
              <w:rPr>
                <w:rFonts w:ascii="Arial" w:hAnsi="Arial" w:cs="Arial"/>
                <w:b/>
                <w:iCs/>
                <w:caps w:val="0"/>
                <w:sz w:val="20"/>
              </w:rPr>
              <w:lastRenderedPageBreak/>
              <w:t xml:space="preserve">If ethical approval has been obtained from the University of St Andrews for research so </w:t>
            </w:r>
            <w:proofErr w:type="gramStart"/>
            <w:r w:rsidRPr="009C299C">
              <w:rPr>
                <w:rFonts w:ascii="Arial" w:hAnsi="Arial" w:cs="Arial"/>
                <w:b/>
                <w:iCs/>
                <w:caps w:val="0"/>
                <w:sz w:val="20"/>
              </w:rPr>
              <w:t>similar to</w:t>
            </w:r>
            <w:proofErr w:type="gramEnd"/>
            <w:r w:rsidRPr="009C299C">
              <w:rPr>
                <w:rFonts w:ascii="Arial" w:hAnsi="Arial" w:cs="Arial"/>
                <w:b/>
                <w:iCs/>
                <w:caps w:val="0"/>
                <w:sz w:val="20"/>
              </w:rPr>
              <w:t xml:space="preserve"> this project that a new review process may not be required, please give details of the application and the date of its approval.</w:t>
            </w:r>
          </w:p>
          <w:p w14:paraId="7250D3B6" w14:textId="77777777" w:rsidR="00824FFB" w:rsidRPr="009C299C" w:rsidRDefault="00824FFB" w:rsidP="001D2B16">
            <w:pPr>
              <w:pStyle w:val="AllCaps"/>
              <w:rPr>
                <w:rFonts w:ascii="Arial" w:hAnsi="Arial" w:cs="Arial"/>
                <w:b/>
                <w:iCs/>
                <w:caps w:val="0"/>
                <w:sz w:val="20"/>
                <w:szCs w:val="20"/>
              </w:rPr>
            </w:pPr>
          </w:p>
        </w:tc>
      </w:tr>
      <w:tr w:rsidR="0034021F" w:rsidRPr="009C299C" w14:paraId="111E0567" w14:textId="77777777" w:rsidTr="00811151">
        <w:tblPrEx>
          <w:tblBorders>
            <w:bottom w:val="none" w:sz="0" w:space="0" w:color="auto"/>
          </w:tblBorders>
        </w:tblPrEx>
        <w:trPr>
          <w:trHeight w:hRule="exact" w:val="403"/>
          <w:jc w:val="center"/>
        </w:trPr>
        <w:tc>
          <w:tcPr>
            <w:tcW w:w="2340" w:type="dxa"/>
            <w:tcBorders>
              <w:top w:val="single" w:sz="4" w:space="0" w:color="999999"/>
              <w:left w:val="single" w:sz="4" w:space="0" w:color="C0C0C0"/>
              <w:bottom w:val="single" w:sz="4" w:space="0" w:color="C0C0C0"/>
            </w:tcBorders>
            <w:vAlign w:val="center"/>
          </w:tcPr>
          <w:p w14:paraId="4A8C94DE" w14:textId="77777777" w:rsidR="0034021F" w:rsidRPr="007724DA" w:rsidRDefault="0034021F" w:rsidP="0034021F">
            <w:pPr>
              <w:pStyle w:val="AllCaps"/>
              <w:rPr>
                <w:rFonts w:ascii="Arial" w:hAnsi="Arial"/>
                <w:iCs/>
                <w:caps w:val="0"/>
                <w:sz w:val="20"/>
              </w:rPr>
            </w:pPr>
            <w:r w:rsidRPr="007724DA">
              <w:rPr>
                <w:rFonts w:ascii="Arial" w:hAnsi="Arial"/>
                <w:iCs/>
                <w:caps w:val="0"/>
                <w:sz w:val="20"/>
              </w:rPr>
              <w:t>Approval Code:</w:t>
            </w:r>
          </w:p>
        </w:tc>
        <w:tc>
          <w:tcPr>
            <w:tcW w:w="7740" w:type="dxa"/>
            <w:tcBorders>
              <w:top w:val="single" w:sz="4" w:space="0" w:color="999999"/>
              <w:bottom w:val="single" w:sz="4" w:space="0" w:color="C0C0C0"/>
              <w:right w:val="single" w:sz="4" w:space="0" w:color="C0C0C0"/>
            </w:tcBorders>
            <w:vAlign w:val="center"/>
          </w:tcPr>
          <w:p w14:paraId="0E37E377" w14:textId="77777777" w:rsidR="0034021F" w:rsidRPr="007724DA" w:rsidRDefault="0034021F" w:rsidP="00673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21F" w:rsidRPr="009C299C" w14:paraId="545F718B" w14:textId="77777777" w:rsidTr="0034021F">
        <w:tblPrEx>
          <w:tblBorders>
            <w:bottom w:val="none" w:sz="0" w:space="0" w:color="auto"/>
          </w:tblBorders>
        </w:tblPrEx>
        <w:trPr>
          <w:trHeight w:hRule="exact" w:val="403"/>
          <w:jc w:val="center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47C20A99" w14:textId="77777777" w:rsidR="0034021F" w:rsidRPr="007724DA" w:rsidRDefault="0034021F" w:rsidP="00673771">
            <w:pPr>
              <w:pStyle w:val="AllCaps"/>
              <w:rPr>
                <w:rFonts w:ascii="Arial" w:hAnsi="Arial"/>
                <w:iCs/>
                <w:caps w:val="0"/>
                <w:sz w:val="20"/>
              </w:rPr>
            </w:pPr>
            <w:r w:rsidRPr="007724DA">
              <w:rPr>
                <w:rFonts w:ascii="Arial" w:hAnsi="Arial"/>
                <w:iCs/>
                <w:caps w:val="0"/>
                <w:sz w:val="20"/>
              </w:rPr>
              <w:t>Date Approved:</w:t>
            </w:r>
          </w:p>
        </w:tc>
        <w:tc>
          <w:tcPr>
            <w:tcW w:w="77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A1D62AD" w14:textId="77777777" w:rsidR="0034021F" w:rsidRPr="007724DA" w:rsidRDefault="0034021F" w:rsidP="00673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21F" w:rsidRPr="009C299C" w14:paraId="56B61CCF" w14:textId="77777777" w:rsidTr="0034021F">
        <w:tblPrEx>
          <w:tblBorders>
            <w:bottom w:val="none" w:sz="0" w:space="0" w:color="auto"/>
          </w:tblBorders>
        </w:tblPrEx>
        <w:trPr>
          <w:trHeight w:hRule="exact" w:val="403"/>
          <w:jc w:val="center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C93D482" w14:textId="77777777" w:rsidR="0034021F" w:rsidRPr="007724DA" w:rsidRDefault="0034021F" w:rsidP="00673771">
            <w:pPr>
              <w:pStyle w:val="AllCaps"/>
              <w:rPr>
                <w:rFonts w:ascii="Arial" w:hAnsi="Arial"/>
                <w:iCs/>
                <w:caps w:val="0"/>
                <w:sz w:val="20"/>
              </w:rPr>
            </w:pPr>
            <w:r w:rsidRPr="007724DA">
              <w:rPr>
                <w:rFonts w:ascii="Arial" w:hAnsi="Arial"/>
                <w:iCs/>
                <w:caps w:val="0"/>
                <w:sz w:val="20"/>
              </w:rPr>
              <w:t>Project Title:</w:t>
            </w:r>
          </w:p>
        </w:tc>
        <w:tc>
          <w:tcPr>
            <w:tcW w:w="774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E4C7875" w14:textId="77777777" w:rsidR="0034021F" w:rsidRPr="007724DA" w:rsidRDefault="0034021F" w:rsidP="00673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21F" w:rsidRPr="009C299C" w14:paraId="053E667C" w14:textId="77777777" w:rsidTr="00DC522F">
        <w:tblPrEx>
          <w:tblBorders>
            <w:bottom w:val="none" w:sz="0" w:space="0" w:color="auto"/>
          </w:tblBorders>
        </w:tblPrEx>
        <w:trPr>
          <w:trHeight w:hRule="exact" w:val="403"/>
          <w:jc w:val="center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808080"/>
            </w:tcBorders>
            <w:vAlign w:val="center"/>
          </w:tcPr>
          <w:p w14:paraId="237C183A" w14:textId="77777777" w:rsidR="0034021F" w:rsidRPr="007724DA" w:rsidRDefault="0034021F" w:rsidP="00673771">
            <w:pPr>
              <w:pStyle w:val="AllCaps"/>
              <w:rPr>
                <w:rFonts w:ascii="Arial" w:hAnsi="Arial"/>
                <w:iCs/>
                <w:caps w:val="0"/>
                <w:sz w:val="20"/>
              </w:rPr>
            </w:pPr>
            <w:r w:rsidRPr="007724DA">
              <w:rPr>
                <w:rFonts w:ascii="Arial" w:hAnsi="Arial"/>
                <w:iCs/>
                <w:caps w:val="0"/>
                <w:sz w:val="20"/>
              </w:rPr>
              <w:t>Researchers Name(s):</w:t>
            </w:r>
          </w:p>
        </w:tc>
        <w:tc>
          <w:tcPr>
            <w:tcW w:w="7740" w:type="dxa"/>
            <w:tcBorders>
              <w:top w:val="single" w:sz="4" w:space="0" w:color="C0C0C0"/>
              <w:bottom w:val="single" w:sz="4" w:space="0" w:color="808080"/>
              <w:right w:val="single" w:sz="4" w:space="0" w:color="C0C0C0"/>
            </w:tcBorders>
            <w:vAlign w:val="center"/>
          </w:tcPr>
          <w:p w14:paraId="6ABA398B" w14:textId="77777777" w:rsidR="0034021F" w:rsidRPr="007724DA" w:rsidRDefault="0034021F" w:rsidP="006737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EE667B" w14:textId="77777777" w:rsidR="00933D6B" w:rsidRPr="003251C0" w:rsidRDefault="00933D6B" w:rsidP="002A733C">
      <w:pPr>
        <w:rPr>
          <w:rFonts w:ascii="Arial" w:hAnsi="Arial" w:cs="Arial"/>
          <w:color w:val="FFFFFF"/>
          <w:szCs w:val="16"/>
        </w:rPr>
      </w:pPr>
    </w:p>
    <w:tbl>
      <w:tblPr>
        <w:tblW w:w="10080" w:type="dxa"/>
        <w:jc w:val="center"/>
        <w:shd w:val="clear" w:color="auto" w:fill="E6E6E6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520"/>
        <w:gridCol w:w="540"/>
        <w:gridCol w:w="1567"/>
        <w:gridCol w:w="1493"/>
        <w:gridCol w:w="720"/>
        <w:gridCol w:w="3240"/>
      </w:tblGrid>
      <w:tr w:rsidR="000A294F" w:rsidRPr="009C299C" w14:paraId="206784CC" w14:textId="77777777" w:rsidTr="0097560E">
        <w:trPr>
          <w:trHeight w:hRule="exact" w:val="554"/>
          <w:tblHeader/>
          <w:jc w:val="center"/>
        </w:trPr>
        <w:tc>
          <w:tcPr>
            <w:tcW w:w="10080" w:type="dxa"/>
            <w:gridSpan w:val="6"/>
            <w:tcBorders>
              <w:top w:val="single" w:sz="12" w:space="0" w:color="76923C"/>
              <w:left w:val="single" w:sz="12" w:space="0" w:color="76923C"/>
              <w:bottom w:val="single" w:sz="12" w:space="0" w:color="76923C"/>
              <w:right w:val="single" w:sz="12" w:space="0" w:color="76923C"/>
            </w:tcBorders>
            <w:shd w:val="clear" w:color="auto" w:fill="EAF1DD"/>
            <w:vAlign w:val="center"/>
          </w:tcPr>
          <w:p w14:paraId="65DE68CE" w14:textId="77777777" w:rsidR="000A294F" w:rsidRPr="009C299C" w:rsidRDefault="000A294F" w:rsidP="000A294F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  <w:r w:rsidRPr="009C299C">
              <w:rPr>
                <w:rFonts w:ascii="Arial" w:hAnsi="Arial" w:cs="Arial"/>
                <w:b/>
                <w:bCs/>
                <w:caps w:val="0"/>
                <w:sz w:val="20"/>
              </w:rPr>
              <w:t>RESEARCH INFORMATION</w:t>
            </w:r>
          </w:p>
        </w:tc>
      </w:tr>
      <w:tr w:rsidR="000A294F" w:rsidRPr="009C299C" w14:paraId="34B62222" w14:textId="77777777" w:rsidTr="00794228">
        <w:tblPrEx>
          <w:shd w:val="clear" w:color="auto" w:fill="auto"/>
        </w:tblPrEx>
        <w:trPr>
          <w:trHeight w:hRule="exact" w:val="488"/>
          <w:jc w:val="center"/>
        </w:trPr>
        <w:tc>
          <w:tcPr>
            <w:tcW w:w="3060" w:type="dxa"/>
            <w:gridSpan w:val="2"/>
            <w:tcBorders>
              <w:top w:val="single" w:sz="12" w:space="0" w:color="76923C"/>
              <w:left w:val="single" w:sz="4" w:space="0" w:color="C0C0C0"/>
            </w:tcBorders>
            <w:vAlign w:val="center"/>
          </w:tcPr>
          <w:p w14:paraId="3E5E5768" w14:textId="77777777" w:rsidR="000A294F" w:rsidRPr="007724DA" w:rsidRDefault="000A294F" w:rsidP="000A294F">
            <w:pPr>
              <w:pStyle w:val="AllCaps"/>
              <w:rPr>
                <w:rFonts w:ascii="Arial" w:hAnsi="Arial"/>
                <w:bCs/>
                <w:caps w:val="0"/>
                <w:sz w:val="20"/>
              </w:rPr>
            </w:pPr>
            <w:r w:rsidRPr="007724DA">
              <w:rPr>
                <w:rFonts w:ascii="Arial" w:hAnsi="Arial"/>
                <w:bCs/>
                <w:caps w:val="0"/>
                <w:sz w:val="20"/>
              </w:rPr>
              <w:t>1. Estimated Start Date:</w:t>
            </w:r>
          </w:p>
        </w:tc>
        <w:tc>
          <w:tcPr>
            <w:tcW w:w="7020" w:type="dxa"/>
            <w:gridSpan w:val="4"/>
            <w:tcBorders>
              <w:top w:val="single" w:sz="12" w:space="0" w:color="76923C"/>
              <w:right w:val="single" w:sz="4" w:space="0" w:color="C0C0C0"/>
            </w:tcBorders>
            <w:vAlign w:val="center"/>
          </w:tcPr>
          <w:p w14:paraId="444C0DB1" w14:textId="77777777" w:rsidR="000A294F" w:rsidRPr="007724DA" w:rsidRDefault="00794228" w:rsidP="000A2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22, 2017</w:t>
            </w:r>
          </w:p>
        </w:tc>
      </w:tr>
      <w:tr w:rsidR="000A294F" w:rsidRPr="009C299C" w14:paraId="15D171A3" w14:textId="77777777" w:rsidTr="00824FFB">
        <w:tblPrEx>
          <w:shd w:val="clear" w:color="auto" w:fill="auto"/>
        </w:tblPrEx>
        <w:trPr>
          <w:trHeight w:hRule="exact" w:val="478"/>
          <w:jc w:val="center"/>
        </w:trPr>
        <w:tc>
          <w:tcPr>
            <w:tcW w:w="3060" w:type="dxa"/>
            <w:gridSpan w:val="2"/>
            <w:tcBorders>
              <w:left w:val="single" w:sz="4" w:space="0" w:color="C0C0C0"/>
            </w:tcBorders>
            <w:vAlign w:val="center"/>
          </w:tcPr>
          <w:p w14:paraId="4A483C3B" w14:textId="77777777" w:rsidR="00824FFB" w:rsidRPr="007724DA" w:rsidRDefault="000A294F" w:rsidP="000A294F">
            <w:pPr>
              <w:pStyle w:val="AllCaps"/>
              <w:rPr>
                <w:rFonts w:ascii="Arial" w:hAnsi="Arial"/>
                <w:bCs/>
                <w:caps w:val="0"/>
                <w:sz w:val="20"/>
              </w:rPr>
            </w:pPr>
            <w:r w:rsidRPr="007724DA">
              <w:rPr>
                <w:rFonts w:ascii="Arial" w:hAnsi="Arial"/>
                <w:bCs/>
                <w:caps w:val="0"/>
                <w:sz w:val="20"/>
              </w:rPr>
              <w:t>2. Estimated Duration of Project:</w:t>
            </w:r>
          </w:p>
        </w:tc>
        <w:tc>
          <w:tcPr>
            <w:tcW w:w="7020" w:type="dxa"/>
            <w:gridSpan w:val="4"/>
            <w:tcBorders>
              <w:right w:val="single" w:sz="4" w:space="0" w:color="C0C0C0"/>
            </w:tcBorders>
            <w:vAlign w:val="center"/>
          </w:tcPr>
          <w:p w14:paraId="503B8105" w14:textId="77777777" w:rsidR="000A294F" w:rsidRPr="007724DA" w:rsidRDefault="00794228" w:rsidP="000A2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months and 22 days</w:t>
            </w:r>
          </w:p>
        </w:tc>
      </w:tr>
      <w:tr w:rsidR="000A294F" w:rsidRPr="009C299C" w14:paraId="1AFBFFA1" w14:textId="77777777" w:rsidTr="00794228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blBorders>
          <w:shd w:val="clear" w:color="auto" w:fill="auto"/>
        </w:tblPrEx>
        <w:trPr>
          <w:trHeight w:hRule="exact" w:val="458"/>
          <w:jc w:val="center"/>
        </w:trPr>
        <w:tc>
          <w:tcPr>
            <w:tcW w:w="6120" w:type="dxa"/>
            <w:gridSpan w:val="4"/>
            <w:tcBorders>
              <w:top w:val="nil"/>
              <w:bottom w:val="nil"/>
              <w:right w:val="single" w:sz="4" w:space="0" w:color="FFFFFF"/>
            </w:tcBorders>
            <w:vAlign w:val="center"/>
          </w:tcPr>
          <w:p w14:paraId="1F01455F" w14:textId="77777777" w:rsidR="000A294F" w:rsidRPr="007724DA" w:rsidRDefault="000A294F" w:rsidP="000A294F">
            <w:pPr>
              <w:pStyle w:val="AllCaps"/>
              <w:rPr>
                <w:rFonts w:ascii="Arial" w:hAnsi="Arial"/>
                <w:bCs/>
                <w:caps w:val="0"/>
                <w:sz w:val="20"/>
              </w:rPr>
            </w:pPr>
            <w:r w:rsidRPr="007724DA">
              <w:rPr>
                <w:rFonts w:ascii="Arial" w:hAnsi="Arial"/>
                <w:bCs/>
                <w:caps w:val="0"/>
                <w:sz w:val="20"/>
              </w:rPr>
              <w:t>3. Is this research funded by any external sponsor or agency?</w:t>
            </w:r>
          </w:p>
        </w:tc>
        <w:tc>
          <w:tcPr>
            <w:tcW w:w="3960" w:type="dxa"/>
            <w:gridSpan w:val="2"/>
            <w:tcBorders>
              <w:top w:val="nil"/>
              <w:left w:val="single" w:sz="4" w:space="0" w:color="FFFFFF"/>
              <w:bottom w:val="nil"/>
            </w:tcBorders>
            <w:vAlign w:val="center"/>
          </w:tcPr>
          <w:tbl>
            <w:tblPr>
              <w:tblpPr w:leftFromText="180" w:rightFromText="180" w:vertAnchor="text" w:tblpXSpec="right" w:tblpY="1"/>
              <w:tblOverlap w:val="never"/>
              <w:tblW w:w="2280" w:type="dxa"/>
              <w:jc w:val="right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00"/>
              <w:gridCol w:w="480"/>
              <w:gridCol w:w="720"/>
              <w:gridCol w:w="480"/>
            </w:tblGrid>
            <w:tr w:rsidR="000A294F" w:rsidRPr="00F41B0B" w14:paraId="4C89D44E" w14:textId="77777777" w:rsidTr="00F41B0B">
              <w:trPr>
                <w:trHeight w:val="182"/>
                <w:jc w:val="right"/>
              </w:trPr>
              <w:tc>
                <w:tcPr>
                  <w:tcW w:w="600" w:type="dxa"/>
                </w:tcPr>
                <w:p w14:paraId="0ECF081C" w14:textId="77777777" w:rsidR="000A294F" w:rsidRPr="00F41B0B" w:rsidRDefault="000A294F" w:rsidP="00F41B0B">
                  <w:pPr>
                    <w:ind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80" w:type="dxa"/>
                </w:tcPr>
                <w:p w14:paraId="3776CF4C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20" w:type="dxa"/>
                </w:tcPr>
                <w:p w14:paraId="63FB6821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80" w:type="dxa"/>
                </w:tcPr>
                <w:p w14:paraId="3ED6ABCE" w14:textId="77777777" w:rsidR="000A294F" w:rsidRPr="00F41B0B" w:rsidRDefault="00794228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5EA27F56" w14:textId="77777777" w:rsidR="000A294F" w:rsidRPr="007724DA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6AC0E143" w14:textId="77777777" w:rsidTr="0097560E">
        <w:tblPrEx>
          <w:shd w:val="clear" w:color="auto" w:fill="auto"/>
        </w:tblPrEx>
        <w:trPr>
          <w:trHeight w:hRule="exact" w:val="742"/>
          <w:jc w:val="center"/>
        </w:trPr>
        <w:tc>
          <w:tcPr>
            <w:tcW w:w="2520" w:type="dxa"/>
            <w:tcBorders>
              <w:left w:val="single" w:sz="4" w:space="0" w:color="C0C0C0"/>
              <w:bottom w:val="single" w:sz="4" w:space="0" w:color="808080"/>
            </w:tcBorders>
            <w:vAlign w:val="center"/>
          </w:tcPr>
          <w:p w14:paraId="508A80DB" w14:textId="77777777" w:rsidR="000A294F" w:rsidRPr="007724DA" w:rsidRDefault="000A294F" w:rsidP="000A294F">
            <w:pPr>
              <w:pStyle w:val="AllCaps"/>
              <w:rPr>
                <w:rFonts w:ascii="Arial" w:hAnsi="Arial"/>
                <w:bCs/>
                <w:caps w:val="0"/>
                <w:sz w:val="20"/>
              </w:rPr>
            </w:pPr>
            <w:r w:rsidRPr="007724DA">
              <w:rPr>
                <w:rFonts w:ascii="Arial" w:hAnsi="Arial"/>
                <w:bCs/>
                <w:caps w:val="0"/>
                <w:sz w:val="20"/>
              </w:rPr>
              <w:t xml:space="preserve">If YES please give details: </w:t>
            </w:r>
          </w:p>
        </w:tc>
        <w:tc>
          <w:tcPr>
            <w:tcW w:w="7560" w:type="dxa"/>
            <w:gridSpan w:val="5"/>
            <w:tcBorders>
              <w:bottom w:val="single" w:sz="4" w:space="0" w:color="808080"/>
              <w:right w:val="single" w:sz="4" w:space="0" w:color="C0C0C0"/>
            </w:tcBorders>
            <w:vAlign w:val="center"/>
          </w:tcPr>
          <w:p w14:paraId="6C7E2254" w14:textId="77777777" w:rsidR="009C299C" w:rsidRPr="007724DA" w:rsidRDefault="009C299C" w:rsidP="000A29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F7E960" w14:textId="77777777" w:rsidR="009C299C" w:rsidRPr="007724DA" w:rsidRDefault="009C299C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75382A08" w14:textId="77777777" w:rsidTr="003251C0">
        <w:trPr>
          <w:trHeight w:hRule="exact" w:val="1420"/>
          <w:tblHeader/>
          <w:jc w:val="center"/>
        </w:trPr>
        <w:tc>
          <w:tcPr>
            <w:tcW w:w="1008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AF1DD"/>
            <w:vAlign w:val="center"/>
          </w:tcPr>
          <w:p w14:paraId="048EBBEF" w14:textId="77777777" w:rsidR="000A294F" w:rsidRDefault="000A294F" w:rsidP="009C299C">
            <w:pPr>
              <w:pStyle w:val="AllCaps"/>
              <w:jc w:val="center"/>
              <w:rPr>
                <w:rFonts w:ascii="Arial" w:hAnsi="Arial" w:cs="Arial"/>
                <w:b/>
                <w:bCs/>
                <w:caps w:val="0"/>
                <w:color w:val="339966"/>
                <w:sz w:val="20"/>
              </w:rPr>
            </w:pPr>
            <w:r w:rsidRPr="009C299C">
              <w:rPr>
                <w:rFonts w:ascii="Arial" w:hAnsi="Arial" w:cs="Arial"/>
                <w:b/>
                <w:bCs/>
                <w:caps w:val="0"/>
                <w:color w:val="339966"/>
                <w:sz w:val="20"/>
              </w:rPr>
              <w:t xml:space="preserve">For projects funded by ESRC please be aware of the Ethical and Legal Considerations found at </w:t>
            </w:r>
            <w:hyperlink r:id="rId11" w:history="1">
              <w:r w:rsidRPr="009C299C">
                <w:rPr>
                  <w:rStyle w:val="Hyperlink"/>
                  <w:rFonts w:ascii="Arial" w:hAnsi="Arial" w:cs="Arial"/>
                  <w:b/>
                  <w:bCs/>
                  <w:caps w:val="0"/>
                  <w:color w:val="339966"/>
                  <w:sz w:val="20"/>
                </w:rPr>
                <w:t>http://www.esds.ac.uk/aandp/create/ethical.asp</w:t>
              </w:r>
            </w:hyperlink>
          </w:p>
          <w:p w14:paraId="72CC6536" w14:textId="77777777" w:rsidR="00F007DC" w:rsidRDefault="00F007DC" w:rsidP="009C299C">
            <w:pPr>
              <w:pStyle w:val="AllCaps"/>
              <w:jc w:val="center"/>
              <w:rPr>
                <w:rFonts w:ascii="Arial" w:hAnsi="Arial" w:cs="Arial"/>
                <w:b/>
                <w:bCs/>
                <w:caps w:val="0"/>
                <w:color w:val="339966"/>
                <w:sz w:val="20"/>
              </w:rPr>
            </w:pPr>
          </w:p>
          <w:p w14:paraId="2653BAF6" w14:textId="77777777" w:rsidR="00F007DC" w:rsidRPr="009C299C" w:rsidRDefault="00F007DC" w:rsidP="003251C0">
            <w:pPr>
              <w:pStyle w:val="AllCaps"/>
              <w:jc w:val="center"/>
              <w:rPr>
                <w:rFonts w:ascii="Arial" w:hAnsi="Arial" w:cs="Arial"/>
                <w:b/>
                <w:bCs/>
                <w:caps w:val="0"/>
                <w:color w:val="339966"/>
                <w:sz w:val="20"/>
              </w:rPr>
            </w:pPr>
            <w:r>
              <w:rPr>
                <w:rFonts w:ascii="Arial" w:hAnsi="Arial" w:cs="Arial"/>
                <w:b/>
                <w:bCs/>
                <w:caps w:val="0"/>
                <w:color w:val="339966"/>
                <w:sz w:val="20"/>
              </w:rPr>
              <w:t>ESRC Funded Studentships (postgraduate Students) please be aware of the requirements as outlined at (</w:t>
            </w:r>
            <w:proofErr w:type="gramStart"/>
            <w:r>
              <w:rPr>
                <w:rFonts w:ascii="Arial" w:hAnsi="Arial" w:cs="Arial"/>
                <w:b/>
                <w:bCs/>
                <w:caps w:val="0"/>
                <w:color w:val="339966"/>
                <w:sz w:val="20"/>
              </w:rPr>
              <w:t>in particular in</w:t>
            </w:r>
            <w:proofErr w:type="gramEnd"/>
            <w:r>
              <w:rPr>
                <w:rFonts w:ascii="Arial" w:hAnsi="Arial" w:cs="Arial"/>
                <w:b/>
                <w:bCs/>
                <w:caps w:val="0"/>
                <w:color w:val="339966"/>
                <w:sz w:val="20"/>
              </w:rPr>
              <w:t xml:space="preserve"> relation to Submission of data to the Economic and Social Data Service, ESDS</w:t>
            </w:r>
          </w:p>
        </w:tc>
      </w:tr>
      <w:tr w:rsidR="000A294F" w:rsidRPr="009C299C" w14:paraId="35F7C99E" w14:textId="77777777" w:rsidTr="006B5A58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blBorders>
          <w:shd w:val="clear" w:color="auto" w:fill="auto"/>
        </w:tblPrEx>
        <w:trPr>
          <w:trHeight w:hRule="exact" w:val="922"/>
          <w:jc w:val="center"/>
        </w:trPr>
        <w:tc>
          <w:tcPr>
            <w:tcW w:w="684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6B17DBB" w14:textId="77777777" w:rsidR="00D06070" w:rsidRDefault="000A294F" w:rsidP="00D06070">
            <w:pPr>
              <w:pStyle w:val="AllCaps"/>
              <w:rPr>
                <w:rFonts w:ascii="Arial" w:hAnsi="Arial" w:cs="Arial"/>
                <w:iCs/>
                <w:caps w:val="0"/>
                <w:sz w:val="20"/>
                <w:szCs w:val="20"/>
                <w:lang w:eastAsia="en-GB"/>
              </w:rPr>
            </w:pPr>
            <w:r w:rsidRPr="006B5A58">
              <w:rPr>
                <w:rFonts w:ascii="Arial" w:hAnsi="Arial" w:cs="Arial"/>
                <w:bCs/>
                <w:caps w:val="0"/>
                <w:sz w:val="20"/>
                <w:szCs w:val="20"/>
              </w:rPr>
              <w:t xml:space="preserve">4. </w:t>
            </w:r>
            <w:r w:rsidR="006B5A58" w:rsidRPr="006B5A58">
              <w:rPr>
                <w:rFonts w:ascii="Arial" w:hAnsi="Arial" w:cs="Arial"/>
                <w:iCs/>
                <w:caps w:val="0"/>
                <w:sz w:val="20"/>
                <w:szCs w:val="20"/>
                <w:lang w:eastAsia="en-GB"/>
              </w:rPr>
              <w:t xml:space="preserve">Does this research entail collaboration </w:t>
            </w:r>
            <w:r w:rsidR="00D06070">
              <w:rPr>
                <w:rFonts w:ascii="Arial" w:hAnsi="Arial" w:cs="Arial"/>
                <w:iCs/>
                <w:caps w:val="0"/>
                <w:sz w:val="20"/>
                <w:szCs w:val="20"/>
                <w:lang w:eastAsia="en-GB"/>
              </w:rPr>
              <w:t xml:space="preserve">with researchers from other </w:t>
            </w:r>
          </w:p>
          <w:p w14:paraId="6231161F" w14:textId="77777777" w:rsidR="00D06070" w:rsidRPr="006B5A58" w:rsidRDefault="00D06070" w:rsidP="00D06070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iCs/>
                <w:caps w:val="0"/>
                <w:sz w:val="20"/>
                <w:szCs w:val="20"/>
                <w:lang w:eastAsia="en-GB"/>
              </w:rPr>
              <w:t xml:space="preserve">    institutions and/or across other University Schools/Units?</w:t>
            </w:r>
          </w:p>
          <w:p w14:paraId="102A7D07" w14:textId="77777777" w:rsidR="000A294F" w:rsidRPr="006B5A58" w:rsidRDefault="000A294F" w:rsidP="006B5A58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pPr w:leftFromText="180" w:rightFromText="180" w:vertAnchor="text" w:tblpXSpec="right" w:tblpY="1"/>
              <w:tblOverlap w:val="never"/>
              <w:tblW w:w="2280" w:type="dxa"/>
              <w:jc w:val="right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00"/>
              <w:gridCol w:w="480"/>
              <w:gridCol w:w="720"/>
              <w:gridCol w:w="480"/>
            </w:tblGrid>
            <w:tr w:rsidR="000A294F" w:rsidRPr="00F41B0B" w14:paraId="61D69B2B" w14:textId="77777777" w:rsidTr="00F41B0B">
              <w:trPr>
                <w:trHeight w:val="182"/>
                <w:jc w:val="right"/>
              </w:trPr>
              <w:tc>
                <w:tcPr>
                  <w:tcW w:w="600" w:type="dxa"/>
                </w:tcPr>
                <w:p w14:paraId="490B403F" w14:textId="77777777" w:rsidR="000A294F" w:rsidRPr="00F41B0B" w:rsidRDefault="000A294F" w:rsidP="00F41B0B">
                  <w:pPr>
                    <w:ind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80" w:type="dxa"/>
                </w:tcPr>
                <w:p w14:paraId="4FAC8E66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20" w:type="dxa"/>
                </w:tcPr>
                <w:p w14:paraId="29DFACE8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80" w:type="dxa"/>
                </w:tcPr>
                <w:p w14:paraId="04F90F8F" w14:textId="77777777" w:rsidR="000A294F" w:rsidRPr="00F41B0B" w:rsidRDefault="00794228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010B9FA2" w14:textId="77777777" w:rsidR="000A294F" w:rsidRPr="009C299C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3867ADCE" w14:textId="77777777" w:rsidTr="009C299C">
        <w:tblPrEx>
          <w:shd w:val="clear" w:color="auto" w:fill="auto"/>
        </w:tblPrEx>
        <w:trPr>
          <w:trHeight w:hRule="exact" w:val="662"/>
          <w:jc w:val="center"/>
        </w:trPr>
        <w:tc>
          <w:tcPr>
            <w:tcW w:w="30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vAlign w:val="center"/>
          </w:tcPr>
          <w:p w14:paraId="7DFE7BFA" w14:textId="77777777" w:rsidR="009C299C" w:rsidRPr="006B5A58" w:rsidRDefault="009C299C" w:rsidP="000A294F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  <w:r w:rsidRPr="006B5A58">
              <w:rPr>
                <w:rFonts w:ascii="Arial" w:hAnsi="Arial" w:cs="Arial"/>
                <w:bCs/>
                <w:caps w:val="0"/>
                <w:sz w:val="20"/>
                <w:szCs w:val="20"/>
              </w:rPr>
              <w:t xml:space="preserve">    </w:t>
            </w:r>
            <w:r w:rsidR="000A294F" w:rsidRPr="006B5A58">
              <w:rPr>
                <w:rFonts w:ascii="Arial" w:hAnsi="Arial" w:cs="Arial"/>
                <w:bCs/>
                <w:caps w:val="0"/>
                <w:sz w:val="20"/>
                <w:szCs w:val="20"/>
              </w:rPr>
              <w:t xml:space="preserve">If YES state names and </w:t>
            </w:r>
            <w:r w:rsidRPr="006B5A58">
              <w:rPr>
                <w:rFonts w:ascii="Arial" w:hAnsi="Arial" w:cs="Arial"/>
                <w:bCs/>
                <w:caps w:val="0"/>
                <w:sz w:val="20"/>
                <w:szCs w:val="20"/>
              </w:rPr>
              <w:t xml:space="preserve">  </w:t>
            </w:r>
          </w:p>
          <w:p w14:paraId="26E7195D" w14:textId="77777777" w:rsidR="000A294F" w:rsidRPr="006B5A58" w:rsidRDefault="009C299C" w:rsidP="000A294F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  <w:r w:rsidRPr="006B5A58">
              <w:rPr>
                <w:rFonts w:ascii="Arial" w:hAnsi="Arial" w:cs="Arial"/>
                <w:bCs/>
                <w:caps w:val="0"/>
                <w:sz w:val="20"/>
                <w:szCs w:val="20"/>
              </w:rPr>
              <w:t xml:space="preserve">    </w:t>
            </w:r>
            <w:r w:rsidR="000A294F" w:rsidRPr="006B5A58">
              <w:rPr>
                <w:rFonts w:ascii="Arial" w:hAnsi="Arial" w:cs="Arial"/>
                <w:bCs/>
                <w:caps w:val="0"/>
                <w:sz w:val="20"/>
                <w:szCs w:val="20"/>
              </w:rPr>
              <w:t>institutions of collaborators:</w:t>
            </w:r>
          </w:p>
        </w:tc>
        <w:tc>
          <w:tcPr>
            <w:tcW w:w="70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C4BBDC" w14:textId="77777777" w:rsidR="000A294F" w:rsidRPr="006B5A58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03EE215F" w14:textId="77777777" w:rsidTr="006B5A58">
        <w:tblPrEx>
          <w:shd w:val="clear" w:color="auto" w:fill="auto"/>
        </w:tblPrEx>
        <w:trPr>
          <w:trHeight w:hRule="exact" w:val="1002"/>
          <w:jc w:val="center"/>
        </w:trPr>
        <w:tc>
          <w:tcPr>
            <w:tcW w:w="684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C838B3A" w14:textId="77777777" w:rsidR="006B5A58" w:rsidRDefault="000A294F" w:rsidP="008C05F0">
            <w:pPr>
              <w:pStyle w:val="AllCaps"/>
              <w:rPr>
                <w:rFonts w:ascii="Arial" w:hAnsi="Arial" w:cs="Arial"/>
                <w:iCs/>
                <w:caps w:val="0"/>
                <w:sz w:val="20"/>
                <w:szCs w:val="20"/>
                <w:lang w:eastAsia="en-GB"/>
              </w:rPr>
            </w:pPr>
            <w:r w:rsidRPr="006B5A58">
              <w:rPr>
                <w:rFonts w:ascii="Arial" w:hAnsi="Arial" w:cs="Arial"/>
                <w:bCs/>
                <w:caps w:val="0"/>
                <w:sz w:val="20"/>
                <w:szCs w:val="20"/>
              </w:rPr>
              <w:t xml:space="preserve">5. </w:t>
            </w:r>
            <w:r w:rsidR="006B5A58" w:rsidRPr="006B5A58">
              <w:rPr>
                <w:rFonts w:ascii="Arial" w:hAnsi="Arial" w:cs="Arial"/>
                <w:iCs/>
                <w:caps w:val="0"/>
                <w:sz w:val="20"/>
                <w:szCs w:val="20"/>
                <w:lang w:eastAsia="en-GB"/>
              </w:rPr>
              <w:t xml:space="preserve">If the research is collaborative has a framework been devised to ensure </w:t>
            </w:r>
          </w:p>
          <w:p w14:paraId="5D8136A4" w14:textId="77777777" w:rsidR="006B5A58" w:rsidRDefault="006B5A58" w:rsidP="008C05F0">
            <w:pPr>
              <w:pStyle w:val="AllCaps"/>
              <w:rPr>
                <w:rFonts w:ascii="Arial" w:hAnsi="Arial" w:cs="Arial"/>
                <w:iCs/>
                <w:caps w:val="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iCs/>
                <w:caps w:val="0"/>
                <w:sz w:val="20"/>
                <w:szCs w:val="20"/>
                <w:lang w:eastAsia="en-GB"/>
              </w:rPr>
              <w:t xml:space="preserve">    </w:t>
            </w:r>
            <w:r w:rsidRPr="006B5A58">
              <w:rPr>
                <w:rFonts w:ascii="Arial" w:hAnsi="Arial" w:cs="Arial"/>
                <w:iCs/>
                <w:caps w:val="0"/>
                <w:sz w:val="20"/>
                <w:szCs w:val="20"/>
                <w:lang w:eastAsia="en-GB"/>
              </w:rPr>
              <w:t xml:space="preserve">that all collaborators, including all University Staff, External Researchers, </w:t>
            </w:r>
            <w:r>
              <w:rPr>
                <w:rFonts w:ascii="Arial" w:hAnsi="Arial" w:cs="Arial"/>
                <w:iCs/>
                <w:caps w:val="0"/>
                <w:sz w:val="20"/>
                <w:szCs w:val="20"/>
                <w:lang w:eastAsia="en-GB"/>
              </w:rPr>
              <w:t xml:space="preserve">     </w:t>
            </w:r>
          </w:p>
          <w:p w14:paraId="411A141C" w14:textId="77777777" w:rsidR="000A294F" w:rsidRPr="006B5A58" w:rsidRDefault="006B5A58" w:rsidP="008C05F0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iCs/>
                <w:caps w:val="0"/>
                <w:sz w:val="20"/>
                <w:szCs w:val="20"/>
                <w:lang w:eastAsia="en-GB"/>
              </w:rPr>
              <w:t xml:space="preserve">    </w:t>
            </w:r>
            <w:r w:rsidRPr="006B5A58">
              <w:rPr>
                <w:rFonts w:ascii="Arial" w:hAnsi="Arial" w:cs="Arial"/>
                <w:iCs/>
                <w:caps w:val="0"/>
                <w:sz w:val="20"/>
                <w:szCs w:val="20"/>
                <w:lang w:eastAsia="en-GB"/>
              </w:rPr>
              <w:t>and Students, are given appropriate recognition in any outputs?</w:t>
            </w:r>
            <w:r w:rsidRPr="006B5A58">
              <w:rPr>
                <w:rFonts w:ascii="Arial" w:hAnsi="Arial" w:cs="Arial"/>
                <w:i/>
                <w:iCs/>
                <w:caps w:val="0"/>
                <w:sz w:val="20"/>
                <w:szCs w:val="20"/>
                <w:lang w:eastAsia="en-GB"/>
              </w:rPr>
              <w:t xml:space="preserve"> </w:t>
            </w:r>
            <w:r w:rsidRPr="006B5A58">
              <w:rPr>
                <w:rFonts w:ascii="Arial" w:hAnsi="Arial" w:cs="Arial"/>
                <w:caps w:val="0"/>
                <w:sz w:val="20"/>
                <w:szCs w:val="20"/>
                <w:lang w:eastAsia="en-GB"/>
              </w:rPr>
              <w:t>  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0A294F" w:rsidRPr="00F41B0B" w14:paraId="16393D15" w14:textId="77777777" w:rsidTr="00F41B0B">
              <w:trPr>
                <w:trHeight w:val="182"/>
              </w:trPr>
              <w:tc>
                <w:tcPr>
                  <w:tcW w:w="562" w:type="dxa"/>
                </w:tcPr>
                <w:p w14:paraId="20824A8B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461" w:type="dxa"/>
                </w:tcPr>
                <w:p w14:paraId="41727E34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1" w:type="dxa"/>
                </w:tcPr>
                <w:p w14:paraId="60606436" w14:textId="77777777" w:rsidR="000A294F" w:rsidRPr="00F41B0B" w:rsidRDefault="000A294F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6CF144DB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7EEB6C35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28A327C3" w14:textId="77777777" w:rsidR="000A294F" w:rsidRPr="00F41B0B" w:rsidRDefault="00E47633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2CE90EEB" w14:textId="77777777" w:rsidR="000A294F" w:rsidRPr="009C299C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22CAAF54" w14:textId="77777777" w:rsidTr="000A294F">
        <w:tblPrEx>
          <w:shd w:val="clear" w:color="auto" w:fill="auto"/>
        </w:tblPrEx>
        <w:trPr>
          <w:trHeight w:hRule="exact" w:val="1166"/>
          <w:jc w:val="center"/>
        </w:trPr>
        <w:tc>
          <w:tcPr>
            <w:tcW w:w="684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82DE60" w14:textId="77777777" w:rsidR="000A294F" w:rsidRPr="006B5A58" w:rsidRDefault="000A294F" w:rsidP="000A294F">
            <w:pPr>
              <w:pStyle w:val="AllCaps"/>
              <w:rPr>
                <w:rFonts w:ascii="Arial" w:hAnsi="Arial" w:cs="Arial"/>
                <w:caps w:val="0"/>
                <w:sz w:val="20"/>
                <w:szCs w:val="20"/>
              </w:rPr>
            </w:pPr>
            <w:r w:rsidRPr="006B5A58">
              <w:rPr>
                <w:rFonts w:ascii="Arial" w:hAnsi="Arial" w:cs="Arial"/>
                <w:caps w:val="0"/>
                <w:sz w:val="20"/>
                <w:szCs w:val="20"/>
              </w:rPr>
              <w:t>6. Where projects raise ethical consideration</w:t>
            </w:r>
            <w:r w:rsidR="009C299C" w:rsidRPr="006B5A58">
              <w:rPr>
                <w:rFonts w:ascii="Arial" w:hAnsi="Arial" w:cs="Arial"/>
                <w:caps w:val="0"/>
                <w:sz w:val="20"/>
                <w:szCs w:val="20"/>
              </w:rPr>
              <w:t>s</w:t>
            </w:r>
            <w:r w:rsidRPr="006B5A58">
              <w:rPr>
                <w:rFonts w:ascii="Arial" w:hAnsi="Arial" w:cs="Arial"/>
                <w:caps w:val="0"/>
                <w:sz w:val="20"/>
                <w:szCs w:val="20"/>
              </w:rPr>
              <w:t xml:space="preserve"> to do with roles in research, </w:t>
            </w:r>
          </w:p>
          <w:p w14:paraId="7499F0CC" w14:textId="77777777" w:rsidR="000A294F" w:rsidRPr="006B5A58" w:rsidRDefault="000A294F" w:rsidP="000A294F">
            <w:pPr>
              <w:pStyle w:val="AllCaps"/>
              <w:rPr>
                <w:rFonts w:ascii="Arial" w:hAnsi="Arial" w:cs="Arial"/>
                <w:caps w:val="0"/>
                <w:sz w:val="20"/>
                <w:szCs w:val="20"/>
              </w:rPr>
            </w:pPr>
            <w:r w:rsidRPr="006B5A58">
              <w:rPr>
                <w:rFonts w:ascii="Arial" w:hAnsi="Arial" w:cs="Arial"/>
                <w:caps w:val="0"/>
                <w:sz w:val="20"/>
                <w:szCs w:val="20"/>
              </w:rPr>
              <w:t xml:space="preserve">    intellectual property, publication strategies/authorship, responsibilities to   </w:t>
            </w:r>
          </w:p>
          <w:p w14:paraId="50B7BFD7" w14:textId="77777777" w:rsidR="000A294F" w:rsidRPr="006B5A58" w:rsidRDefault="000A294F" w:rsidP="000A294F">
            <w:pPr>
              <w:pStyle w:val="AllCaps"/>
              <w:rPr>
                <w:rFonts w:ascii="Arial" w:hAnsi="Arial" w:cs="Arial"/>
                <w:caps w:val="0"/>
                <w:sz w:val="20"/>
                <w:szCs w:val="20"/>
              </w:rPr>
            </w:pPr>
            <w:r w:rsidRPr="006B5A58">
              <w:rPr>
                <w:rFonts w:ascii="Arial" w:hAnsi="Arial" w:cs="Arial"/>
                <w:caps w:val="0"/>
                <w:sz w:val="20"/>
                <w:szCs w:val="20"/>
              </w:rPr>
              <w:t xml:space="preserve">    funders, research with policy or other implications etc.</w:t>
            </w:r>
            <w:r w:rsidR="006D42BD" w:rsidRPr="006B5A58">
              <w:rPr>
                <w:rFonts w:ascii="Arial" w:hAnsi="Arial" w:cs="Arial"/>
                <w:caps w:val="0"/>
                <w:sz w:val="20"/>
                <w:szCs w:val="20"/>
              </w:rPr>
              <w:t>,</w:t>
            </w:r>
            <w:r w:rsidRPr="006B5A58">
              <w:rPr>
                <w:rFonts w:ascii="Arial" w:hAnsi="Arial" w:cs="Arial"/>
                <w:caps w:val="0"/>
                <w:sz w:val="20"/>
                <w:szCs w:val="20"/>
              </w:rPr>
              <w:t xml:space="preserve"> have you taken   </w:t>
            </w:r>
          </w:p>
          <w:p w14:paraId="34476D27" w14:textId="77777777" w:rsidR="000A294F" w:rsidRPr="006B5A58" w:rsidRDefault="000A294F" w:rsidP="000A294F">
            <w:pPr>
              <w:pStyle w:val="AllCaps"/>
              <w:rPr>
                <w:rFonts w:ascii="Arial" w:hAnsi="Arial" w:cs="Arial"/>
                <w:caps w:val="0"/>
                <w:sz w:val="20"/>
                <w:szCs w:val="20"/>
              </w:rPr>
            </w:pPr>
            <w:r w:rsidRPr="006B5A58">
              <w:rPr>
                <w:rFonts w:ascii="Arial" w:hAnsi="Arial" w:cs="Arial"/>
                <w:caps w:val="0"/>
                <w:sz w:val="20"/>
                <w:szCs w:val="20"/>
              </w:rPr>
              <w:t xml:space="preserve">    appropriate steps to address these issues?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0A294F" w:rsidRPr="00F41B0B" w14:paraId="6D853341" w14:textId="77777777" w:rsidTr="00F41B0B">
              <w:trPr>
                <w:trHeight w:val="182"/>
              </w:trPr>
              <w:tc>
                <w:tcPr>
                  <w:tcW w:w="562" w:type="dxa"/>
                </w:tcPr>
                <w:p w14:paraId="33334709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461" w:type="dxa"/>
                </w:tcPr>
                <w:p w14:paraId="51390440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1" w:type="dxa"/>
                </w:tcPr>
                <w:p w14:paraId="1364FF3E" w14:textId="77777777" w:rsidR="000A294F" w:rsidRPr="00F41B0B" w:rsidRDefault="000A294F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24A0A7E5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4255C2C6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6F1E03D0" w14:textId="77777777" w:rsidR="000A294F" w:rsidRPr="00F41B0B" w:rsidRDefault="00E47633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2A0C25A6" w14:textId="77777777" w:rsidR="000A294F" w:rsidRPr="009C299C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0D0D79" w14:textId="77777777" w:rsidR="000A294F" w:rsidRPr="009C299C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794A11B1" w14:textId="77777777" w:rsidTr="009C299C">
        <w:tblPrEx>
          <w:shd w:val="clear" w:color="auto" w:fill="auto"/>
        </w:tblPrEx>
        <w:trPr>
          <w:trHeight w:hRule="exact" w:val="866"/>
          <w:jc w:val="center"/>
        </w:trPr>
        <w:tc>
          <w:tcPr>
            <w:tcW w:w="30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vAlign w:val="center"/>
          </w:tcPr>
          <w:p w14:paraId="54B4F139" w14:textId="77777777" w:rsidR="000A294F" w:rsidRPr="009C299C" w:rsidRDefault="000A294F" w:rsidP="000A294F">
            <w:pPr>
              <w:pStyle w:val="AllCaps"/>
              <w:rPr>
                <w:rFonts w:ascii="Arial" w:hAnsi="Arial"/>
                <w:bCs/>
                <w:caps w:val="0"/>
                <w:sz w:val="20"/>
              </w:rPr>
            </w:pPr>
            <w:r w:rsidRPr="009C299C">
              <w:rPr>
                <w:rFonts w:ascii="Arial" w:hAnsi="Arial"/>
                <w:bCs/>
                <w:caps w:val="0"/>
                <w:sz w:val="20"/>
              </w:rPr>
              <w:t xml:space="preserve">7. Location of Research </w:t>
            </w:r>
          </w:p>
          <w:p w14:paraId="3C96EB07" w14:textId="77777777" w:rsidR="000A294F" w:rsidRPr="009C299C" w:rsidRDefault="000A294F" w:rsidP="000A294F">
            <w:pPr>
              <w:pStyle w:val="AllCaps"/>
              <w:rPr>
                <w:rFonts w:ascii="Arial" w:hAnsi="Arial"/>
                <w:bCs/>
                <w:caps w:val="0"/>
                <w:sz w:val="20"/>
              </w:rPr>
            </w:pPr>
            <w:r w:rsidRPr="009C299C">
              <w:rPr>
                <w:rFonts w:ascii="Arial" w:hAnsi="Arial"/>
                <w:bCs/>
                <w:caps w:val="0"/>
                <w:sz w:val="20"/>
              </w:rPr>
              <w:t xml:space="preserve">  </w:t>
            </w:r>
            <w:r w:rsidR="009C299C">
              <w:rPr>
                <w:rFonts w:ascii="Arial" w:hAnsi="Arial"/>
                <w:bCs/>
                <w:caps w:val="0"/>
                <w:sz w:val="20"/>
              </w:rPr>
              <w:t xml:space="preserve">  </w:t>
            </w:r>
            <w:r w:rsidRPr="009C299C">
              <w:rPr>
                <w:rFonts w:ascii="Arial" w:hAnsi="Arial"/>
                <w:bCs/>
                <w:caps w:val="0"/>
                <w:sz w:val="20"/>
              </w:rPr>
              <w:t>Fieldwork to be conducted:</w:t>
            </w:r>
          </w:p>
          <w:p w14:paraId="04C344C9" w14:textId="77777777" w:rsidR="000A294F" w:rsidRPr="009C299C" w:rsidRDefault="000A294F" w:rsidP="000A294F">
            <w:pPr>
              <w:pStyle w:val="AllCaps"/>
              <w:rPr>
                <w:rFonts w:ascii="Arial" w:hAnsi="Arial"/>
                <w:bCs/>
                <w:caps w:val="0"/>
                <w:sz w:val="20"/>
              </w:rPr>
            </w:pPr>
          </w:p>
        </w:tc>
        <w:tc>
          <w:tcPr>
            <w:tcW w:w="70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32934F" w14:textId="77777777" w:rsidR="000A294F" w:rsidRPr="009C299C" w:rsidRDefault="00E47633" w:rsidP="000A2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Location is School of Computer Science in University of St Andrews. Fieldwork: Constraint Programming and possible Artificial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Intellegince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294F" w:rsidRPr="009C299C" w14:paraId="6D73E213" w14:textId="77777777" w:rsidTr="000A294F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blBorders>
          <w:shd w:val="clear" w:color="auto" w:fill="auto"/>
        </w:tblPrEx>
        <w:trPr>
          <w:trHeight w:hRule="exact" w:val="1178"/>
          <w:jc w:val="center"/>
        </w:trPr>
        <w:tc>
          <w:tcPr>
            <w:tcW w:w="684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995A4E5" w14:textId="77777777" w:rsidR="00C909AE" w:rsidRDefault="000A294F" w:rsidP="00A44090">
            <w:pPr>
              <w:pStyle w:val="AllCaps"/>
              <w:ind w:left="147" w:hanging="147"/>
              <w:rPr>
                <w:rFonts w:ascii="Arial" w:hAnsi="Arial"/>
                <w:bCs/>
                <w:caps w:val="0"/>
                <w:sz w:val="20"/>
              </w:rPr>
            </w:pPr>
            <w:r w:rsidRPr="009C299C">
              <w:rPr>
                <w:rFonts w:ascii="Arial" w:hAnsi="Arial"/>
                <w:bCs/>
                <w:caps w:val="0"/>
                <w:sz w:val="20"/>
              </w:rPr>
              <w:t xml:space="preserve">8. </w:t>
            </w:r>
            <w:r w:rsidR="00990C30">
              <w:rPr>
                <w:rFonts w:ascii="Arial" w:hAnsi="Arial"/>
                <w:bCs/>
                <w:caps w:val="0"/>
                <w:sz w:val="20"/>
              </w:rPr>
              <w:t xml:space="preserve">Are you using only library, </w:t>
            </w:r>
            <w:r w:rsidR="00C77F72">
              <w:rPr>
                <w:rFonts w:ascii="Arial" w:hAnsi="Arial"/>
                <w:bCs/>
                <w:caps w:val="0"/>
                <w:sz w:val="20"/>
              </w:rPr>
              <w:t>internet sources</w:t>
            </w:r>
            <w:r w:rsidR="009A6761">
              <w:rPr>
                <w:rFonts w:ascii="Arial" w:hAnsi="Arial"/>
                <w:bCs/>
                <w:caps w:val="0"/>
                <w:sz w:val="20"/>
              </w:rPr>
              <w:t xml:space="preserve"> or unpublished data</w:t>
            </w:r>
            <w:r w:rsidR="00C77F72">
              <w:rPr>
                <w:rFonts w:ascii="Arial" w:hAnsi="Arial"/>
                <w:bCs/>
                <w:caps w:val="0"/>
                <w:sz w:val="20"/>
              </w:rPr>
              <w:t xml:space="preserve"> </w:t>
            </w:r>
          </w:p>
          <w:p w14:paraId="6CE3A6C0" w14:textId="77777777" w:rsidR="00C909AE" w:rsidRDefault="00C909AE" w:rsidP="00C909AE">
            <w:pPr>
              <w:pStyle w:val="AllCaps"/>
              <w:ind w:left="147" w:hanging="147"/>
              <w:rPr>
                <w:rFonts w:ascii="Arial" w:hAnsi="Arial"/>
                <w:bCs/>
                <w:caps w:val="0"/>
                <w:sz w:val="20"/>
              </w:rPr>
            </w:pPr>
            <w:r>
              <w:rPr>
                <w:rFonts w:ascii="Arial" w:hAnsi="Arial"/>
                <w:bCs/>
                <w:caps w:val="0"/>
                <w:sz w:val="20"/>
              </w:rPr>
              <w:t xml:space="preserve">    </w:t>
            </w:r>
            <w:r w:rsidR="00A44090">
              <w:rPr>
                <w:rFonts w:ascii="Arial" w:hAnsi="Arial"/>
                <w:bCs/>
                <w:i/>
                <w:iCs/>
                <w:caps w:val="0"/>
                <w:sz w:val="20"/>
              </w:rPr>
              <w:t>(with</w:t>
            </w:r>
            <w:r>
              <w:rPr>
                <w:rFonts w:ascii="Arial" w:hAnsi="Arial"/>
                <w:bCs/>
                <w:i/>
                <w:iCs/>
                <w:caps w:val="0"/>
                <w:sz w:val="20"/>
              </w:rPr>
              <w:t xml:space="preserve"> </w:t>
            </w:r>
            <w:r w:rsidR="00A44090">
              <w:rPr>
                <w:rFonts w:ascii="Arial" w:hAnsi="Arial"/>
                <w:bCs/>
                <w:i/>
                <w:iCs/>
                <w:caps w:val="0"/>
                <w:sz w:val="20"/>
              </w:rPr>
              <w:t>appropriate licenses</w:t>
            </w:r>
            <w:r w:rsidR="00C77F72" w:rsidRPr="00C77F72">
              <w:rPr>
                <w:rFonts w:ascii="Arial" w:hAnsi="Arial"/>
                <w:bCs/>
                <w:i/>
                <w:iCs/>
                <w:caps w:val="0"/>
                <w:sz w:val="20"/>
              </w:rPr>
              <w:t xml:space="preserve"> and permissions)</w:t>
            </w:r>
            <w:r w:rsidR="00C77F72">
              <w:rPr>
                <w:rFonts w:ascii="Arial" w:hAnsi="Arial"/>
                <w:bCs/>
                <w:caps w:val="0"/>
                <w:sz w:val="20"/>
              </w:rPr>
              <w:t xml:space="preserve"> and so have no human </w:t>
            </w:r>
            <w:r>
              <w:rPr>
                <w:rFonts w:ascii="Arial" w:hAnsi="Arial"/>
                <w:bCs/>
                <w:caps w:val="0"/>
                <w:sz w:val="20"/>
              </w:rPr>
              <w:t xml:space="preserve">  </w:t>
            </w:r>
          </w:p>
          <w:p w14:paraId="7481117A" w14:textId="77777777" w:rsidR="00C77F72" w:rsidRPr="009C299C" w:rsidRDefault="00C909AE" w:rsidP="00A44090">
            <w:pPr>
              <w:pStyle w:val="AllCaps"/>
              <w:ind w:left="147" w:hanging="147"/>
              <w:rPr>
                <w:rFonts w:ascii="Arial" w:hAnsi="Arial"/>
                <w:bCs/>
                <w:caps w:val="0"/>
                <w:sz w:val="20"/>
              </w:rPr>
            </w:pPr>
            <w:r>
              <w:rPr>
                <w:rFonts w:ascii="Arial" w:hAnsi="Arial"/>
                <w:bCs/>
                <w:i/>
                <w:iCs/>
                <w:caps w:val="0"/>
                <w:sz w:val="20"/>
              </w:rPr>
              <w:t xml:space="preserve">    </w:t>
            </w:r>
            <w:r w:rsidR="00C77F72">
              <w:rPr>
                <w:rFonts w:ascii="Arial" w:hAnsi="Arial"/>
                <w:bCs/>
                <w:caps w:val="0"/>
                <w:sz w:val="20"/>
              </w:rPr>
              <w:t xml:space="preserve">involvement such as interviewing of people? </w:t>
            </w:r>
          </w:p>
          <w:p w14:paraId="16886DBC" w14:textId="77777777" w:rsidR="000A294F" w:rsidRPr="009C299C" w:rsidRDefault="000A294F" w:rsidP="000A294F">
            <w:pPr>
              <w:pStyle w:val="AllCaps"/>
              <w:rPr>
                <w:rFonts w:ascii="Arial" w:hAnsi="Arial"/>
                <w:bCs/>
                <w:caps w:val="0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pPr w:leftFromText="180" w:rightFromText="180" w:vertAnchor="text" w:tblpXSpec="right" w:tblpY="1"/>
              <w:tblOverlap w:val="never"/>
              <w:tblW w:w="2280" w:type="dxa"/>
              <w:jc w:val="right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00"/>
              <w:gridCol w:w="480"/>
              <w:gridCol w:w="720"/>
              <w:gridCol w:w="480"/>
            </w:tblGrid>
            <w:tr w:rsidR="000A294F" w:rsidRPr="00F41B0B" w14:paraId="7428D328" w14:textId="77777777" w:rsidTr="00F41B0B">
              <w:trPr>
                <w:trHeight w:val="182"/>
                <w:jc w:val="right"/>
              </w:trPr>
              <w:tc>
                <w:tcPr>
                  <w:tcW w:w="600" w:type="dxa"/>
                </w:tcPr>
                <w:p w14:paraId="0AE674E1" w14:textId="77777777" w:rsidR="000A294F" w:rsidRPr="00F41B0B" w:rsidRDefault="000A294F" w:rsidP="00F41B0B">
                  <w:pPr>
                    <w:ind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80" w:type="dxa"/>
                </w:tcPr>
                <w:p w14:paraId="461E9C54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</w:tcPr>
                <w:p w14:paraId="1F600C06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80" w:type="dxa"/>
                </w:tcPr>
                <w:p w14:paraId="42B9FCEC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D39952C" w14:textId="77777777" w:rsidR="000A294F" w:rsidRPr="009C299C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pPr w:leftFromText="180" w:rightFromText="180" w:vertAnchor="text" w:tblpXSpec="right" w:tblpY="1"/>
              <w:tblOverlap w:val="never"/>
              <w:tblW w:w="2280" w:type="dxa"/>
              <w:jc w:val="right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00"/>
              <w:gridCol w:w="480"/>
              <w:gridCol w:w="720"/>
              <w:gridCol w:w="480"/>
            </w:tblGrid>
            <w:tr w:rsidR="000A294F" w:rsidRPr="00F41B0B" w14:paraId="70326077" w14:textId="77777777" w:rsidTr="00F41B0B">
              <w:trPr>
                <w:trHeight w:val="182"/>
                <w:jc w:val="right"/>
              </w:trPr>
              <w:tc>
                <w:tcPr>
                  <w:tcW w:w="600" w:type="dxa"/>
                </w:tcPr>
                <w:p w14:paraId="051CABB4" w14:textId="77777777" w:rsidR="000A294F" w:rsidRPr="00F41B0B" w:rsidRDefault="000A294F" w:rsidP="00F41B0B">
                  <w:pPr>
                    <w:ind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80" w:type="dxa"/>
                </w:tcPr>
                <w:p w14:paraId="37F3CF64" w14:textId="77777777" w:rsidR="000A294F" w:rsidRPr="00F41B0B" w:rsidRDefault="00E47633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720" w:type="dxa"/>
                </w:tcPr>
                <w:p w14:paraId="1F67EF3F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80" w:type="dxa"/>
                </w:tcPr>
                <w:p w14:paraId="7151F509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57AB9B5B" w14:textId="77777777" w:rsidR="000A294F" w:rsidRPr="009C299C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74769DA5" w14:textId="77777777" w:rsidTr="00C909AE">
        <w:tblPrEx>
          <w:shd w:val="clear" w:color="auto" w:fill="auto"/>
        </w:tblPrEx>
        <w:trPr>
          <w:trHeight w:hRule="exact" w:val="866"/>
          <w:jc w:val="center"/>
        </w:trPr>
        <w:tc>
          <w:tcPr>
            <w:tcW w:w="462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vAlign w:val="center"/>
          </w:tcPr>
          <w:p w14:paraId="11B4E1F3" w14:textId="77777777" w:rsidR="000A294F" w:rsidRPr="00E346CF" w:rsidRDefault="000A294F" w:rsidP="000A294F">
            <w:pPr>
              <w:pStyle w:val="AllCaps"/>
              <w:rPr>
                <w:rFonts w:ascii="Arial" w:hAnsi="Arial"/>
                <w:bCs/>
                <w:caps w:val="0"/>
                <w:sz w:val="20"/>
              </w:rPr>
            </w:pPr>
            <w:r w:rsidRPr="00E346CF">
              <w:rPr>
                <w:rFonts w:ascii="Arial" w:hAnsi="Arial"/>
                <w:bCs/>
                <w:caps w:val="0"/>
                <w:sz w:val="20"/>
              </w:rPr>
              <w:t xml:space="preserve">9. a.  Who are the intended </w:t>
            </w:r>
            <w:proofErr w:type="gramStart"/>
            <w:r w:rsidRPr="00E346CF">
              <w:rPr>
                <w:rFonts w:ascii="Arial" w:hAnsi="Arial"/>
                <w:bCs/>
                <w:caps w:val="0"/>
                <w:sz w:val="20"/>
              </w:rPr>
              <w:t>Participants</w:t>
            </w:r>
            <w:proofErr w:type="gramEnd"/>
            <w:r w:rsidRPr="00E346CF">
              <w:rPr>
                <w:rFonts w:ascii="Arial" w:hAnsi="Arial"/>
                <w:bCs/>
                <w:caps w:val="0"/>
                <w:sz w:val="20"/>
              </w:rPr>
              <w:t xml:space="preserve">    </w:t>
            </w:r>
          </w:p>
          <w:p w14:paraId="634CE23E" w14:textId="77777777" w:rsidR="000A294F" w:rsidRPr="00E346CF" w:rsidRDefault="000A294F" w:rsidP="000A294F">
            <w:pPr>
              <w:pStyle w:val="AllCaps"/>
              <w:rPr>
                <w:rFonts w:ascii="Arial" w:hAnsi="Arial"/>
                <w:bCs/>
                <w:caps w:val="0"/>
                <w:sz w:val="20"/>
              </w:rPr>
            </w:pPr>
            <w:r w:rsidRPr="00E346CF">
              <w:rPr>
                <w:rFonts w:ascii="Arial" w:hAnsi="Arial"/>
                <w:bCs/>
                <w:caps w:val="0"/>
                <w:sz w:val="20"/>
              </w:rPr>
              <w:t xml:space="preserve">    </w:t>
            </w:r>
            <w:r w:rsidR="00C909AE">
              <w:rPr>
                <w:rFonts w:ascii="Arial" w:hAnsi="Arial"/>
                <w:bCs/>
                <w:caps w:val="0"/>
                <w:sz w:val="20"/>
              </w:rPr>
              <w:t xml:space="preserve">     </w:t>
            </w:r>
            <w:r w:rsidRPr="00E346CF">
              <w:rPr>
                <w:rFonts w:ascii="Arial" w:hAnsi="Arial"/>
                <w:bCs/>
                <w:caps w:val="0"/>
                <w:sz w:val="20"/>
              </w:rPr>
              <w:t xml:space="preserve">(e.g. students aged 18-21) and how    </w:t>
            </w:r>
          </w:p>
          <w:p w14:paraId="179062DB" w14:textId="77777777" w:rsidR="000A294F" w:rsidRPr="00E346CF" w:rsidRDefault="000A294F" w:rsidP="000A294F">
            <w:pPr>
              <w:pStyle w:val="AllCaps"/>
              <w:rPr>
                <w:rFonts w:ascii="Arial" w:hAnsi="Arial"/>
                <w:bCs/>
                <w:caps w:val="0"/>
                <w:sz w:val="20"/>
              </w:rPr>
            </w:pPr>
            <w:r w:rsidRPr="00E346CF">
              <w:rPr>
                <w:rFonts w:ascii="Arial" w:hAnsi="Arial"/>
                <w:bCs/>
                <w:caps w:val="0"/>
                <w:sz w:val="20"/>
              </w:rPr>
              <w:t xml:space="preserve">    </w:t>
            </w:r>
            <w:r w:rsidR="00C909AE">
              <w:rPr>
                <w:rFonts w:ascii="Arial" w:hAnsi="Arial"/>
                <w:bCs/>
                <w:caps w:val="0"/>
                <w:sz w:val="20"/>
              </w:rPr>
              <w:t xml:space="preserve">     </w:t>
            </w:r>
            <w:r w:rsidRPr="00E346CF">
              <w:rPr>
                <w:rFonts w:ascii="Arial" w:hAnsi="Arial"/>
                <w:bCs/>
                <w:caps w:val="0"/>
                <w:sz w:val="20"/>
              </w:rPr>
              <w:t>will your recruit them (e.g. advertisement)</w:t>
            </w:r>
          </w:p>
        </w:tc>
        <w:tc>
          <w:tcPr>
            <w:tcW w:w="545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2D287A" w14:textId="77777777" w:rsidR="000A294F" w:rsidRPr="00E346CF" w:rsidRDefault="00E47633" w:rsidP="000A2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needs for that.</w:t>
            </w:r>
          </w:p>
        </w:tc>
      </w:tr>
      <w:tr w:rsidR="000A294F" w:rsidRPr="009C299C" w14:paraId="2DA243CA" w14:textId="77777777" w:rsidTr="00C909AE">
        <w:tblPrEx>
          <w:shd w:val="clear" w:color="auto" w:fill="auto"/>
        </w:tblPrEx>
        <w:trPr>
          <w:trHeight w:hRule="exact" w:val="746"/>
          <w:jc w:val="center"/>
        </w:trPr>
        <w:tc>
          <w:tcPr>
            <w:tcW w:w="462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vAlign w:val="center"/>
          </w:tcPr>
          <w:p w14:paraId="058AAE2B" w14:textId="77777777" w:rsidR="000A294F" w:rsidRPr="00E346CF" w:rsidRDefault="000A294F" w:rsidP="000A294F">
            <w:pPr>
              <w:pStyle w:val="AllCaps"/>
              <w:rPr>
                <w:rFonts w:ascii="Arial" w:hAnsi="Arial"/>
                <w:bCs/>
                <w:caps w:val="0"/>
                <w:sz w:val="20"/>
              </w:rPr>
            </w:pPr>
            <w:r w:rsidRPr="00E346CF">
              <w:rPr>
                <w:rFonts w:ascii="Arial" w:hAnsi="Arial"/>
                <w:bCs/>
                <w:caps w:val="0"/>
                <w:sz w:val="20"/>
              </w:rPr>
              <w:t xml:space="preserve">    b.   Estimated duration of Participant </w:t>
            </w:r>
          </w:p>
          <w:p w14:paraId="34485867" w14:textId="77777777" w:rsidR="000A294F" w:rsidRPr="00E346CF" w:rsidRDefault="000A294F" w:rsidP="000A294F">
            <w:pPr>
              <w:pStyle w:val="AllCaps"/>
              <w:rPr>
                <w:rFonts w:ascii="Arial" w:hAnsi="Arial"/>
                <w:bCs/>
                <w:caps w:val="0"/>
                <w:sz w:val="20"/>
              </w:rPr>
            </w:pPr>
            <w:r w:rsidRPr="00E346CF">
              <w:rPr>
                <w:rFonts w:ascii="Arial" w:hAnsi="Arial"/>
                <w:bCs/>
                <w:caps w:val="0"/>
                <w:sz w:val="20"/>
              </w:rPr>
              <w:t xml:space="preserve">          Involvement.</w:t>
            </w:r>
          </w:p>
          <w:p w14:paraId="56742469" w14:textId="77777777" w:rsidR="000A294F" w:rsidRPr="00E346CF" w:rsidRDefault="000A294F" w:rsidP="000A294F">
            <w:pPr>
              <w:pStyle w:val="AllCaps"/>
              <w:rPr>
                <w:rFonts w:ascii="Arial" w:hAnsi="Arial"/>
                <w:bCs/>
                <w:caps w:val="0"/>
                <w:sz w:val="20"/>
              </w:rPr>
            </w:pPr>
          </w:p>
        </w:tc>
        <w:tc>
          <w:tcPr>
            <w:tcW w:w="545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A5A470" w14:textId="77777777" w:rsidR="000A294F" w:rsidRPr="00E346CF" w:rsidRDefault="00E47633" w:rsidP="000A2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needs for that.</w:t>
            </w:r>
          </w:p>
        </w:tc>
      </w:tr>
    </w:tbl>
    <w:p w14:paraId="450F73D3" w14:textId="77777777" w:rsidR="003D4C57" w:rsidRDefault="003376CC" w:rsidP="000A294F">
      <w:pPr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/>
          <w:caps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5159E2" wp14:editId="10F1D5B9">
                <wp:simplePos x="0" y="0"/>
                <wp:positionH relativeFrom="column">
                  <wp:posOffset>127000</wp:posOffset>
                </wp:positionH>
                <wp:positionV relativeFrom="paragraph">
                  <wp:posOffset>121285</wp:posOffset>
                </wp:positionV>
                <wp:extent cx="6400800" cy="533400"/>
                <wp:effectExtent l="25400" t="19685" r="38100" b="43815"/>
                <wp:wrapNone/>
                <wp:docPr id="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F2DBDB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E32414" w14:textId="77777777" w:rsidR="0003680E" w:rsidRPr="00EA00C1" w:rsidRDefault="0003680E" w:rsidP="003D4C57">
                            <w:pPr>
                              <w:pStyle w:val="AllCaps"/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808080"/>
                                <w:sz w:val="20"/>
                              </w:rPr>
                            </w:pPr>
                            <w:r w:rsidRPr="00EA00C1">
                              <w:rPr>
                                <w:rFonts w:ascii="Arial" w:hAnsi="Arial" w:cs="Arial"/>
                                <w:caps w:val="0"/>
                                <w:color w:val="808080"/>
                                <w:sz w:val="20"/>
                              </w:rPr>
                              <w:t xml:space="preserve">If you have answered YES to Q8 but the project has other Ethical Considerations </w:t>
                            </w:r>
                          </w:p>
                          <w:p w14:paraId="3AEBD07C" w14:textId="77777777" w:rsidR="0003680E" w:rsidRPr="00EA00C1" w:rsidRDefault="0003680E" w:rsidP="003D4C57">
                            <w:pPr>
                              <w:pStyle w:val="AllCaps"/>
                              <w:jc w:val="center"/>
                              <w:rPr>
                                <w:caps w:val="0"/>
                                <w:color w:val="80808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 w:val="0"/>
                                <w:color w:val="808080"/>
                                <w:sz w:val="20"/>
                              </w:rPr>
                              <w:t>please go to Q.28</w:t>
                            </w:r>
                            <w:r w:rsidRPr="00EA00C1">
                              <w:rPr>
                                <w:rFonts w:ascii="Arial" w:hAnsi="Arial" w:cs="Arial"/>
                                <w:caps w:val="0"/>
                                <w:color w:val="808080"/>
                                <w:sz w:val="20"/>
                              </w:rPr>
                              <w:t>.  If there are no other Ethical Considerations please sign and submit.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159E2" id="Rectangle 13" o:spid="_x0000_s1030" style="position:absolute;margin-left:10pt;margin-top:9.55pt;width:7in;height:4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" strokecolor="#f2dbdb" strokeweight="5pt">
                <v:stroke linestyle="thickThin"/>
                <v:shadow color="#868686" opacity="49150f"/>
                <v:textbox>
                  <w:txbxContent>
                    <w:p w14:paraId="0EE32414" w14:textId="77777777" w:rsidR="0003680E" w:rsidRPr="00EA00C1" w:rsidRDefault="0003680E" w:rsidP="003D4C57">
                      <w:pPr>
                        <w:pStyle w:val="AllCaps"/>
                        <w:jc w:val="center"/>
                        <w:rPr>
                          <w:rFonts w:ascii="Arial" w:hAnsi="Arial" w:cs="Arial"/>
                          <w:caps w:val="0"/>
                          <w:color w:val="808080"/>
                          <w:sz w:val="20"/>
                        </w:rPr>
                      </w:pPr>
                      <w:r w:rsidRPr="00EA00C1">
                        <w:rPr>
                          <w:rFonts w:ascii="Arial" w:hAnsi="Arial" w:cs="Arial"/>
                          <w:caps w:val="0"/>
                          <w:color w:val="808080"/>
                          <w:sz w:val="20"/>
                        </w:rPr>
                        <w:t xml:space="preserve">If you have answered YES to Q8 but the project has other Ethical Considerations </w:t>
                      </w:r>
                    </w:p>
                    <w:p w14:paraId="3AEBD07C" w14:textId="77777777" w:rsidR="0003680E" w:rsidRPr="00EA00C1" w:rsidRDefault="0003680E" w:rsidP="003D4C57">
                      <w:pPr>
                        <w:pStyle w:val="AllCaps"/>
                        <w:jc w:val="center"/>
                        <w:rPr>
                          <w:caps w:val="0"/>
                          <w:color w:val="808080"/>
                        </w:rPr>
                      </w:pPr>
                      <w:r>
                        <w:rPr>
                          <w:rFonts w:ascii="Arial" w:hAnsi="Arial" w:cs="Arial"/>
                          <w:caps w:val="0"/>
                          <w:color w:val="808080"/>
                          <w:sz w:val="20"/>
                        </w:rPr>
                        <w:t>please go to Q.28</w:t>
                      </w:r>
                      <w:r w:rsidRPr="00EA00C1">
                        <w:rPr>
                          <w:rFonts w:ascii="Arial" w:hAnsi="Arial" w:cs="Arial"/>
                          <w:caps w:val="0"/>
                          <w:color w:val="808080"/>
                          <w:sz w:val="20"/>
                        </w:rPr>
                        <w:t>.  If there are no other Ethical Considerations please sign and submit.</w:t>
                      </w:r>
                    </w:p>
                  </w:txbxContent>
                </v:textbox>
              </v:rect>
            </w:pict>
          </mc:Fallback>
        </mc:AlternateContent>
      </w:r>
    </w:p>
    <w:p w14:paraId="7CDB3E84" w14:textId="77777777" w:rsidR="00C909AE" w:rsidRDefault="00C909AE" w:rsidP="000A294F">
      <w:pPr>
        <w:rPr>
          <w:rFonts w:ascii="Arial" w:hAnsi="Arial" w:cs="Arial"/>
          <w:color w:val="FFFFFF"/>
          <w:sz w:val="20"/>
          <w:szCs w:val="20"/>
        </w:rPr>
      </w:pPr>
    </w:p>
    <w:p w14:paraId="01FA3821" w14:textId="77777777" w:rsidR="003D4C57" w:rsidRDefault="003D4C57" w:rsidP="000A294F">
      <w:pPr>
        <w:rPr>
          <w:rFonts w:ascii="Arial" w:hAnsi="Arial" w:cs="Arial"/>
          <w:color w:val="FFFFFF"/>
          <w:sz w:val="20"/>
          <w:szCs w:val="20"/>
        </w:rPr>
      </w:pPr>
    </w:p>
    <w:p w14:paraId="77480C4C" w14:textId="77777777" w:rsidR="003D4C57" w:rsidRDefault="003D4C57" w:rsidP="000A294F">
      <w:pPr>
        <w:rPr>
          <w:rFonts w:ascii="Arial" w:hAnsi="Arial" w:cs="Arial"/>
          <w:color w:val="FFFFFF"/>
          <w:sz w:val="20"/>
          <w:szCs w:val="20"/>
        </w:rPr>
      </w:pPr>
    </w:p>
    <w:p w14:paraId="220CB64D" w14:textId="77777777" w:rsidR="003D4C57" w:rsidRDefault="003D4C57" w:rsidP="000A294F">
      <w:pPr>
        <w:rPr>
          <w:rFonts w:ascii="Arial" w:hAnsi="Arial" w:cs="Arial"/>
          <w:color w:val="FFFFFF"/>
          <w:sz w:val="20"/>
          <w:szCs w:val="20"/>
        </w:rPr>
      </w:pPr>
    </w:p>
    <w:tbl>
      <w:tblPr>
        <w:tblW w:w="10080" w:type="dxa"/>
        <w:jc w:val="center"/>
        <w:tblBorders>
          <w:top w:val="single" w:sz="12" w:space="0" w:color="76923C"/>
          <w:left w:val="single" w:sz="12" w:space="0" w:color="76923C"/>
          <w:bottom w:val="single" w:sz="12" w:space="0" w:color="76923C"/>
          <w:right w:val="single" w:sz="12" w:space="0" w:color="76923C"/>
          <w:insideH w:val="single" w:sz="12" w:space="0" w:color="76923C"/>
          <w:insideV w:val="single" w:sz="12" w:space="0" w:color="76923C"/>
        </w:tblBorders>
        <w:shd w:val="clear" w:color="auto" w:fill="EAF1DD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080"/>
      </w:tblGrid>
      <w:tr w:rsidR="00C909AE" w:rsidRPr="009C299C" w14:paraId="1DEF3E2D" w14:textId="77777777" w:rsidTr="0097560E">
        <w:trPr>
          <w:trHeight w:hRule="exact" w:val="696"/>
          <w:tblHeader/>
          <w:jc w:val="center"/>
        </w:trPr>
        <w:tc>
          <w:tcPr>
            <w:tcW w:w="10080" w:type="dxa"/>
            <w:shd w:val="clear" w:color="auto" w:fill="EAF1DD"/>
            <w:vAlign w:val="center"/>
          </w:tcPr>
          <w:p w14:paraId="5CBA67BC" w14:textId="77777777" w:rsidR="00C909AE" w:rsidRPr="009C299C" w:rsidRDefault="00C909AE" w:rsidP="00C909AE">
            <w:pPr>
              <w:pStyle w:val="AllCaps"/>
              <w:rPr>
                <w:rFonts w:ascii="Arial" w:hAnsi="Arial" w:cs="Arial"/>
                <w:b/>
                <w:bCs/>
                <w:caps w:val="0"/>
                <w:color w:val="FFFFFF"/>
                <w:sz w:val="20"/>
              </w:rPr>
            </w:pPr>
          </w:p>
          <w:p w14:paraId="762A873D" w14:textId="77777777" w:rsidR="00C909AE" w:rsidRPr="00E346CF" w:rsidRDefault="00C909AE" w:rsidP="00C909AE">
            <w:pPr>
              <w:pStyle w:val="AllCaps"/>
              <w:rPr>
                <w:rFonts w:ascii="Arial" w:hAnsi="Arial" w:cs="Arial"/>
                <w:b/>
                <w:bCs/>
                <w:caps w:val="0"/>
                <w:sz w:val="20"/>
              </w:rPr>
            </w:pPr>
            <w:r w:rsidRPr="00E346CF">
              <w:rPr>
                <w:rFonts w:ascii="Arial" w:hAnsi="Arial" w:cs="Arial"/>
                <w:b/>
                <w:bCs/>
                <w:caps w:val="0"/>
                <w:sz w:val="20"/>
              </w:rPr>
              <w:t>ETHICAL CHECKLIST</w:t>
            </w:r>
          </w:p>
          <w:p w14:paraId="5893173C" w14:textId="77777777" w:rsidR="00C909AE" w:rsidRPr="009C299C" w:rsidRDefault="00C909AE" w:rsidP="00C909AE">
            <w:pPr>
              <w:pStyle w:val="AllCaps"/>
              <w:rPr>
                <w:rFonts w:ascii="Arial" w:hAnsi="Arial" w:cs="Arial"/>
                <w:bCs/>
                <w:caps w:val="0"/>
                <w:color w:val="FFFFFF"/>
                <w:sz w:val="20"/>
                <w:szCs w:val="20"/>
              </w:rPr>
            </w:pPr>
          </w:p>
        </w:tc>
      </w:tr>
    </w:tbl>
    <w:p w14:paraId="7E3114F8" w14:textId="77777777" w:rsidR="00C909AE" w:rsidRDefault="00C909AE" w:rsidP="000A294F">
      <w:pPr>
        <w:rPr>
          <w:rFonts w:ascii="Arial" w:hAnsi="Arial" w:cs="Arial"/>
          <w:color w:val="FFFFFF"/>
          <w:sz w:val="20"/>
          <w:szCs w:val="20"/>
        </w:rPr>
      </w:pPr>
    </w:p>
    <w:tbl>
      <w:tblPr>
        <w:tblW w:w="10080" w:type="dxa"/>
        <w:jc w:val="center"/>
        <w:tblBorders>
          <w:top w:val="single" w:sz="4" w:space="0" w:color="5F497A"/>
          <w:left w:val="single" w:sz="4" w:space="0" w:color="5F497A"/>
          <w:bottom w:val="single" w:sz="4" w:space="0" w:color="5F497A"/>
          <w:right w:val="single" w:sz="4" w:space="0" w:color="5F497A"/>
          <w:insideH w:val="single" w:sz="4" w:space="0" w:color="5F497A"/>
          <w:insideV w:val="single" w:sz="4" w:space="0" w:color="5F497A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6840"/>
        <w:gridCol w:w="3240"/>
      </w:tblGrid>
      <w:tr w:rsidR="00EF4AC0" w:rsidRPr="00E346CF" w14:paraId="0224D0A9" w14:textId="77777777" w:rsidTr="00BE6E4C">
        <w:trPr>
          <w:trHeight w:hRule="exact" w:val="309"/>
          <w:jc w:val="center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E5904" w14:textId="77777777" w:rsidR="00EF4AC0" w:rsidRDefault="00EF4AC0" w:rsidP="0093138A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10.  </w:t>
            </w:r>
            <w:r w:rsidRPr="00E346CF">
              <w:rPr>
                <w:rFonts w:ascii="Arial" w:hAnsi="Arial"/>
                <w:caps w:val="0"/>
                <w:sz w:val="20"/>
              </w:rPr>
              <w:t>Have you obtained permission to access the site of research?</w:t>
            </w:r>
          </w:p>
          <w:p w14:paraId="27A9D016" w14:textId="77777777" w:rsidR="002B5376" w:rsidRDefault="002B5376" w:rsidP="002B5376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     </w:t>
            </w:r>
          </w:p>
          <w:p w14:paraId="38A0A978" w14:textId="77777777" w:rsidR="002B5376" w:rsidRDefault="002B5376" w:rsidP="00C909AE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06923365" w14:textId="77777777" w:rsidR="002B5376" w:rsidRPr="00990C30" w:rsidRDefault="002B5376" w:rsidP="00C909AE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31CA5227" w14:textId="77777777" w:rsidR="00C909AE" w:rsidRPr="00E346CF" w:rsidRDefault="00C909AE" w:rsidP="0093138A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tbl>
            <w:tblPr>
              <w:tblW w:w="3060" w:type="dxa"/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EF4AC0" w:rsidRPr="00F41B0B" w14:paraId="40C9CB3D" w14:textId="77777777" w:rsidTr="00B82895">
              <w:trPr>
                <w:trHeight w:val="182"/>
              </w:trPr>
              <w:tc>
                <w:tcPr>
                  <w:tcW w:w="562" w:type="dxa"/>
                </w:tcPr>
                <w:p w14:paraId="39BE7F4E" w14:textId="77777777" w:rsidR="00EF4AC0" w:rsidRPr="00F41B0B" w:rsidRDefault="00EF4AC0" w:rsidP="0093138A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461" w:type="dxa"/>
                </w:tcPr>
                <w:p w14:paraId="5C26A4B5" w14:textId="77777777" w:rsidR="00EF4AC0" w:rsidRPr="00F41B0B" w:rsidRDefault="00EF4AC0" w:rsidP="0093138A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1" w:type="dxa"/>
                </w:tcPr>
                <w:p w14:paraId="518997A2" w14:textId="77777777" w:rsidR="00EF4AC0" w:rsidRPr="00F41B0B" w:rsidRDefault="00EF4AC0" w:rsidP="0093138A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268B0090" w14:textId="77777777" w:rsidR="00EF4AC0" w:rsidRPr="00F41B0B" w:rsidRDefault="00EF4AC0" w:rsidP="0093138A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3DA15E91" w14:textId="77777777" w:rsidR="00EF4AC0" w:rsidRPr="00F41B0B" w:rsidRDefault="00EF4AC0" w:rsidP="0093138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72B5BABD" w14:textId="77777777" w:rsidR="00EF4AC0" w:rsidRPr="00F41B0B" w:rsidRDefault="00EF4AC0" w:rsidP="0093138A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1886B044" w14:textId="77777777" w:rsidR="00EF4AC0" w:rsidRPr="00E346CF" w:rsidRDefault="00EF4AC0" w:rsidP="009313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5376" w:rsidRPr="00E346CF" w14:paraId="6A6EF834" w14:textId="77777777" w:rsidTr="00BE6E4C">
        <w:trPr>
          <w:trHeight w:hRule="exact" w:val="734"/>
          <w:jc w:val="center"/>
        </w:trPr>
        <w:tc>
          <w:tcPr>
            <w:tcW w:w="684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5965A076" w14:textId="77777777" w:rsidR="002B5376" w:rsidRDefault="002B5376" w:rsidP="002B5376">
            <w:pPr>
              <w:pStyle w:val="AllCaps"/>
              <w:ind w:left="430"/>
              <w:rPr>
                <w:rFonts w:ascii="Arial" w:hAnsi="Arial"/>
                <w:caps w:val="0"/>
                <w:sz w:val="20"/>
              </w:rPr>
            </w:pPr>
            <w:r w:rsidRPr="00990C30">
              <w:rPr>
                <w:rFonts w:ascii="Arial" w:hAnsi="Arial"/>
                <w:caps w:val="0"/>
                <w:sz w:val="20"/>
              </w:rPr>
              <w:t>If YES please state agency/authority etc. &amp; provide documentation.</w:t>
            </w:r>
          </w:p>
          <w:p w14:paraId="2AC9AA22" w14:textId="77777777" w:rsidR="002B5376" w:rsidRDefault="002B5376" w:rsidP="00D41485">
            <w:pPr>
              <w:pStyle w:val="AllCaps"/>
              <w:ind w:left="430"/>
              <w:rPr>
                <w:rFonts w:ascii="Arial" w:hAnsi="Arial"/>
                <w:caps w:val="0"/>
                <w:sz w:val="20"/>
              </w:rPr>
            </w:pPr>
            <w:r w:rsidRPr="00990C30">
              <w:rPr>
                <w:rFonts w:ascii="Arial" w:hAnsi="Arial"/>
                <w:caps w:val="0"/>
                <w:sz w:val="20"/>
              </w:rPr>
              <w:t>If NO please indicate why</w:t>
            </w:r>
            <w:r>
              <w:rPr>
                <w:rFonts w:ascii="Arial" w:hAnsi="Arial"/>
                <w:caps w:val="0"/>
                <w:sz w:val="20"/>
              </w:rPr>
              <w:t xml:space="preserve"> in Q</w:t>
            </w:r>
            <w:r w:rsidR="00D41485">
              <w:rPr>
                <w:rFonts w:ascii="Arial" w:hAnsi="Arial"/>
                <w:caps w:val="0"/>
                <w:sz w:val="20"/>
              </w:rPr>
              <w:t>.</w:t>
            </w:r>
            <w:r w:rsidR="00BD5822">
              <w:rPr>
                <w:rFonts w:ascii="Arial" w:hAnsi="Arial"/>
                <w:caps w:val="0"/>
                <w:sz w:val="20"/>
              </w:rPr>
              <w:t>28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0ADF9" w14:textId="77777777" w:rsidR="002B5376" w:rsidRPr="00F41B0B" w:rsidRDefault="002B5376" w:rsidP="0093138A">
            <w:pPr>
              <w:spacing w:before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4AC0" w:rsidRPr="00E346CF" w14:paraId="2A4F2B75" w14:textId="77777777" w:rsidTr="00BE6E4C">
        <w:tblPrEx>
          <w:tblBorders>
            <w:top w:val="none" w:sz="0" w:space="0" w:color="auto"/>
            <w:left w:val="single" w:sz="4" w:space="0" w:color="C0C0C0"/>
            <w:bottom w:val="single" w:sz="4" w:space="0" w:color="C0C0C0"/>
            <w:right w:val="single" w:sz="4" w:space="0" w:color="C0C0C0"/>
            <w:insideH w:val="none" w:sz="0" w:space="0" w:color="auto"/>
            <w:insideV w:val="single" w:sz="4" w:space="0" w:color="FFFFFF"/>
          </w:tblBorders>
        </w:tblPrEx>
        <w:trPr>
          <w:trHeight w:hRule="exact" w:val="734"/>
          <w:jc w:val="center"/>
        </w:trPr>
        <w:tc>
          <w:tcPr>
            <w:tcW w:w="68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14:paraId="3E34DF6C" w14:textId="77777777" w:rsidR="00B82895" w:rsidRDefault="00B82895" w:rsidP="00EF4AC0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0D6C07BB" w14:textId="77777777" w:rsidR="00EF4AC0" w:rsidRDefault="00EF4AC0" w:rsidP="00EF4AC0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11.  Will inducement i.e. other than expenses, be offered to participants?</w:t>
            </w:r>
          </w:p>
          <w:p w14:paraId="04714E14" w14:textId="77777777" w:rsidR="00EF4AC0" w:rsidRDefault="00EF4AC0" w:rsidP="0093138A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      If YES, please give details of the inducement being offered and justify </w:t>
            </w:r>
          </w:p>
          <w:p w14:paraId="09CD1123" w14:textId="77777777" w:rsidR="00EF4AC0" w:rsidRDefault="00EF4AC0" w:rsidP="0093138A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      </w:t>
            </w:r>
            <w:r w:rsidR="00C909AE">
              <w:rPr>
                <w:rFonts w:ascii="Arial" w:hAnsi="Arial"/>
                <w:caps w:val="0"/>
                <w:sz w:val="20"/>
              </w:rPr>
              <w:t>in Q29</w:t>
            </w:r>
            <w:r>
              <w:rPr>
                <w:rFonts w:ascii="Arial" w:hAnsi="Arial"/>
                <w:caps w:val="0"/>
                <w:sz w:val="20"/>
              </w:rPr>
              <w:t>.</w:t>
            </w:r>
          </w:p>
          <w:p w14:paraId="1B172437" w14:textId="77777777" w:rsidR="00EF4AC0" w:rsidRPr="00E346CF" w:rsidRDefault="00EF4AC0" w:rsidP="0093138A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      Q31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EF4AC0" w:rsidRPr="00F41B0B" w14:paraId="4C101D46" w14:textId="77777777" w:rsidTr="0093138A">
              <w:trPr>
                <w:trHeight w:val="182"/>
              </w:trPr>
              <w:tc>
                <w:tcPr>
                  <w:tcW w:w="562" w:type="dxa"/>
                </w:tcPr>
                <w:p w14:paraId="61D503CE" w14:textId="77777777" w:rsidR="00EF4AC0" w:rsidRPr="00B82895" w:rsidRDefault="00EF4AC0" w:rsidP="0093138A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  <w:shd w:val="clear" w:color="auto" w:fill="FFFFFF"/>
                    </w:rPr>
                  </w:pPr>
                  <w:r w:rsidRPr="00B82895"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461" w:type="dxa"/>
                </w:tcPr>
                <w:p w14:paraId="43FFEE05" w14:textId="77777777" w:rsidR="00EF4AC0" w:rsidRPr="00B82895" w:rsidRDefault="00EF4AC0" w:rsidP="0093138A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4C5B1D24" w14:textId="77777777" w:rsidR="00EF4AC0" w:rsidRPr="00F41B0B" w:rsidRDefault="00EF4AC0" w:rsidP="0093138A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5E79DA6C" w14:textId="77777777" w:rsidR="00EF4AC0" w:rsidRPr="00F41B0B" w:rsidRDefault="00EF4AC0" w:rsidP="0093138A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03BD541A" w14:textId="77777777" w:rsidR="00EF4AC0" w:rsidRPr="00F41B0B" w:rsidRDefault="00EF4AC0" w:rsidP="0093138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11502E62" w14:textId="77777777" w:rsidR="00EF4AC0" w:rsidRPr="00F41B0B" w:rsidRDefault="00EF4AC0" w:rsidP="0093138A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213FDEB3" w14:textId="77777777" w:rsidR="00EF4AC0" w:rsidRPr="00E346CF" w:rsidRDefault="00EF4AC0" w:rsidP="009313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42E459" w14:textId="77777777" w:rsidR="00EF4AC0" w:rsidRDefault="00EF4AC0" w:rsidP="000A294F">
      <w:pPr>
        <w:rPr>
          <w:rFonts w:ascii="Arial" w:hAnsi="Arial" w:cs="Arial"/>
          <w:color w:val="FFFFFF"/>
          <w:sz w:val="20"/>
          <w:szCs w:val="20"/>
        </w:rPr>
      </w:pPr>
    </w:p>
    <w:tbl>
      <w:tblPr>
        <w:tblW w:w="10080" w:type="dxa"/>
        <w:jc w:val="center"/>
        <w:tblBorders>
          <w:left w:val="single" w:sz="4" w:space="0" w:color="C0C0C0"/>
          <w:bottom w:val="single" w:sz="4" w:space="0" w:color="C0C0C0"/>
          <w:right w:val="single" w:sz="4" w:space="0" w:color="C0C0C0"/>
          <w:insideV w:val="single" w:sz="4" w:space="0" w:color="FFFFF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6840"/>
        <w:gridCol w:w="3240"/>
      </w:tblGrid>
      <w:tr w:rsidR="00EF4AC0" w:rsidRPr="00E346CF" w14:paraId="473F5C2B" w14:textId="77777777" w:rsidTr="0093138A">
        <w:trPr>
          <w:trHeight w:hRule="exact" w:val="938"/>
          <w:jc w:val="center"/>
        </w:trPr>
        <w:tc>
          <w:tcPr>
            <w:tcW w:w="6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33EF0B1" w14:textId="77777777" w:rsidR="00BB3565" w:rsidRDefault="00EF4AC0" w:rsidP="00BB3565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12.  H</w:t>
            </w:r>
            <w:r w:rsidRPr="00E346CF">
              <w:rPr>
                <w:rFonts w:ascii="Arial" w:hAnsi="Arial"/>
                <w:caps w:val="0"/>
                <w:sz w:val="20"/>
              </w:rPr>
              <w:t>as ethical approval been sought and obtained from</w:t>
            </w:r>
            <w:r w:rsidR="00BB3565">
              <w:rPr>
                <w:rFonts w:ascii="Arial" w:hAnsi="Arial"/>
                <w:caps w:val="0"/>
                <w:sz w:val="20"/>
              </w:rPr>
              <w:t xml:space="preserve"> any external body  </w:t>
            </w:r>
          </w:p>
          <w:p w14:paraId="10A47F49" w14:textId="77777777" w:rsidR="00BB3565" w:rsidRDefault="00BB3565" w:rsidP="00BB3565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      e.g.</w:t>
            </w:r>
            <w:r w:rsidR="001026A8">
              <w:rPr>
                <w:rFonts w:ascii="Arial" w:hAnsi="Arial"/>
                <w:caps w:val="0"/>
                <w:sz w:val="20"/>
              </w:rPr>
              <w:t xml:space="preserve">, </w:t>
            </w:r>
            <w:r w:rsidR="00AD053E">
              <w:rPr>
                <w:rFonts w:ascii="Arial" w:hAnsi="Arial"/>
                <w:caps w:val="0"/>
                <w:sz w:val="20"/>
              </w:rPr>
              <w:t>REC</w:t>
            </w:r>
            <w:r>
              <w:rPr>
                <w:rFonts w:ascii="Arial" w:hAnsi="Arial"/>
                <w:caps w:val="0"/>
                <w:sz w:val="20"/>
              </w:rPr>
              <w:t>(NHS)</w:t>
            </w:r>
            <w:r w:rsidR="00EF4AC0">
              <w:rPr>
                <w:rFonts w:ascii="Arial" w:hAnsi="Arial"/>
                <w:caps w:val="0"/>
                <w:sz w:val="20"/>
              </w:rPr>
              <w:t>/LEA</w:t>
            </w:r>
            <w:r w:rsidR="00EF4AC0" w:rsidRPr="00E346CF">
              <w:rPr>
                <w:rFonts w:ascii="Arial" w:hAnsi="Arial"/>
                <w:caps w:val="0"/>
                <w:sz w:val="20"/>
              </w:rPr>
              <w:t xml:space="preserve"> </w:t>
            </w:r>
            <w:r>
              <w:rPr>
                <w:rFonts w:ascii="Arial" w:hAnsi="Arial"/>
                <w:caps w:val="0"/>
                <w:sz w:val="20"/>
              </w:rPr>
              <w:t xml:space="preserve">and </w:t>
            </w:r>
            <w:r w:rsidR="00EF4AC0" w:rsidRPr="00E346CF">
              <w:rPr>
                <w:rFonts w:ascii="Arial" w:hAnsi="Arial"/>
                <w:caps w:val="0"/>
                <w:sz w:val="20"/>
              </w:rPr>
              <w:t xml:space="preserve">or </w:t>
            </w:r>
            <w:r>
              <w:rPr>
                <w:rFonts w:ascii="Arial" w:hAnsi="Arial"/>
                <w:caps w:val="0"/>
                <w:sz w:val="20"/>
              </w:rPr>
              <w:t xml:space="preserve">including </w:t>
            </w:r>
            <w:r w:rsidR="00EF4AC0" w:rsidRPr="00E346CF">
              <w:rPr>
                <w:rFonts w:ascii="Arial" w:hAnsi="Arial"/>
                <w:caps w:val="0"/>
                <w:sz w:val="20"/>
              </w:rPr>
              <w:t xml:space="preserve">other UK Universities?  </w:t>
            </w:r>
            <w:r w:rsidR="00C909AE">
              <w:rPr>
                <w:rFonts w:ascii="Arial" w:hAnsi="Arial"/>
                <w:caps w:val="0"/>
                <w:sz w:val="20"/>
              </w:rPr>
              <w:t xml:space="preserve">If </w:t>
            </w:r>
            <w:r w:rsidR="00EF4AC0" w:rsidRPr="00E346CF">
              <w:rPr>
                <w:rFonts w:ascii="Arial" w:hAnsi="Arial"/>
                <w:caps w:val="0"/>
                <w:sz w:val="20"/>
              </w:rPr>
              <w:t xml:space="preserve">YES, </w:t>
            </w:r>
          </w:p>
          <w:p w14:paraId="11B3C3DA" w14:textId="77777777" w:rsidR="00EF4AC0" w:rsidRPr="00E346CF" w:rsidRDefault="00BB3565" w:rsidP="00BB3565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      </w:t>
            </w:r>
            <w:r w:rsidR="00EF4AC0" w:rsidRPr="00E346CF">
              <w:rPr>
                <w:rFonts w:ascii="Arial" w:hAnsi="Arial"/>
                <w:caps w:val="0"/>
                <w:sz w:val="20"/>
              </w:rPr>
              <w:t>please attach a copy of the external application and approval.</w:t>
            </w:r>
          </w:p>
          <w:p w14:paraId="386D3BBE" w14:textId="77777777" w:rsidR="00EF4AC0" w:rsidRPr="00E346CF" w:rsidRDefault="00EF4AC0" w:rsidP="0093138A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EF4AC0" w:rsidRPr="00F41B0B" w14:paraId="506B5F49" w14:textId="77777777" w:rsidTr="0093138A">
              <w:trPr>
                <w:trHeight w:val="182"/>
              </w:trPr>
              <w:tc>
                <w:tcPr>
                  <w:tcW w:w="562" w:type="dxa"/>
                  <w:shd w:val="clear" w:color="auto" w:fill="auto"/>
                </w:tcPr>
                <w:p w14:paraId="5199AEAE" w14:textId="77777777" w:rsidR="00EF4AC0" w:rsidRPr="00F41B0B" w:rsidRDefault="00EF4AC0" w:rsidP="0093138A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N/A</w:t>
                  </w:r>
                </w:p>
              </w:tc>
              <w:bookmarkStart w:id="1" w:name="Check2"/>
              <w:tc>
                <w:tcPr>
                  <w:tcW w:w="461" w:type="dxa"/>
                  <w:shd w:val="clear" w:color="auto" w:fill="auto"/>
                </w:tcPr>
                <w:p w14:paraId="0FCF2E11" w14:textId="77777777" w:rsidR="00EF4AC0" w:rsidRPr="00F41B0B" w:rsidRDefault="00EF4AC0" w:rsidP="0093138A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  <w:bookmarkEnd w:id="1"/>
                </w:p>
              </w:tc>
              <w:tc>
                <w:tcPr>
                  <w:tcW w:w="551" w:type="dxa"/>
                  <w:shd w:val="clear" w:color="auto" w:fill="auto"/>
                </w:tcPr>
                <w:p w14:paraId="1A270863" w14:textId="77777777" w:rsidR="00EF4AC0" w:rsidRPr="00F41B0B" w:rsidRDefault="00EF4AC0" w:rsidP="0093138A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14:paraId="66797902" w14:textId="77777777" w:rsidR="00EF4AC0" w:rsidRPr="00F41B0B" w:rsidRDefault="00EF4AC0" w:rsidP="0093138A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  <w:shd w:val="clear" w:color="auto" w:fill="auto"/>
                </w:tcPr>
                <w:p w14:paraId="5D2420A9" w14:textId="77777777" w:rsidR="00EF4AC0" w:rsidRPr="00F41B0B" w:rsidRDefault="00EF4AC0" w:rsidP="0093138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  <w:shd w:val="clear" w:color="auto" w:fill="auto"/>
                </w:tcPr>
                <w:p w14:paraId="4E05D28E" w14:textId="77777777" w:rsidR="00EF4AC0" w:rsidRPr="00F41B0B" w:rsidRDefault="00EF4AC0" w:rsidP="0093138A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42335B38" w14:textId="77777777" w:rsidR="00EF4AC0" w:rsidRPr="00E346CF" w:rsidRDefault="00EF4AC0" w:rsidP="009313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6996797C" w14:textId="77777777" w:rsidTr="00EF4AC0">
        <w:trPr>
          <w:trHeight w:hRule="exact" w:val="488"/>
          <w:jc w:val="center"/>
        </w:trPr>
        <w:tc>
          <w:tcPr>
            <w:tcW w:w="6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BFBBE1" w14:textId="77777777" w:rsidR="000A294F" w:rsidRPr="00E346CF" w:rsidRDefault="00F23CD2" w:rsidP="00657161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13</w:t>
            </w:r>
            <w:r w:rsidR="000706A3">
              <w:rPr>
                <w:rFonts w:ascii="Arial" w:hAnsi="Arial"/>
                <w:caps w:val="0"/>
                <w:sz w:val="20"/>
              </w:rPr>
              <w:t xml:space="preserve">.  </w:t>
            </w:r>
            <w:r w:rsidR="000A294F" w:rsidRPr="00E346CF">
              <w:rPr>
                <w:rFonts w:ascii="Arial" w:hAnsi="Arial"/>
                <w:caps w:val="0"/>
                <w:sz w:val="20"/>
              </w:rPr>
              <w:t>Will you tell participants that their participation is voluntary?</w:t>
            </w:r>
          </w:p>
          <w:p w14:paraId="2A9793E9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0A294F" w:rsidRPr="00F41B0B" w14:paraId="3CD7ABC8" w14:textId="77777777" w:rsidTr="00F41B0B">
              <w:trPr>
                <w:trHeight w:val="182"/>
              </w:trPr>
              <w:tc>
                <w:tcPr>
                  <w:tcW w:w="562" w:type="dxa"/>
                </w:tcPr>
                <w:p w14:paraId="14121E13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16187CDF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447B32CE" w14:textId="77777777" w:rsidR="000A294F" w:rsidRPr="00F41B0B" w:rsidRDefault="000A294F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4558E0BA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7DB21BE1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34E47E8D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38E5F937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76297046" w14:textId="77777777" w:rsidTr="000A294F">
        <w:trPr>
          <w:trHeight w:hRule="exact" w:val="1058"/>
          <w:jc w:val="center"/>
        </w:trPr>
        <w:tc>
          <w:tcPr>
            <w:tcW w:w="6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BF8754" w14:textId="77777777" w:rsidR="000A294F" w:rsidRPr="00E346CF" w:rsidRDefault="00F23CD2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14</w:t>
            </w:r>
            <w:r w:rsidR="000706A3">
              <w:rPr>
                <w:rFonts w:ascii="Arial" w:hAnsi="Arial"/>
                <w:caps w:val="0"/>
                <w:sz w:val="20"/>
              </w:rPr>
              <w:t xml:space="preserve">.  </w:t>
            </w:r>
            <w:r w:rsidR="000A294F" w:rsidRPr="00E346CF">
              <w:rPr>
                <w:rFonts w:ascii="Arial" w:hAnsi="Arial"/>
                <w:caps w:val="0"/>
                <w:sz w:val="20"/>
              </w:rPr>
              <w:t xml:space="preserve">Will you describe the main project/experimental procedures to </w:t>
            </w:r>
          </w:p>
          <w:p w14:paraId="6AB76FF7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</w:t>
            </w:r>
            <w:r w:rsidR="000706A3">
              <w:rPr>
                <w:rFonts w:ascii="Arial" w:hAnsi="Arial"/>
                <w:caps w:val="0"/>
                <w:sz w:val="20"/>
              </w:rPr>
              <w:t xml:space="preserve"> </w:t>
            </w:r>
            <w:r w:rsidRPr="00E346CF">
              <w:rPr>
                <w:rFonts w:ascii="Arial" w:hAnsi="Arial"/>
                <w:caps w:val="0"/>
                <w:sz w:val="20"/>
              </w:rPr>
              <w:t xml:space="preserve">participants in advance so that they can make an informed decision </w:t>
            </w:r>
          </w:p>
          <w:p w14:paraId="1A4F3764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</w:t>
            </w:r>
            <w:r w:rsidR="000706A3">
              <w:rPr>
                <w:rFonts w:ascii="Arial" w:hAnsi="Arial"/>
                <w:caps w:val="0"/>
                <w:sz w:val="20"/>
              </w:rPr>
              <w:t xml:space="preserve"> </w:t>
            </w:r>
            <w:r w:rsidRPr="00E346CF">
              <w:rPr>
                <w:rFonts w:ascii="Arial" w:hAnsi="Arial"/>
                <w:caps w:val="0"/>
                <w:sz w:val="20"/>
              </w:rPr>
              <w:t xml:space="preserve">about </w:t>
            </w:r>
            <w:proofErr w:type="gramStart"/>
            <w:r w:rsidRPr="00E346CF">
              <w:rPr>
                <w:rFonts w:ascii="Arial" w:hAnsi="Arial"/>
                <w:caps w:val="0"/>
                <w:sz w:val="20"/>
              </w:rPr>
              <w:t>whether or not</w:t>
            </w:r>
            <w:proofErr w:type="gramEnd"/>
            <w:r w:rsidRPr="00E346CF">
              <w:rPr>
                <w:rFonts w:ascii="Arial" w:hAnsi="Arial"/>
                <w:caps w:val="0"/>
                <w:sz w:val="20"/>
              </w:rPr>
              <w:t xml:space="preserve"> to participate?</w:t>
            </w:r>
          </w:p>
          <w:p w14:paraId="6C0CB6F1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0A294F" w:rsidRPr="00F41B0B" w14:paraId="049B2FDA" w14:textId="77777777" w:rsidTr="00F41B0B">
              <w:trPr>
                <w:trHeight w:val="182"/>
              </w:trPr>
              <w:tc>
                <w:tcPr>
                  <w:tcW w:w="562" w:type="dxa"/>
                </w:tcPr>
                <w:p w14:paraId="3ED31D8F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4421C0E7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5DF24278" w14:textId="77777777" w:rsidR="000A294F" w:rsidRPr="00F41B0B" w:rsidRDefault="000A294F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31ECECA8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693FB48F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4BFEAF62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50876B3A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21023250" w14:textId="77777777" w:rsidTr="00EF4AC0">
        <w:trPr>
          <w:trHeight w:hRule="exact" w:val="632"/>
          <w:jc w:val="center"/>
        </w:trPr>
        <w:tc>
          <w:tcPr>
            <w:tcW w:w="6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EC53653" w14:textId="77777777" w:rsidR="000A294F" w:rsidRPr="00E346CF" w:rsidRDefault="00F23CD2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15</w:t>
            </w:r>
            <w:r w:rsidR="000706A3">
              <w:rPr>
                <w:rFonts w:ascii="Arial" w:hAnsi="Arial"/>
                <w:caps w:val="0"/>
                <w:sz w:val="20"/>
              </w:rPr>
              <w:t xml:space="preserve">.  </w:t>
            </w:r>
            <w:r w:rsidR="000A294F" w:rsidRPr="00E346CF">
              <w:rPr>
                <w:rFonts w:ascii="Arial" w:hAnsi="Arial"/>
                <w:caps w:val="0"/>
                <w:sz w:val="20"/>
              </w:rPr>
              <w:t xml:space="preserve">Will you tell participants that they may withdraw from the research at </w:t>
            </w:r>
          </w:p>
          <w:p w14:paraId="5EC1E298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any time and for any reason, without having to give an explanation?</w:t>
            </w:r>
          </w:p>
          <w:p w14:paraId="4F1ED642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0A294F" w:rsidRPr="00F41B0B" w14:paraId="0D762D82" w14:textId="77777777" w:rsidTr="00F41B0B">
              <w:trPr>
                <w:trHeight w:val="182"/>
              </w:trPr>
              <w:tc>
                <w:tcPr>
                  <w:tcW w:w="562" w:type="dxa"/>
                </w:tcPr>
                <w:p w14:paraId="6D0E712C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5E18A4F6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727D547F" w14:textId="77777777" w:rsidR="000A294F" w:rsidRPr="00F41B0B" w:rsidRDefault="000A294F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4D1F71E4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4A610514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070CB486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09BC89E1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5695F8E8" w14:textId="77777777" w:rsidTr="00FD46B9">
        <w:trPr>
          <w:trHeight w:hRule="exact" w:val="610"/>
          <w:jc w:val="center"/>
        </w:trPr>
        <w:tc>
          <w:tcPr>
            <w:tcW w:w="68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14:paraId="6C50FC07" w14:textId="77777777" w:rsidR="000A294F" w:rsidRPr="00E346CF" w:rsidRDefault="00F23CD2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16</w:t>
            </w:r>
            <w:r w:rsidR="000A294F" w:rsidRPr="00E346CF">
              <w:rPr>
                <w:rFonts w:ascii="Arial" w:hAnsi="Arial"/>
                <w:caps w:val="0"/>
                <w:sz w:val="20"/>
              </w:rPr>
              <w:t>.  Please answer either a. or b.</w:t>
            </w:r>
          </w:p>
          <w:p w14:paraId="79E197FE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a.   Will you obtain written consent from participants?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14:paraId="5E90EA6D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0A294F" w:rsidRPr="00F41B0B" w14:paraId="58444393" w14:textId="77777777" w:rsidTr="00F41B0B">
              <w:trPr>
                <w:trHeight w:val="182"/>
              </w:trPr>
              <w:tc>
                <w:tcPr>
                  <w:tcW w:w="562" w:type="dxa"/>
                </w:tcPr>
                <w:p w14:paraId="787E3AE0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1DA59711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74A12C08" w14:textId="77777777" w:rsidR="000A294F" w:rsidRPr="00F41B0B" w:rsidRDefault="000A294F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66232C56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6E68BBC7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42F8A7A5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4DE1480D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2EF6" w:rsidRPr="009C299C" w14:paraId="4025AE2C" w14:textId="77777777" w:rsidTr="00D41485">
        <w:trPr>
          <w:trHeight w:hRule="exact" w:val="552"/>
          <w:jc w:val="center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AC27C" w14:textId="77777777" w:rsidR="004D2148" w:rsidRDefault="00E42EF6" w:rsidP="004D2148">
            <w:pPr>
              <w:pStyle w:val="AllCaps"/>
              <w:rPr>
                <w:rFonts w:ascii="Arial" w:hAnsi="Arial"/>
                <w:i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b.  </w:t>
            </w:r>
            <w:r w:rsidRPr="00E346CF">
              <w:rPr>
                <w:rFonts w:ascii="Arial" w:hAnsi="Arial"/>
                <w:i/>
                <w:caps w:val="0"/>
                <w:sz w:val="20"/>
              </w:rPr>
              <w:t>(</w:t>
            </w:r>
            <w:r w:rsidR="00D41485">
              <w:rPr>
                <w:rFonts w:ascii="Arial" w:hAnsi="Arial"/>
                <w:i/>
                <w:caps w:val="0"/>
                <w:sz w:val="20"/>
              </w:rPr>
              <w:t>ONLY</w:t>
            </w:r>
            <w:r w:rsidR="004D2148">
              <w:rPr>
                <w:rFonts w:ascii="Arial" w:hAnsi="Arial"/>
                <w:i/>
                <w:caps w:val="0"/>
                <w:sz w:val="20"/>
              </w:rPr>
              <w:t xml:space="preserve">: </w:t>
            </w:r>
            <w:r w:rsidRPr="00E346CF">
              <w:rPr>
                <w:rFonts w:ascii="Arial" w:hAnsi="Arial"/>
                <w:i/>
                <w:caps w:val="0"/>
                <w:sz w:val="20"/>
              </w:rPr>
              <w:t>Social Anthropology</w:t>
            </w:r>
            <w:r w:rsidR="00F30032">
              <w:rPr>
                <w:rFonts w:ascii="Arial" w:hAnsi="Arial"/>
                <w:i/>
                <w:caps w:val="0"/>
                <w:sz w:val="20"/>
              </w:rPr>
              <w:t>,</w:t>
            </w:r>
            <w:r w:rsidR="00D41485">
              <w:rPr>
                <w:rFonts w:ascii="Arial" w:hAnsi="Arial"/>
                <w:i/>
                <w:caps w:val="0"/>
                <w:sz w:val="20"/>
              </w:rPr>
              <w:t xml:space="preserve"> </w:t>
            </w:r>
            <w:r w:rsidR="00F30032">
              <w:rPr>
                <w:rFonts w:ascii="Arial" w:hAnsi="Arial"/>
                <w:i/>
                <w:caps w:val="0"/>
                <w:sz w:val="20"/>
              </w:rPr>
              <w:t>Geography/Geoscience,</w:t>
            </w:r>
          </w:p>
          <w:p w14:paraId="4A83DF98" w14:textId="77777777" w:rsidR="00E42EF6" w:rsidRPr="00E42EF6" w:rsidRDefault="004D2148" w:rsidP="004D2148">
            <w:pPr>
              <w:pStyle w:val="AllCaps"/>
              <w:rPr>
                <w:rFonts w:ascii="Arial" w:hAnsi="Arial"/>
                <w:i/>
                <w:caps w:val="0"/>
                <w:sz w:val="20"/>
              </w:rPr>
            </w:pPr>
            <w:r>
              <w:rPr>
                <w:rFonts w:ascii="Arial" w:hAnsi="Arial"/>
                <w:i/>
                <w:caps w:val="0"/>
                <w:sz w:val="20"/>
              </w:rPr>
              <w:t xml:space="preserve">                          </w:t>
            </w:r>
            <w:r w:rsidR="00E42EF6">
              <w:rPr>
                <w:rFonts w:ascii="Arial" w:hAnsi="Arial"/>
                <w:i/>
                <w:caps w:val="0"/>
                <w:sz w:val="20"/>
              </w:rPr>
              <w:t>International Relations</w:t>
            </w:r>
            <w:r w:rsidR="00D41485">
              <w:rPr>
                <w:rFonts w:ascii="Arial" w:hAnsi="Arial"/>
                <w:i/>
                <w:caps w:val="0"/>
                <w:sz w:val="20"/>
              </w:rPr>
              <w:t xml:space="preserve"> &amp; Biolog</w:t>
            </w:r>
            <w:r>
              <w:rPr>
                <w:rFonts w:ascii="Arial" w:hAnsi="Arial"/>
                <w:i/>
                <w:caps w:val="0"/>
                <w:sz w:val="20"/>
              </w:rPr>
              <w:t>y)</w:t>
            </w:r>
          </w:p>
        </w:tc>
      </w:tr>
      <w:tr w:rsidR="00E42EF6" w:rsidRPr="009C299C" w14:paraId="44309973" w14:textId="77777777" w:rsidTr="00F30032">
        <w:trPr>
          <w:trHeight w:hRule="exact" w:val="525"/>
          <w:jc w:val="center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7B3AB" w14:textId="77777777" w:rsidR="00E42EF6" w:rsidRPr="00E346CF" w:rsidRDefault="00E42EF6" w:rsidP="00F30032">
            <w:pPr>
              <w:pStyle w:val="AllCaps"/>
              <w:ind w:left="714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>Will you obtain written consent from participants, in those cases</w:t>
            </w:r>
            <w:r>
              <w:rPr>
                <w:rFonts w:ascii="Arial" w:hAnsi="Arial"/>
                <w:caps w:val="0"/>
                <w:sz w:val="20"/>
              </w:rPr>
              <w:t xml:space="preserve">        </w:t>
            </w:r>
            <w:r w:rsidRPr="00E346CF">
              <w:rPr>
                <w:rFonts w:ascii="Arial" w:hAnsi="Arial"/>
                <w:caps w:val="0"/>
                <w:sz w:val="20"/>
              </w:rPr>
              <w:t>where it is appropriate</w:t>
            </w:r>
            <w:r w:rsidR="00F30032">
              <w:rPr>
                <w:rFonts w:ascii="Arial" w:hAnsi="Arial"/>
                <w:caps w:val="0"/>
                <w:sz w:val="20"/>
              </w:rPr>
              <w:t>?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E42EF6" w:rsidRPr="00F41B0B" w14:paraId="31788006" w14:textId="77777777" w:rsidTr="00E42EF6">
              <w:trPr>
                <w:trHeight w:val="182"/>
              </w:trPr>
              <w:tc>
                <w:tcPr>
                  <w:tcW w:w="562" w:type="dxa"/>
                </w:tcPr>
                <w:p w14:paraId="56D446E4" w14:textId="77777777" w:rsidR="00E42EF6" w:rsidRPr="00F41B0B" w:rsidRDefault="00E42EF6" w:rsidP="00E42EF6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28B07345" w14:textId="77777777" w:rsidR="00E42EF6" w:rsidRPr="00F41B0B" w:rsidRDefault="00E42EF6" w:rsidP="00E42EF6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1442E63A" w14:textId="77777777" w:rsidR="00E42EF6" w:rsidRPr="00F41B0B" w:rsidRDefault="00E42EF6" w:rsidP="00E42EF6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6586EF79" w14:textId="77777777" w:rsidR="00E42EF6" w:rsidRPr="00F41B0B" w:rsidRDefault="00E42EF6" w:rsidP="00E42EF6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049DDBD6" w14:textId="77777777" w:rsidR="00E42EF6" w:rsidRPr="00F41B0B" w:rsidRDefault="00E42EF6" w:rsidP="00E42EF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37076348" w14:textId="77777777" w:rsidR="00E42EF6" w:rsidRPr="00F41B0B" w:rsidRDefault="00E42EF6" w:rsidP="00E42EF6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76D428DD" w14:textId="77777777" w:rsidR="00E42EF6" w:rsidRPr="00E346CF" w:rsidRDefault="00E42EF6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1B63EAB6" w14:textId="77777777" w:rsidTr="00F30032">
        <w:trPr>
          <w:trHeight w:hRule="exact" w:val="1202"/>
          <w:jc w:val="center"/>
        </w:trPr>
        <w:tc>
          <w:tcPr>
            <w:tcW w:w="684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77BB1AA" w14:textId="77777777" w:rsidR="000A294F" w:rsidRPr="001A5F44" w:rsidRDefault="000A294F" w:rsidP="000A294F">
            <w:pPr>
              <w:pStyle w:val="AllCaps"/>
              <w:rPr>
                <w:rFonts w:ascii="Arial" w:hAnsi="Arial"/>
                <w:caps w:val="0"/>
              </w:rPr>
            </w:pPr>
          </w:p>
          <w:p w14:paraId="7F5B74E9" w14:textId="77777777" w:rsidR="000A294F" w:rsidRPr="00E346CF" w:rsidRDefault="00F23CD2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17</w:t>
            </w:r>
            <w:r w:rsidR="000A294F" w:rsidRPr="00E346CF">
              <w:rPr>
                <w:rFonts w:ascii="Arial" w:hAnsi="Arial"/>
                <w:caps w:val="0"/>
                <w:sz w:val="20"/>
              </w:rPr>
              <w:t>.  Please answer either a. or b.</w:t>
            </w:r>
          </w:p>
          <w:p w14:paraId="72A10AA6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a.  If the research is photographed or videoed or tape</w:t>
            </w:r>
            <w:r w:rsidR="00EC51A1" w:rsidRPr="00E346CF">
              <w:rPr>
                <w:rFonts w:ascii="Arial" w:hAnsi="Arial"/>
                <w:caps w:val="0"/>
                <w:sz w:val="20"/>
              </w:rPr>
              <w:t>d</w:t>
            </w:r>
            <w:r w:rsidRPr="00E346CF">
              <w:rPr>
                <w:rFonts w:ascii="Arial" w:hAnsi="Arial"/>
                <w:caps w:val="0"/>
                <w:sz w:val="20"/>
              </w:rPr>
              <w:t xml:space="preserve"> or </w:t>
            </w:r>
          </w:p>
          <w:p w14:paraId="272273D3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     observational, will you ask participants for their consent to being        </w:t>
            </w:r>
          </w:p>
          <w:p w14:paraId="6FC22052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     Photographed, videoed, taped or observed?</w:t>
            </w:r>
          </w:p>
        </w:tc>
        <w:tc>
          <w:tcPr>
            <w:tcW w:w="324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55ECC40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CE5A71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0A294F" w:rsidRPr="00F41B0B" w14:paraId="4F3F05A3" w14:textId="77777777" w:rsidTr="00F41B0B">
              <w:trPr>
                <w:trHeight w:val="182"/>
              </w:trPr>
              <w:tc>
                <w:tcPr>
                  <w:tcW w:w="562" w:type="dxa"/>
                  <w:shd w:val="clear" w:color="auto" w:fill="auto"/>
                </w:tcPr>
                <w:p w14:paraId="27705474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14:paraId="1B64B0D9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1" w:type="dxa"/>
                  <w:shd w:val="clear" w:color="auto" w:fill="auto"/>
                </w:tcPr>
                <w:p w14:paraId="00E12BFC" w14:textId="77777777" w:rsidR="000A294F" w:rsidRPr="00F41B0B" w:rsidRDefault="000A294F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14:paraId="59610A08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  <w:shd w:val="clear" w:color="auto" w:fill="auto"/>
                </w:tcPr>
                <w:p w14:paraId="7ACACA8B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  <w:shd w:val="clear" w:color="auto" w:fill="auto"/>
                </w:tcPr>
                <w:p w14:paraId="50C9228B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3FC82192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6432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562"/>
              <w:gridCol w:w="562"/>
              <w:gridCol w:w="562"/>
              <w:gridCol w:w="562"/>
              <w:gridCol w:w="562"/>
              <w:gridCol w:w="562"/>
              <w:gridCol w:w="461"/>
              <w:gridCol w:w="551"/>
              <w:gridCol w:w="461"/>
              <w:gridCol w:w="516"/>
              <w:gridCol w:w="509"/>
            </w:tblGrid>
            <w:tr w:rsidR="000A294F" w:rsidRPr="00F41B0B" w14:paraId="3301CF40" w14:textId="77777777" w:rsidTr="00F41B0B">
              <w:trPr>
                <w:trHeight w:val="182"/>
              </w:trPr>
              <w:tc>
                <w:tcPr>
                  <w:tcW w:w="562" w:type="dxa"/>
                </w:tcPr>
                <w:p w14:paraId="7BBCB254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62" w:type="dxa"/>
                </w:tcPr>
                <w:p w14:paraId="11124DFC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62" w:type="dxa"/>
                </w:tcPr>
                <w:p w14:paraId="06466DA1" w14:textId="77777777" w:rsidR="000A294F" w:rsidRPr="00F41B0B" w:rsidRDefault="000A294F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2" w:type="dxa"/>
                </w:tcPr>
                <w:p w14:paraId="56E86BFD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2" w:type="dxa"/>
                </w:tcPr>
                <w:p w14:paraId="2D83B316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2" w:type="dxa"/>
                </w:tcPr>
                <w:p w14:paraId="307A153B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2" w:type="dxa"/>
                </w:tcPr>
                <w:p w14:paraId="568D41CA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0421B58F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1C3ED3E4" w14:textId="77777777" w:rsidR="000A294F" w:rsidRPr="00F41B0B" w:rsidRDefault="000A294F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61" w:type="dxa"/>
                </w:tcPr>
                <w:p w14:paraId="31539A5C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14:paraId="6F558EAA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09" w:type="dxa"/>
                </w:tcPr>
                <w:p w14:paraId="404F0865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778ABCE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2771F050" w14:textId="77777777" w:rsidTr="00657161">
        <w:trPr>
          <w:trHeight w:hRule="exact" w:val="726"/>
          <w:jc w:val="center"/>
        </w:trPr>
        <w:tc>
          <w:tcPr>
            <w:tcW w:w="6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2FF8AB" w14:textId="77777777" w:rsidR="000A294F" w:rsidRPr="00E346CF" w:rsidRDefault="000A294F" w:rsidP="000A294F">
            <w:pPr>
              <w:pStyle w:val="AllCaps"/>
              <w:rPr>
                <w:rFonts w:ascii="Arial" w:hAnsi="Arial"/>
                <w:i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b.  </w:t>
            </w:r>
            <w:r w:rsidRPr="00E346CF">
              <w:rPr>
                <w:rFonts w:ascii="Arial" w:hAnsi="Arial"/>
                <w:i/>
                <w:caps w:val="0"/>
                <w:sz w:val="20"/>
              </w:rPr>
              <w:t>(Social Anthropology &amp; Biology ONLY)</w:t>
            </w:r>
          </w:p>
          <w:p w14:paraId="4263ACEF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     Will participants be free to reject the use of intrusive research </w:t>
            </w:r>
          </w:p>
          <w:p w14:paraId="04EE2D7C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     Methods such as audio-visual recorders and photography?</w:t>
            </w:r>
          </w:p>
          <w:p w14:paraId="4053ADA9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0A294F" w:rsidRPr="00F41B0B" w14:paraId="1D6F4DA0" w14:textId="77777777" w:rsidTr="00F41B0B">
              <w:trPr>
                <w:trHeight w:val="182"/>
              </w:trPr>
              <w:tc>
                <w:tcPr>
                  <w:tcW w:w="562" w:type="dxa"/>
                  <w:shd w:val="clear" w:color="auto" w:fill="auto"/>
                </w:tcPr>
                <w:p w14:paraId="653A0E66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14:paraId="7F474F5E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1" w:type="dxa"/>
                  <w:shd w:val="clear" w:color="auto" w:fill="auto"/>
                </w:tcPr>
                <w:p w14:paraId="6DBCD410" w14:textId="77777777" w:rsidR="000A294F" w:rsidRPr="00F41B0B" w:rsidRDefault="000A294F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14:paraId="00206107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  <w:shd w:val="clear" w:color="auto" w:fill="auto"/>
                </w:tcPr>
                <w:p w14:paraId="7536FCB7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  <w:shd w:val="clear" w:color="auto" w:fill="auto"/>
                </w:tcPr>
                <w:p w14:paraId="5989FB01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5201BB0E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352B84CD" w14:textId="77777777" w:rsidTr="00C77F72">
        <w:trPr>
          <w:trHeight w:hRule="exact" w:val="1716"/>
          <w:jc w:val="center"/>
        </w:trPr>
        <w:tc>
          <w:tcPr>
            <w:tcW w:w="6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1CF9F0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47AD53F7" w14:textId="77777777" w:rsidR="00C77F72" w:rsidRDefault="00F23CD2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18</w:t>
            </w:r>
            <w:r w:rsidR="000A294F" w:rsidRPr="00E346CF">
              <w:rPr>
                <w:rFonts w:ascii="Arial" w:hAnsi="Arial"/>
                <w:caps w:val="0"/>
                <w:sz w:val="20"/>
              </w:rPr>
              <w:t xml:space="preserve">.   </w:t>
            </w:r>
            <w:r w:rsidR="00C77F72">
              <w:rPr>
                <w:rFonts w:ascii="Arial" w:hAnsi="Arial"/>
                <w:caps w:val="0"/>
                <w:sz w:val="20"/>
              </w:rPr>
              <w:t>Please answer either a. or b.</w:t>
            </w:r>
          </w:p>
          <w:p w14:paraId="5F7AF429" w14:textId="77777777" w:rsidR="000A294F" w:rsidRPr="00E346CF" w:rsidRDefault="00C77F72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       a.  </w:t>
            </w:r>
            <w:r w:rsidR="000A294F" w:rsidRPr="00E346CF">
              <w:rPr>
                <w:rFonts w:ascii="Arial" w:hAnsi="Arial"/>
                <w:caps w:val="0"/>
                <w:sz w:val="20"/>
              </w:rPr>
              <w:t xml:space="preserve">Will you tell participants that their data will be treated with </w:t>
            </w:r>
            <w:proofErr w:type="gramStart"/>
            <w:r w:rsidR="000A294F" w:rsidRPr="00E346CF">
              <w:rPr>
                <w:rFonts w:ascii="Arial" w:hAnsi="Arial"/>
                <w:caps w:val="0"/>
                <w:sz w:val="20"/>
              </w:rPr>
              <w:t>full</w:t>
            </w:r>
            <w:proofErr w:type="gramEnd"/>
            <w:r w:rsidR="000A294F" w:rsidRPr="00E346CF">
              <w:rPr>
                <w:rFonts w:ascii="Arial" w:hAnsi="Arial"/>
                <w:caps w:val="0"/>
                <w:sz w:val="20"/>
              </w:rPr>
              <w:t xml:space="preserve"> </w:t>
            </w:r>
          </w:p>
          <w:p w14:paraId="0AF5A309" w14:textId="77777777" w:rsidR="00C77F72" w:rsidRDefault="000A294F" w:rsidP="00C77F72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 </w:t>
            </w:r>
            <w:r w:rsidR="00C77F72">
              <w:rPr>
                <w:rFonts w:ascii="Arial" w:hAnsi="Arial"/>
                <w:caps w:val="0"/>
                <w:sz w:val="20"/>
              </w:rPr>
              <w:t xml:space="preserve">     </w:t>
            </w:r>
            <w:r w:rsidRPr="00E346CF">
              <w:rPr>
                <w:rFonts w:ascii="Arial" w:hAnsi="Arial"/>
                <w:caps w:val="0"/>
                <w:sz w:val="20"/>
              </w:rPr>
              <w:t xml:space="preserve">confidentiality and that if published, it will not be identifiable as </w:t>
            </w:r>
            <w:r w:rsidR="00C77F72">
              <w:rPr>
                <w:rFonts w:ascii="Arial" w:hAnsi="Arial"/>
                <w:caps w:val="0"/>
                <w:sz w:val="20"/>
              </w:rPr>
              <w:t xml:space="preserve"> </w:t>
            </w:r>
          </w:p>
          <w:p w14:paraId="0C7C5774" w14:textId="77777777" w:rsidR="000A294F" w:rsidRDefault="00C77F72" w:rsidP="00C77F72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            </w:t>
            </w:r>
            <w:r w:rsidR="000A294F" w:rsidRPr="00E346CF">
              <w:rPr>
                <w:rFonts w:ascii="Arial" w:hAnsi="Arial"/>
                <w:caps w:val="0"/>
                <w:sz w:val="20"/>
              </w:rPr>
              <w:t>theirs?</w:t>
            </w:r>
          </w:p>
          <w:p w14:paraId="1933C60C" w14:textId="77777777" w:rsidR="00C77F72" w:rsidRDefault="00C77F72" w:rsidP="00C77F72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       b.  Will you tell participants their work /contribution will be </w:t>
            </w:r>
            <w:proofErr w:type="gramStart"/>
            <w:r>
              <w:rPr>
                <w:rFonts w:ascii="Arial" w:hAnsi="Arial"/>
                <w:caps w:val="0"/>
                <w:sz w:val="20"/>
              </w:rPr>
              <w:t>credited</w:t>
            </w:r>
            <w:proofErr w:type="gramEnd"/>
            <w:r>
              <w:rPr>
                <w:rFonts w:ascii="Arial" w:hAnsi="Arial"/>
                <w:caps w:val="0"/>
                <w:sz w:val="20"/>
              </w:rPr>
              <w:t xml:space="preserve"> </w:t>
            </w:r>
          </w:p>
          <w:p w14:paraId="72418A15" w14:textId="77777777" w:rsidR="00C77F72" w:rsidRDefault="00C77F72" w:rsidP="00C77F72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            unless they specifically request anonymity?</w:t>
            </w:r>
          </w:p>
          <w:p w14:paraId="575B2BA8" w14:textId="77777777" w:rsidR="00C77F72" w:rsidRDefault="00C77F72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</w:t>
            </w:r>
          </w:p>
          <w:p w14:paraId="5FA6B8C0" w14:textId="77777777" w:rsidR="00C77F72" w:rsidRPr="00E346CF" w:rsidRDefault="00C77F72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1A0A8D19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21D3A86A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F0A40D" w14:textId="77777777" w:rsidR="00C77F72" w:rsidRDefault="00C77F72"/>
          <w:p w14:paraId="5DD273BE" w14:textId="77777777" w:rsidR="00C77F72" w:rsidRDefault="00C77F72"/>
          <w:p w14:paraId="6DAF24E0" w14:textId="77777777" w:rsidR="00C77F72" w:rsidRDefault="00C77F72"/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0A294F" w:rsidRPr="00F41B0B" w14:paraId="1ECFE582" w14:textId="77777777" w:rsidTr="00F41B0B">
              <w:trPr>
                <w:trHeight w:val="182"/>
              </w:trPr>
              <w:tc>
                <w:tcPr>
                  <w:tcW w:w="562" w:type="dxa"/>
                </w:tcPr>
                <w:p w14:paraId="732691F1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29B9D266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58C952AB" w14:textId="77777777" w:rsidR="000A294F" w:rsidRPr="00F41B0B" w:rsidRDefault="000A294F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3E754C21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34F657F2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69989D1A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  <w:tr w:rsidR="00C77F72" w:rsidRPr="00F41B0B" w14:paraId="37C72E87" w14:textId="77777777" w:rsidTr="00F41B0B">
              <w:trPr>
                <w:trHeight w:val="182"/>
              </w:trPr>
              <w:tc>
                <w:tcPr>
                  <w:tcW w:w="562" w:type="dxa"/>
                </w:tcPr>
                <w:p w14:paraId="28A477C2" w14:textId="77777777" w:rsidR="00C77F72" w:rsidRDefault="00C77F72" w:rsidP="00C77F72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  <w:p w14:paraId="4893048C" w14:textId="77777777" w:rsidR="00C77F72" w:rsidRPr="00F41B0B" w:rsidRDefault="00C77F72" w:rsidP="00C77F72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4B225C1B" w14:textId="77777777" w:rsidR="00C77F72" w:rsidRPr="00C77F72" w:rsidRDefault="00C77F72" w:rsidP="00C77F72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Cs w:val="16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00344B35" w14:textId="77777777" w:rsidR="00C77F72" w:rsidRPr="00C77F72" w:rsidRDefault="00C77F72" w:rsidP="00C77F72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Cs w:val="16"/>
                    </w:rPr>
                  </w:pPr>
                </w:p>
              </w:tc>
              <w:tc>
                <w:tcPr>
                  <w:tcW w:w="461" w:type="dxa"/>
                </w:tcPr>
                <w:p w14:paraId="7135EA19" w14:textId="77777777" w:rsidR="00C77F72" w:rsidRPr="00C77F72" w:rsidRDefault="00C77F72" w:rsidP="00C77F72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Cs w:val="16"/>
                    </w:rPr>
                  </w:pPr>
                </w:p>
              </w:tc>
              <w:tc>
                <w:tcPr>
                  <w:tcW w:w="516" w:type="dxa"/>
                </w:tcPr>
                <w:p w14:paraId="3C62A39D" w14:textId="77777777" w:rsidR="00C77F72" w:rsidRPr="00C77F72" w:rsidRDefault="00C77F72" w:rsidP="00C77F72">
                  <w:pPr>
                    <w:jc w:val="center"/>
                    <w:rPr>
                      <w:rFonts w:ascii="Arial" w:hAnsi="Arial" w:cs="Arial"/>
                      <w:b/>
                      <w:szCs w:val="16"/>
                    </w:rPr>
                  </w:pPr>
                </w:p>
              </w:tc>
              <w:tc>
                <w:tcPr>
                  <w:tcW w:w="509" w:type="dxa"/>
                </w:tcPr>
                <w:p w14:paraId="2F2BA0DE" w14:textId="77777777" w:rsidR="00C77F72" w:rsidRPr="00C77F72" w:rsidRDefault="00C77F72" w:rsidP="00C77F72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Cs w:val="16"/>
                    </w:rPr>
                  </w:pPr>
                </w:p>
              </w:tc>
            </w:tr>
            <w:tr w:rsidR="00C77F72" w:rsidRPr="00F41B0B" w14:paraId="363C561A" w14:textId="77777777" w:rsidTr="00F41B0B">
              <w:trPr>
                <w:trHeight w:val="182"/>
              </w:trPr>
              <w:tc>
                <w:tcPr>
                  <w:tcW w:w="562" w:type="dxa"/>
                </w:tcPr>
                <w:p w14:paraId="6F50CEA0" w14:textId="77777777" w:rsidR="00C77F72" w:rsidRDefault="00C77F72" w:rsidP="00C77F72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  <w:p w14:paraId="0A13CB50" w14:textId="77777777" w:rsidR="00C77F72" w:rsidRPr="00F41B0B" w:rsidRDefault="00C77F72" w:rsidP="00C77F72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346B60DA" w14:textId="77777777" w:rsidR="00C77F72" w:rsidRPr="00F41B0B" w:rsidRDefault="00C77F72" w:rsidP="00C77F72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166F6C28" w14:textId="77777777" w:rsidR="00C77F72" w:rsidRPr="00F41B0B" w:rsidRDefault="00C77F72" w:rsidP="00C77F72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4B94EFA8" w14:textId="77777777" w:rsidR="00C77F72" w:rsidRPr="00F41B0B" w:rsidRDefault="00C77F72" w:rsidP="00C77F72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2BBAD18E" w14:textId="77777777" w:rsidR="00C77F72" w:rsidRPr="00F41B0B" w:rsidRDefault="00C77F72" w:rsidP="00C77F7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3906000A" w14:textId="77777777" w:rsidR="00C77F72" w:rsidRPr="00F41B0B" w:rsidRDefault="00C77F72" w:rsidP="00C77F72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43BFEE73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540DCD9C" w14:textId="77777777" w:rsidTr="000A294F">
        <w:trPr>
          <w:trHeight w:hRule="exact" w:val="698"/>
          <w:jc w:val="center"/>
        </w:trPr>
        <w:tc>
          <w:tcPr>
            <w:tcW w:w="6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9269D6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48F32DE1" w14:textId="77777777" w:rsidR="000A294F" w:rsidRPr="00E346CF" w:rsidRDefault="00F23CD2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19</w:t>
            </w:r>
            <w:r w:rsidR="000A294F" w:rsidRPr="00E346CF">
              <w:rPr>
                <w:rFonts w:ascii="Arial" w:hAnsi="Arial"/>
                <w:caps w:val="0"/>
                <w:sz w:val="20"/>
              </w:rPr>
              <w:t xml:space="preserve">.   Will participants be clearly informed of how the data will be stored,   </w:t>
            </w:r>
          </w:p>
          <w:p w14:paraId="3433E33C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 who will have access to it, and when the data will be destroyed?</w:t>
            </w:r>
          </w:p>
          <w:p w14:paraId="45A14E1D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83E75CA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0A294F" w:rsidRPr="00F41B0B" w14:paraId="42984FB8" w14:textId="77777777" w:rsidTr="00F41B0B">
              <w:trPr>
                <w:trHeight w:val="182"/>
              </w:trPr>
              <w:tc>
                <w:tcPr>
                  <w:tcW w:w="562" w:type="dxa"/>
                </w:tcPr>
                <w:p w14:paraId="6F39BC9E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1505EB5E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1F233344" w14:textId="77777777" w:rsidR="000A294F" w:rsidRPr="00F41B0B" w:rsidRDefault="000A294F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2472816F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57DC4EF9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39CE8385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68372DD8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E695CE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5414A434" w14:textId="77777777" w:rsidTr="00E74374">
        <w:trPr>
          <w:trHeight w:hRule="exact" w:val="754"/>
          <w:jc w:val="center"/>
        </w:trPr>
        <w:tc>
          <w:tcPr>
            <w:tcW w:w="6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95C858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7D33964E" w14:textId="77777777" w:rsidR="00E74374" w:rsidRDefault="00F23CD2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20</w:t>
            </w:r>
            <w:r w:rsidR="000A294F" w:rsidRPr="00E346CF">
              <w:rPr>
                <w:rFonts w:ascii="Arial" w:hAnsi="Arial"/>
                <w:caps w:val="0"/>
                <w:sz w:val="20"/>
              </w:rPr>
              <w:t xml:space="preserve">.   Will you </w:t>
            </w:r>
            <w:r w:rsidR="00E74374">
              <w:rPr>
                <w:rFonts w:ascii="Arial" w:hAnsi="Arial"/>
                <w:caps w:val="0"/>
                <w:sz w:val="20"/>
              </w:rPr>
              <w:t xml:space="preserve">give participants a brief </w:t>
            </w:r>
            <w:r w:rsidR="000A294F" w:rsidRPr="00E346CF">
              <w:rPr>
                <w:rFonts w:ascii="Arial" w:hAnsi="Arial"/>
                <w:caps w:val="0"/>
                <w:sz w:val="20"/>
              </w:rPr>
              <w:t>explanation in writing of the study</w:t>
            </w:r>
            <w:r w:rsidR="00C12722">
              <w:rPr>
                <w:rFonts w:ascii="Arial" w:hAnsi="Arial"/>
                <w:caps w:val="0"/>
                <w:sz w:val="20"/>
              </w:rPr>
              <w:t>?</w:t>
            </w:r>
            <w:r w:rsidR="00E74374">
              <w:rPr>
                <w:rFonts w:ascii="Arial" w:hAnsi="Arial"/>
                <w:caps w:val="0"/>
                <w:sz w:val="20"/>
              </w:rPr>
              <w:t xml:space="preserve"> </w:t>
            </w:r>
          </w:p>
          <w:p w14:paraId="3F1A3356" w14:textId="77777777" w:rsidR="000A294F" w:rsidRPr="00E346CF" w:rsidRDefault="00E74374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       i.e. </w:t>
            </w:r>
            <w:r w:rsidR="00AD053E">
              <w:rPr>
                <w:rFonts w:ascii="Arial" w:hAnsi="Arial"/>
                <w:caps w:val="0"/>
                <w:sz w:val="20"/>
              </w:rPr>
              <w:t xml:space="preserve">a </w:t>
            </w:r>
            <w:r>
              <w:rPr>
                <w:rFonts w:ascii="Arial" w:hAnsi="Arial"/>
                <w:caps w:val="0"/>
                <w:sz w:val="20"/>
              </w:rPr>
              <w:t xml:space="preserve">debrief </w:t>
            </w:r>
          </w:p>
          <w:p w14:paraId="6B302D9A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3252521A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0A294F" w:rsidRPr="00F41B0B" w14:paraId="30708298" w14:textId="77777777" w:rsidTr="00F41B0B">
              <w:trPr>
                <w:trHeight w:val="182"/>
              </w:trPr>
              <w:tc>
                <w:tcPr>
                  <w:tcW w:w="562" w:type="dxa"/>
                </w:tcPr>
                <w:p w14:paraId="1B246B51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5F35BAEC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2B50C7ED" w14:textId="77777777" w:rsidR="000A294F" w:rsidRPr="00F41B0B" w:rsidRDefault="000A294F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5512A0EB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46B43EB2" w14:textId="77777777" w:rsidR="000A294F" w:rsidRPr="00F41B0B" w:rsidRDefault="000A294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0BD61F04" w14:textId="77777777" w:rsidR="000A294F" w:rsidRPr="00F41B0B" w:rsidRDefault="000A294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674EC627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2323742D" w14:textId="77777777" w:rsidTr="00F23CD2">
        <w:trPr>
          <w:trHeight w:hRule="exact" w:val="964"/>
          <w:jc w:val="center"/>
        </w:trPr>
        <w:tc>
          <w:tcPr>
            <w:tcW w:w="6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EC3728" w14:textId="77777777" w:rsidR="00E74374" w:rsidRDefault="00E74374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1F0CD253" w14:textId="77777777" w:rsidR="000A294F" w:rsidRPr="00E346CF" w:rsidRDefault="00F23CD2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21</w:t>
            </w:r>
            <w:r w:rsidR="000A294F" w:rsidRPr="00E346CF">
              <w:rPr>
                <w:rFonts w:ascii="Arial" w:hAnsi="Arial"/>
                <w:caps w:val="0"/>
                <w:sz w:val="20"/>
              </w:rPr>
              <w:t xml:space="preserve">.   With questionnaires and/or interviews, will you give participants the </w:t>
            </w:r>
          </w:p>
          <w:p w14:paraId="49ED76FE" w14:textId="77777777" w:rsidR="000A294F" w:rsidRPr="00E346CF" w:rsidRDefault="000A294F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 option of omitting questions they do not want to answer?</w:t>
            </w:r>
          </w:p>
          <w:p w14:paraId="35FADAFF" w14:textId="77777777" w:rsidR="000A294F" w:rsidRDefault="000A294F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73B0319D" w14:textId="77777777" w:rsidR="003D4C57" w:rsidRDefault="003D4C57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496C5117" w14:textId="77777777" w:rsidR="003D4C57" w:rsidRDefault="003D4C57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5B6FBF56" w14:textId="77777777" w:rsidR="003D4C57" w:rsidRDefault="003D4C57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690C3A3B" w14:textId="77777777" w:rsidR="003D4C57" w:rsidRDefault="003D4C57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1522CA2B" w14:textId="77777777" w:rsidR="003D4C57" w:rsidRDefault="003D4C57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72B29A33" w14:textId="77777777" w:rsidR="003D4C57" w:rsidRDefault="003D4C57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48D29AC7" w14:textId="77777777" w:rsidR="003D4C57" w:rsidRDefault="003D4C57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52888EB2" w14:textId="77777777" w:rsidR="003D4C57" w:rsidRDefault="003D4C57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5BD72AAA" w14:textId="77777777" w:rsidR="00C909AE" w:rsidRDefault="00C909AE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688C9A17" w14:textId="77777777" w:rsidR="00C909AE" w:rsidRDefault="00C909AE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7500587E" w14:textId="77777777" w:rsidR="00C909AE" w:rsidRDefault="00C909AE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294FC872" w14:textId="77777777" w:rsidR="00C909AE" w:rsidRDefault="00C909AE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74C97BD4" w14:textId="77777777" w:rsidR="00C909AE" w:rsidRPr="00E346CF" w:rsidRDefault="00C909AE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70A0599E" w14:textId="77777777" w:rsidR="000A294F" w:rsidRPr="00E346CF" w:rsidRDefault="000A294F" w:rsidP="00E74374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0A294F" w:rsidRPr="00F41B0B" w14:paraId="60A07534" w14:textId="77777777" w:rsidTr="00F41B0B">
              <w:trPr>
                <w:trHeight w:val="182"/>
              </w:trPr>
              <w:tc>
                <w:tcPr>
                  <w:tcW w:w="562" w:type="dxa"/>
                  <w:shd w:val="clear" w:color="auto" w:fill="auto"/>
                </w:tcPr>
                <w:p w14:paraId="529AE7ED" w14:textId="77777777" w:rsidR="000A294F" w:rsidRPr="00F41B0B" w:rsidRDefault="000A294F" w:rsidP="00E7437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14:paraId="1BC04DBC" w14:textId="77777777" w:rsidR="000A294F" w:rsidRPr="00F41B0B" w:rsidRDefault="000A294F" w:rsidP="00E7437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51" w:type="dxa"/>
                  <w:shd w:val="clear" w:color="auto" w:fill="auto"/>
                </w:tcPr>
                <w:p w14:paraId="3B72E895" w14:textId="77777777" w:rsidR="000A294F" w:rsidRPr="00F41B0B" w:rsidRDefault="000A294F" w:rsidP="00E74374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14:paraId="42517A50" w14:textId="77777777" w:rsidR="000A294F" w:rsidRPr="00F41B0B" w:rsidRDefault="000A294F" w:rsidP="00E7437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  <w:shd w:val="clear" w:color="auto" w:fill="auto"/>
                </w:tcPr>
                <w:p w14:paraId="4ACE3544" w14:textId="77777777" w:rsidR="000A294F" w:rsidRPr="00F41B0B" w:rsidRDefault="000A294F" w:rsidP="00E7437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  <w:shd w:val="clear" w:color="auto" w:fill="auto"/>
                </w:tcPr>
                <w:p w14:paraId="63DE4240" w14:textId="77777777" w:rsidR="000A294F" w:rsidRPr="00F41B0B" w:rsidRDefault="000A294F" w:rsidP="00E7437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06BD3192" w14:textId="77777777" w:rsidR="000A294F" w:rsidRPr="00E346CF" w:rsidRDefault="000A294F" w:rsidP="00E743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2C966D" w14:textId="77777777" w:rsidR="007B4D16" w:rsidRDefault="003376CC" w:rsidP="000A294F">
      <w:pPr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/>
          <w:caps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A0E188" wp14:editId="3EF8E600">
                <wp:simplePos x="0" y="0"/>
                <wp:positionH relativeFrom="column">
                  <wp:posOffset>110490</wp:posOffset>
                </wp:positionH>
                <wp:positionV relativeFrom="paragraph">
                  <wp:posOffset>114935</wp:posOffset>
                </wp:positionV>
                <wp:extent cx="6400800" cy="739775"/>
                <wp:effectExtent l="21590" t="26035" r="41910" b="34290"/>
                <wp:wrapNone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73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F2DBDB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31A3D7" w14:textId="77777777" w:rsidR="0003680E" w:rsidRPr="00EA00C1" w:rsidRDefault="0003680E" w:rsidP="007B4D16">
                            <w:pPr>
                              <w:pStyle w:val="AllCaps"/>
                              <w:spacing w:before="20"/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808080"/>
                                <w:sz w:val="20"/>
                              </w:rPr>
                            </w:pPr>
                            <w:r w:rsidRPr="00EA00C1">
                              <w:rPr>
                                <w:rFonts w:ascii="Arial" w:hAnsi="Arial" w:cs="Arial"/>
                                <w:caps w:val="0"/>
                                <w:color w:val="808080"/>
                                <w:sz w:val="20"/>
                              </w:rPr>
                              <w:t xml:space="preserve">If you have answered NO to any question 12- 21, please give a brief explanation in the statement of </w:t>
                            </w:r>
                          </w:p>
                          <w:p w14:paraId="136747AC" w14:textId="77777777" w:rsidR="0003680E" w:rsidRPr="00EA00C1" w:rsidRDefault="0003680E" w:rsidP="007B4D16">
                            <w:pPr>
                              <w:pStyle w:val="AllCaps"/>
                              <w:spacing w:before="20"/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808080"/>
                                <w:sz w:val="20"/>
                              </w:rPr>
                            </w:pPr>
                            <w:r w:rsidRPr="00EA00C1">
                              <w:rPr>
                                <w:rFonts w:ascii="Arial" w:hAnsi="Arial" w:cs="Arial"/>
                                <w:caps w:val="0"/>
                                <w:color w:val="808080"/>
                                <w:sz w:val="20"/>
                              </w:rPr>
                              <w:t>Ethical Considerations on Page 1 and expand in Q2</w: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color w:val="808080"/>
                                <w:sz w:val="20"/>
                              </w:rPr>
                              <w:t>8</w:t>
                            </w:r>
                            <w:r w:rsidRPr="00EA00C1">
                              <w:rPr>
                                <w:rFonts w:ascii="Arial" w:hAnsi="Arial" w:cs="Arial"/>
                                <w:caps w:val="0"/>
                                <w:color w:val="808080"/>
                                <w:sz w:val="20"/>
                              </w:rPr>
                              <w:t xml:space="preserve"> if necessary.</w:t>
                            </w:r>
                          </w:p>
                          <w:p w14:paraId="7C355FC8" w14:textId="77777777" w:rsidR="0003680E" w:rsidRPr="00EA00C1" w:rsidRDefault="0003680E" w:rsidP="007B4D16">
                            <w:pPr>
                              <w:jc w:val="center"/>
                              <w:rPr>
                                <w:color w:val="808080"/>
                              </w:rPr>
                            </w:pPr>
                            <w:r w:rsidRPr="00EA00C1">
                              <w:rPr>
                                <w:rFonts w:ascii="Arial" w:hAnsi="Arial" w:cs="Arial"/>
                                <w:color w:val="808080"/>
                                <w:sz w:val="20"/>
                              </w:rPr>
                              <w:t>If you have answered YES, it must be clearly illustrated in the relevant paperwork which must be attached i.e. Participants Information Sheet, Consent Form, Debriefing Form, Questionnaire, Letters etc……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0E188" id="Rectangle 15" o:spid="_x0000_s1031" style="position:absolute;margin-left:8.7pt;margin-top:9.05pt;width:7in;height:5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" strokecolor="#f2dbdb" strokeweight="5pt">
                <v:stroke linestyle="thickThin"/>
                <v:shadow color="#868686" opacity="49150f"/>
                <v:textbox>
                  <w:txbxContent>
                    <w:p w14:paraId="2831A3D7" w14:textId="77777777" w:rsidR="0003680E" w:rsidRPr="00EA00C1" w:rsidRDefault="0003680E" w:rsidP="007B4D16">
                      <w:pPr>
                        <w:pStyle w:val="AllCaps"/>
                        <w:spacing w:before="20"/>
                        <w:jc w:val="center"/>
                        <w:rPr>
                          <w:rFonts w:ascii="Arial" w:hAnsi="Arial" w:cs="Arial"/>
                          <w:caps w:val="0"/>
                          <w:color w:val="808080"/>
                          <w:sz w:val="20"/>
                        </w:rPr>
                      </w:pPr>
                      <w:r w:rsidRPr="00EA00C1">
                        <w:rPr>
                          <w:rFonts w:ascii="Arial" w:hAnsi="Arial" w:cs="Arial"/>
                          <w:caps w:val="0"/>
                          <w:color w:val="808080"/>
                          <w:sz w:val="20"/>
                        </w:rPr>
                        <w:t xml:space="preserve">If you have answered NO to any question 12- 21, please give a brief explanation in the statement of </w:t>
                      </w:r>
                    </w:p>
                    <w:p w14:paraId="136747AC" w14:textId="77777777" w:rsidR="0003680E" w:rsidRPr="00EA00C1" w:rsidRDefault="0003680E" w:rsidP="007B4D16">
                      <w:pPr>
                        <w:pStyle w:val="AllCaps"/>
                        <w:spacing w:before="20"/>
                        <w:jc w:val="center"/>
                        <w:rPr>
                          <w:rFonts w:ascii="Arial" w:hAnsi="Arial" w:cs="Arial"/>
                          <w:caps w:val="0"/>
                          <w:color w:val="808080"/>
                          <w:sz w:val="20"/>
                        </w:rPr>
                      </w:pPr>
                      <w:r w:rsidRPr="00EA00C1">
                        <w:rPr>
                          <w:rFonts w:ascii="Arial" w:hAnsi="Arial" w:cs="Arial"/>
                          <w:caps w:val="0"/>
                          <w:color w:val="808080"/>
                          <w:sz w:val="20"/>
                        </w:rPr>
                        <w:t>Ethical Considerations on Page 1 and expand in Q2</w:t>
                      </w:r>
                      <w:r>
                        <w:rPr>
                          <w:rFonts w:ascii="Arial" w:hAnsi="Arial" w:cs="Arial"/>
                          <w:caps w:val="0"/>
                          <w:color w:val="808080"/>
                          <w:sz w:val="20"/>
                        </w:rPr>
                        <w:t>8</w:t>
                      </w:r>
                      <w:r w:rsidRPr="00EA00C1">
                        <w:rPr>
                          <w:rFonts w:ascii="Arial" w:hAnsi="Arial" w:cs="Arial"/>
                          <w:caps w:val="0"/>
                          <w:color w:val="808080"/>
                          <w:sz w:val="20"/>
                        </w:rPr>
                        <w:t xml:space="preserve"> if necessary.</w:t>
                      </w:r>
                    </w:p>
                    <w:p w14:paraId="7C355FC8" w14:textId="77777777" w:rsidR="0003680E" w:rsidRPr="00EA00C1" w:rsidRDefault="0003680E" w:rsidP="007B4D16">
                      <w:pPr>
                        <w:jc w:val="center"/>
                        <w:rPr>
                          <w:color w:val="808080"/>
                        </w:rPr>
                      </w:pPr>
                      <w:r w:rsidRPr="00EA00C1">
                        <w:rPr>
                          <w:rFonts w:ascii="Arial" w:hAnsi="Arial" w:cs="Arial"/>
                          <w:color w:val="808080"/>
                          <w:sz w:val="20"/>
                        </w:rPr>
                        <w:t>If you have answered YES, it must be clearly illustrated in the relevant paperwork which must be attached i.e. Participants Information Sheet, Consent Form, Debriefing Form, Questionnaire, Letters etc……</w:t>
                      </w:r>
                    </w:p>
                  </w:txbxContent>
                </v:textbox>
              </v:rect>
            </w:pict>
          </mc:Fallback>
        </mc:AlternateContent>
      </w:r>
    </w:p>
    <w:p w14:paraId="2393904B" w14:textId="77777777" w:rsidR="007B4D16" w:rsidRDefault="007B4D16" w:rsidP="000A294F">
      <w:pPr>
        <w:rPr>
          <w:rFonts w:ascii="Arial" w:hAnsi="Arial" w:cs="Arial"/>
          <w:color w:val="FFFFFF"/>
          <w:sz w:val="20"/>
          <w:szCs w:val="20"/>
        </w:rPr>
      </w:pPr>
    </w:p>
    <w:p w14:paraId="6F1345AA" w14:textId="77777777" w:rsidR="007B4D16" w:rsidRDefault="007B4D16" w:rsidP="000A294F">
      <w:pPr>
        <w:rPr>
          <w:rFonts w:ascii="Arial" w:hAnsi="Arial" w:cs="Arial"/>
          <w:color w:val="FFFFFF"/>
          <w:sz w:val="20"/>
          <w:szCs w:val="20"/>
        </w:rPr>
      </w:pPr>
    </w:p>
    <w:p w14:paraId="51648258" w14:textId="77777777" w:rsidR="001A5F44" w:rsidRDefault="001A5F44" w:rsidP="000A294F">
      <w:pPr>
        <w:rPr>
          <w:rFonts w:ascii="Arial" w:hAnsi="Arial" w:cs="Arial"/>
          <w:color w:val="FFFFFF"/>
          <w:sz w:val="20"/>
          <w:szCs w:val="20"/>
        </w:rPr>
      </w:pPr>
    </w:p>
    <w:p w14:paraId="17E93FEA" w14:textId="77777777" w:rsidR="006B5A58" w:rsidRDefault="006B5A58" w:rsidP="000A294F">
      <w:pPr>
        <w:rPr>
          <w:rFonts w:ascii="Arial" w:hAnsi="Arial" w:cs="Arial"/>
          <w:color w:val="FFFFFF"/>
          <w:sz w:val="20"/>
          <w:szCs w:val="20"/>
        </w:rPr>
      </w:pPr>
    </w:p>
    <w:p w14:paraId="6A45B498" w14:textId="77777777" w:rsidR="001A5F44" w:rsidRDefault="001A5F44" w:rsidP="000A294F">
      <w:pPr>
        <w:rPr>
          <w:rFonts w:ascii="Arial" w:hAnsi="Arial" w:cs="Arial"/>
          <w:color w:val="FFFFFF"/>
          <w:sz w:val="20"/>
          <w:szCs w:val="20"/>
        </w:rPr>
      </w:pPr>
    </w:p>
    <w:p w14:paraId="0F2E1B17" w14:textId="77777777" w:rsidR="003251C0" w:rsidRDefault="003251C0" w:rsidP="000A294F">
      <w:pPr>
        <w:rPr>
          <w:rFonts w:ascii="Arial" w:hAnsi="Arial" w:cs="Arial"/>
          <w:color w:val="FFFFFF"/>
          <w:sz w:val="20"/>
          <w:szCs w:val="20"/>
        </w:rPr>
      </w:pPr>
    </w:p>
    <w:tbl>
      <w:tblPr>
        <w:tblW w:w="10080" w:type="dxa"/>
        <w:jc w:val="center"/>
        <w:tblBorders>
          <w:top w:val="single" w:sz="12" w:space="0" w:color="76923C"/>
          <w:left w:val="single" w:sz="12" w:space="0" w:color="76923C"/>
          <w:bottom w:val="single" w:sz="12" w:space="0" w:color="76923C"/>
          <w:right w:val="single" w:sz="12" w:space="0" w:color="76923C"/>
          <w:insideH w:val="single" w:sz="12" w:space="0" w:color="76923C"/>
          <w:insideV w:val="single" w:sz="12" w:space="0" w:color="76923C"/>
        </w:tblBorders>
        <w:shd w:val="clear" w:color="auto" w:fill="EAF1DD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080"/>
      </w:tblGrid>
      <w:tr w:rsidR="001A5F44" w:rsidRPr="006B5A58" w14:paraId="0999C826" w14:textId="77777777" w:rsidTr="00EA00C1">
        <w:trPr>
          <w:trHeight w:hRule="exact" w:val="1131"/>
          <w:tblHeader/>
          <w:jc w:val="center"/>
        </w:trPr>
        <w:tc>
          <w:tcPr>
            <w:tcW w:w="10080" w:type="dxa"/>
            <w:shd w:val="clear" w:color="auto" w:fill="EAF1DD"/>
            <w:vAlign w:val="center"/>
          </w:tcPr>
          <w:p w14:paraId="76D1FC19" w14:textId="77777777" w:rsidR="001A5F44" w:rsidRPr="006B5A58" w:rsidRDefault="001A5F44" w:rsidP="00EA00C1">
            <w:pPr>
              <w:shd w:val="clear" w:color="auto" w:fill="EAF1DD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6B5A58">
              <w:rPr>
                <w:rFonts w:ascii="Arial" w:hAnsi="Arial" w:cs="Arial"/>
                <w:b/>
                <w:bCs/>
                <w:sz w:val="20"/>
                <w:szCs w:val="16"/>
              </w:rPr>
              <w:t>WORKING WITH CHILDREN AND OR VULNERABLE</w:t>
            </w:r>
            <w:r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 </w:t>
            </w:r>
            <w:r w:rsidRPr="006B5A58">
              <w:rPr>
                <w:rFonts w:ascii="Arial" w:hAnsi="Arial" w:cs="Arial"/>
                <w:b/>
                <w:bCs/>
                <w:sz w:val="20"/>
                <w:szCs w:val="16"/>
              </w:rPr>
              <w:t>PEOPLE</w:t>
            </w:r>
          </w:p>
          <w:p w14:paraId="70C13481" w14:textId="77777777" w:rsidR="001A5F44" w:rsidRPr="006B5A58" w:rsidRDefault="001A5F44" w:rsidP="00EA00C1">
            <w:pPr>
              <w:shd w:val="clear" w:color="auto" w:fill="EAF1DD"/>
              <w:rPr>
                <w:rFonts w:ascii="Arial" w:hAnsi="Arial" w:cs="Arial"/>
                <w:iCs/>
                <w:sz w:val="20"/>
                <w:szCs w:val="16"/>
              </w:rPr>
            </w:pPr>
          </w:p>
          <w:p w14:paraId="3F082895" w14:textId="77777777" w:rsidR="001A5F44" w:rsidRPr="006B5A58" w:rsidRDefault="001A5F44" w:rsidP="00EA00C1">
            <w:pPr>
              <w:shd w:val="clear" w:color="auto" w:fill="EAF1DD"/>
              <w:rPr>
                <w:rFonts w:ascii="Arial" w:hAnsi="Arial" w:cs="Arial"/>
                <w:b/>
                <w:bCs/>
                <w:color w:val="FFFFFF"/>
                <w:sz w:val="20"/>
                <w:szCs w:val="16"/>
              </w:rPr>
            </w:pPr>
            <w:r w:rsidRPr="006B5A58">
              <w:rPr>
                <w:rFonts w:ascii="Arial" w:hAnsi="Arial" w:cs="Arial"/>
                <w:iCs/>
                <w:sz w:val="20"/>
                <w:szCs w:val="16"/>
              </w:rPr>
              <w:t xml:space="preserve">Do participants fall into any of the following special groups?  </w:t>
            </w:r>
          </w:p>
          <w:p w14:paraId="3709AF60" w14:textId="77777777" w:rsidR="001A5F44" w:rsidRPr="006B5A58" w:rsidRDefault="001A5F44" w:rsidP="00EA00C1">
            <w:pPr>
              <w:jc w:val="center"/>
              <w:rPr>
                <w:rFonts w:ascii="Arial" w:hAnsi="Arial" w:cs="Arial"/>
                <w:bCs/>
                <w:color w:val="FFFFFF"/>
                <w:sz w:val="20"/>
                <w:szCs w:val="20"/>
              </w:rPr>
            </w:pPr>
          </w:p>
        </w:tc>
      </w:tr>
    </w:tbl>
    <w:p w14:paraId="6BA01E36" w14:textId="77777777" w:rsidR="006B0BFB" w:rsidRDefault="006B0BFB" w:rsidP="00CB68A4">
      <w:pPr>
        <w:rPr>
          <w:rFonts w:ascii="Arial" w:hAnsi="Arial" w:cs="Arial"/>
          <w:sz w:val="20"/>
          <w:szCs w:val="20"/>
          <w:lang w:val="en-GB"/>
        </w:rPr>
      </w:pPr>
    </w:p>
    <w:tbl>
      <w:tblPr>
        <w:tblW w:w="10064" w:type="dxa"/>
        <w:tblInd w:w="2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796"/>
        <w:gridCol w:w="2268"/>
      </w:tblGrid>
      <w:tr w:rsidR="001026A8" w:rsidRPr="00464CD6" w14:paraId="36648BE8" w14:textId="77777777" w:rsidTr="00464CD6">
        <w:tc>
          <w:tcPr>
            <w:tcW w:w="7796" w:type="dxa"/>
            <w:shd w:val="clear" w:color="auto" w:fill="auto"/>
          </w:tcPr>
          <w:p w14:paraId="78B3F799" w14:textId="77777777" w:rsidR="001026A8" w:rsidRPr="00464CD6" w:rsidRDefault="001026A8" w:rsidP="00464CD6">
            <w:pPr>
              <w:spacing w:before="40" w:after="40"/>
              <w:ind w:left="3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64CD6">
              <w:rPr>
                <w:rFonts w:ascii="Arial" w:hAnsi="Arial" w:cs="Arial"/>
                <w:sz w:val="20"/>
                <w:szCs w:val="20"/>
                <w:lang w:val="en-GB"/>
              </w:rPr>
              <w:t>22.   a.   Children (under the age of 16 in</w:t>
            </w:r>
            <w:r w:rsidR="00457D46">
              <w:rPr>
                <w:rFonts w:ascii="Arial" w:hAnsi="Arial" w:cs="Arial"/>
                <w:sz w:val="20"/>
                <w:szCs w:val="20"/>
                <w:lang w:val="en-GB"/>
              </w:rPr>
              <w:t xml:space="preserve"> Scotland or 18 in England/Wales</w:t>
            </w:r>
            <w:r w:rsidRPr="00464CD6">
              <w:rPr>
                <w:rFonts w:ascii="Arial" w:hAnsi="Arial" w:cs="Arial"/>
                <w:sz w:val="20"/>
                <w:szCs w:val="20"/>
                <w:lang w:val="en-GB"/>
              </w:rPr>
              <w:t xml:space="preserve">)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B2E9DB2" w14:textId="77777777" w:rsidR="001026A8" w:rsidRPr="00464CD6" w:rsidRDefault="001026A8" w:rsidP="00464CD6">
            <w:pPr>
              <w:spacing w:before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YES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   NO 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1026A8" w:rsidRPr="00464CD6" w14:paraId="2B44C763" w14:textId="77777777" w:rsidTr="00464CD6">
        <w:tc>
          <w:tcPr>
            <w:tcW w:w="7796" w:type="dxa"/>
            <w:shd w:val="clear" w:color="auto" w:fill="auto"/>
          </w:tcPr>
          <w:p w14:paraId="4A581FBE" w14:textId="77777777" w:rsidR="001026A8" w:rsidRPr="00464CD6" w:rsidRDefault="001026A8" w:rsidP="00464CD6">
            <w:pPr>
              <w:spacing w:before="40" w:after="40"/>
              <w:ind w:left="743" w:hanging="28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64CD6">
              <w:rPr>
                <w:rFonts w:ascii="Arial" w:hAnsi="Arial" w:cs="Arial"/>
                <w:sz w:val="20"/>
                <w:szCs w:val="20"/>
                <w:lang w:val="en-GB"/>
              </w:rPr>
              <w:t>b.   Vulnerable Adult, receiving care or welfare services</w:t>
            </w:r>
            <w:r w:rsidRPr="00464CD6">
              <w:rPr>
                <w:rFonts w:ascii="Arial" w:hAnsi="Arial" w:cs="Arial"/>
                <w:sz w:val="20"/>
                <w:szCs w:val="20"/>
                <w:lang w:val="en-GB"/>
              </w:rPr>
              <w:tab/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1C69B69" w14:textId="77777777" w:rsidR="001026A8" w:rsidRPr="00464CD6" w:rsidRDefault="001026A8" w:rsidP="00464CD6">
            <w:pPr>
              <w:spacing w:before="20"/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YES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   NO 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1026A8" w:rsidRPr="00464CD6" w14:paraId="765ED46D" w14:textId="77777777" w:rsidTr="00464CD6">
        <w:tc>
          <w:tcPr>
            <w:tcW w:w="7796" w:type="dxa"/>
            <w:shd w:val="clear" w:color="auto" w:fill="auto"/>
          </w:tcPr>
          <w:p w14:paraId="08A1FC4E" w14:textId="77777777" w:rsidR="001026A8" w:rsidRPr="00464CD6" w:rsidRDefault="001026A8" w:rsidP="00464CD6">
            <w:pPr>
              <w:spacing w:before="40" w:after="40"/>
              <w:ind w:left="743" w:hanging="28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64CD6">
              <w:rPr>
                <w:rFonts w:ascii="Arial" w:hAnsi="Arial" w:cs="Arial"/>
                <w:sz w:val="20"/>
                <w:szCs w:val="20"/>
                <w:lang w:val="en-GB"/>
              </w:rPr>
              <w:t>c.   People with learning or communicative difficulties</w:t>
            </w:r>
            <w:r w:rsidRPr="00464CD6">
              <w:rPr>
                <w:rFonts w:ascii="Arial" w:hAnsi="Arial" w:cs="Arial"/>
                <w:sz w:val="20"/>
                <w:szCs w:val="20"/>
                <w:lang w:val="en-GB"/>
              </w:rPr>
              <w:tab/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958FFEC" w14:textId="77777777" w:rsidR="001026A8" w:rsidRPr="00464CD6" w:rsidRDefault="001026A8" w:rsidP="00464CD6">
            <w:pPr>
              <w:spacing w:before="20"/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YES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   NO 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1026A8" w:rsidRPr="00464CD6" w14:paraId="3D81A7D8" w14:textId="77777777" w:rsidTr="00464CD6">
        <w:tc>
          <w:tcPr>
            <w:tcW w:w="7796" w:type="dxa"/>
            <w:shd w:val="clear" w:color="auto" w:fill="auto"/>
          </w:tcPr>
          <w:p w14:paraId="2F0855AE" w14:textId="77777777" w:rsidR="001026A8" w:rsidRPr="00464CD6" w:rsidRDefault="001026A8" w:rsidP="00464CD6">
            <w:pPr>
              <w:spacing w:before="40" w:after="40"/>
              <w:ind w:left="743" w:hanging="28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64CD6">
              <w:rPr>
                <w:rFonts w:ascii="Arial" w:hAnsi="Arial" w:cs="Arial"/>
                <w:sz w:val="20"/>
                <w:szCs w:val="20"/>
                <w:lang w:val="en-GB"/>
              </w:rPr>
              <w:t>d.   Residents/Carers in a specific location, e.g. Care Home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CBC641" w14:textId="77777777" w:rsidR="001026A8" w:rsidRPr="00464CD6" w:rsidRDefault="001026A8" w:rsidP="00464CD6">
            <w:pPr>
              <w:spacing w:before="20"/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YES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   NO 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</w:tbl>
    <w:p w14:paraId="3210E99A" w14:textId="77777777" w:rsidR="00B35ADD" w:rsidRDefault="00B35ADD" w:rsidP="00CB68A4">
      <w:pPr>
        <w:rPr>
          <w:rFonts w:ascii="Arial" w:hAnsi="Arial" w:cs="Arial"/>
          <w:sz w:val="20"/>
          <w:szCs w:val="20"/>
          <w:lang w:val="en-GB"/>
        </w:rPr>
      </w:pPr>
    </w:p>
    <w:p w14:paraId="4DDE9482" w14:textId="77777777" w:rsidR="001026A8" w:rsidRDefault="003376CC" w:rsidP="00CB68A4">
      <w:pPr>
        <w:rPr>
          <w:rFonts w:ascii="Arial" w:hAnsi="Arial" w:cs="Arial"/>
          <w:sz w:val="20"/>
          <w:szCs w:val="20"/>
          <w:lang w:val="en-GB"/>
        </w:rPr>
      </w:pPr>
      <w:r w:rsidRPr="006B5A58">
        <w:rPr>
          <w:rFonts w:ascii="Arial" w:hAnsi="Arial" w:cs="Arial"/>
          <w:noProof/>
          <w:color w:val="FFFFFF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9C6A0C" wp14:editId="249D4100">
                <wp:simplePos x="0" y="0"/>
                <wp:positionH relativeFrom="column">
                  <wp:posOffset>104775</wp:posOffset>
                </wp:positionH>
                <wp:positionV relativeFrom="paragraph">
                  <wp:posOffset>127000</wp:posOffset>
                </wp:positionV>
                <wp:extent cx="6400800" cy="1803400"/>
                <wp:effectExtent l="28575" t="25400" r="34925" b="38100"/>
                <wp:wrapNone/>
                <wp:docPr id="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80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F2DBDB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9364E2" w14:textId="77777777" w:rsidR="0003680E" w:rsidRDefault="0003680E" w:rsidP="00EF1B2B">
                            <w:pPr>
                              <w:ind w:right="-91"/>
                              <w:jc w:val="both"/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B35ADD"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NOTE TO SCHOOL ETHICS COMMITTEE.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   If the researcher has answered YES to Q22 this application, with all supporting documentation, </w:t>
                            </w:r>
                            <w:r w:rsidRPr="00B35ADD"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 be forwarded to UTREC for review and approval.  Exempt: Geography and Geoscience, Medicine and Psychology </w:t>
                            </w:r>
                          </w:p>
                          <w:p w14:paraId="5C91ECFE" w14:textId="77777777" w:rsidR="0003680E" w:rsidRDefault="0003680E" w:rsidP="00EF1B2B">
                            <w:pPr>
                              <w:ind w:right="-91"/>
                              <w:jc w:val="both"/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653DC3A2" w14:textId="77777777" w:rsidR="0003680E" w:rsidRDefault="0003680E" w:rsidP="002E4165">
                            <w:pPr>
                              <w:ind w:right="-91"/>
                              <w:jc w:val="both"/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NOTES TO RESEARCHER.  </w:t>
                            </w:r>
                            <w:r w:rsidRPr="001A5F44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If you answer YES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to Q.22 a.–d., you may be </w:t>
                            </w:r>
                            <w:r w:rsidRPr="001A5F44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required to obtain Protection of Vulnerable Groups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[PVG] </w:t>
                            </w:r>
                            <w:r w:rsidRPr="006B0BFB">
                              <w:rPr>
                                <w:rFonts w:ascii="Arial" w:hAnsi="Arial" w:cs="Arial"/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Disclosure </w:t>
                            </w:r>
                            <w:r w:rsidRPr="006B0BFB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>approval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.  ‘Working with Children and or Vulnerable People’ guidelines and procedures can be found on our webpage </w:t>
                            </w:r>
                            <w:hyperlink r:id="rId12" w:history="1">
                              <w:r w:rsidRPr="00C77975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https://www.st-andrews.ac.uk/utrec/ethicalapplication/children/</w:t>
                              </w:r>
                            </w:hyperlink>
                          </w:p>
                          <w:p w14:paraId="0D870542" w14:textId="77777777" w:rsidR="0003680E" w:rsidRDefault="0003680E" w:rsidP="00EF1B2B">
                            <w:pPr>
                              <w:ind w:right="-91"/>
                              <w:jc w:val="both"/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0FE15B91" w14:textId="77777777" w:rsidR="0003680E" w:rsidRDefault="0003680E" w:rsidP="00EF1B2B">
                            <w:pPr>
                              <w:ind w:right="-91"/>
                              <w:jc w:val="both"/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>For those planning to conduct research in England / Northern Ireland</w:t>
                            </w:r>
                            <w:r w:rsidRPr="001A5F44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 please obtain the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equivalent police check.  Disclosure and Barring Service (DBS), previously known as </w:t>
                            </w:r>
                            <w:r w:rsidRPr="00A179C6">
                              <w:rPr>
                                <w:rFonts w:ascii="Arial" w:hAnsi="Arial" w:cs="Arial"/>
                                <w:i/>
                                <w:color w:val="808080"/>
                                <w:sz w:val="20"/>
                                <w:szCs w:val="20"/>
                              </w:rPr>
                              <w:t>CRB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.  </w:t>
                            </w:r>
                            <w:hyperlink r:id="rId13" w:history="1">
                              <w:r w:rsidRPr="00C77975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https://www.gov.uk/crb-criminal-records-bureau-check/overview</w:t>
                              </w:r>
                            </w:hyperlink>
                          </w:p>
                          <w:p w14:paraId="5382920E" w14:textId="77777777" w:rsidR="0003680E" w:rsidRDefault="0003680E" w:rsidP="001A5F44">
                            <w:pPr>
                              <w:ind w:right="-91"/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532A0EC2" w14:textId="77777777" w:rsidR="0003680E" w:rsidRDefault="0003680E" w:rsidP="001A5F44">
                            <w:pPr>
                              <w:ind w:right="-91"/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0F8502FE" w14:textId="77777777" w:rsidR="0003680E" w:rsidRPr="001A5F44" w:rsidRDefault="0003680E" w:rsidP="001A5F44">
                            <w:pPr>
                              <w:ind w:right="-91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1A5F44">
                              <w:rPr>
                                <w:rFonts w:ascii="Arial" w:hAnsi="Arial" w:cs="Arial"/>
                                <w:i/>
                                <w:color w:val="808080"/>
                                <w:sz w:val="20"/>
                                <w:szCs w:val="20"/>
                              </w:rPr>
                              <w:t>Refer to the UTREC Working with Children and Vulnerable Groups webpage for further guidance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C6A0C" id="Rectangle 21" o:spid="_x0000_s1032" style="position:absolute;margin-left:8.25pt;margin-top:10pt;width:7in;height:14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" strokecolor="#f2dbdb" strokeweight="5pt">
                <v:stroke linestyle="thickThin"/>
                <v:shadow color="#868686" opacity="49150f"/>
                <v:textbox>
                  <w:txbxContent>
                    <w:p w14:paraId="279364E2" w14:textId="77777777" w:rsidR="0003680E" w:rsidRDefault="0003680E" w:rsidP="00EF1B2B">
                      <w:pPr>
                        <w:ind w:right="-91"/>
                        <w:jc w:val="both"/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B35ADD"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  <w:t>NOTE TO SCHOOL ETHICS COMMITTEE.</w:t>
                      </w:r>
                      <w:r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   If the researcher has answered YES to Q22 this application, with all supporting documentation, </w:t>
                      </w:r>
                      <w:r w:rsidRPr="00B35ADD"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  <w:u w:val="single"/>
                        </w:rPr>
                        <w:t>must</w:t>
                      </w:r>
                      <w:r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 be forwarded to UTREC for review and approval.  Exempt: Geography and Geoscience, Medicine and Psychology </w:t>
                      </w:r>
                    </w:p>
                    <w:p w14:paraId="5C91ECFE" w14:textId="77777777" w:rsidR="0003680E" w:rsidRDefault="0003680E" w:rsidP="00EF1B2B">
                      <w:pPr>
                        <w:ind w:right="-91"/>
                        <w:jc w:val="both"/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</w:pPr>
                    </w:p>
                    <w:p w14:paraId="653DC3A2" w14:textId="77777777" w:rsidR="0003680E" w:rsidRDefault="0003680E" w:rsidP="002E4165">
                      <w:pPr>
                        <w:ind w:right="-91"/>
                        <w:jc w:val="both"/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NOTES TO RESEARCHER.  </w:t>
                      </w:r>
                      <w:r w:rsidRPr="001A5F44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If you answer YES </w:t>
                      </w:r>
                      <w:r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to Q.22 a.–d., you may be </w:t>
                      </w:r>
                      <w:r w:rsidRPr="001A5F44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required to obtain Protection of Vulnerable Groups </w:t>
                      </w:r>
                      <w:r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[PVG] </w:t>
                      </w:r>
                      <w:r w:rsidRPr="006B0BFB">
                        <w:rPr>
                          <w:rFonts w:ascii="Arial" w:hAnsi="Arial" w:cs="Arial"/>
                          <w:i/>
                          <w:color w:val="808080"/>
                          <w:sz w:val="20"/>
                          <w:szCs w:val="20"/>
                        </w:rPr>
                        <w:t xml:space="preserve">Disclosure </w:t>
                      </w:r>
                      <w:r w:rsidRPr="006B0BFB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>approval</w:t>
                      </w:r>
                      <w:r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.  ‘Working with Children and or Vulnerable People’ guidelines and procedures can be found on our webpage </w:t>
                      </w:r>
                      <w:hyperlink r:id="rId14" w:history="1">
                        <w:r w:rsidRPr="00C77975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https://www.st-andrews.ac.uk/utrec/ethicalapplication/children/</w:t>
                        </w:r>
                      </w:hyperlink>
                    </w:p>
                    <w:p w14:paraId="0D870542" w14:textId="77777777" w:rsidR="0003680E" w:rsidRDefault="0003680E" w:rsidP="00EF1B2B">
                      <w:pPr>
                        <w:ind w:right="-91"/>
                        <w:jc w:val="both"/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</w:pPr>
                    </w:p>
                    <w:p w14:paraId="0FE15B91" w14:textId="77777777" w:rsidR="0003680E" w:rsidRDefault="0003680E" w:rsidP="00EF1B2B">
                      <w:pPr>
                        <w:ind w:right="-91"/>
                        <w:jc w:val="both"/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>For those planning to conduct research in England / Northern Ireland</w:t>
                      </w:r>
                      <w:r w:rsidRPr="001A5F44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 please obtain the </w:t>
                      </w:r>
                      <w:r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equivalent police check.  Disclosure and Barring Service (DBS), previously known as </w:t>
                      </w:r>
                      <w:r w:rsidRPr="00A179C6">
                        <w:rPr>
                          <w:rFonts w:ascii="Arial" w:hAnsi="Arial" w:cs="Arial"/>
                          <w:i/>
                          <w:color w:val="808080"/>
                          <w:sz w:val="20"/>
                          <w:szCs w:val="20"/>
                        </w:rPr>
                        <w:t>CRB</w:t>
                      </w:r>
                      <w:r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.  </w:t>
                      </w:r>
                      <w:hyperlink r:id="rId15" w:history="1">
                        <w:r w:rsidRPr="00C77975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https://www.gov.uk/crb-criminal-records-bureau-check/overview</w:t>
                        </w:r>
                      </w:hyperlink>
                    </w:p>
                    <w:p w14:paraId="5382920E" w14:textId="77777777" w:rsidR="0003680E" w:rsidRDefault="0003680E" w:rsidP="001A5F44">
                      <w:pPr>
                        <w:ind w:right="-91"/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</w:pPr>
                    </w:p>
                    <w:p w14:paraId="532A0EC2" w14:textId="77777777" w:rsidR="0003680E" w:rsidRDefault="0003680E" w:rsidP="001A5F44">
                      <w:pPr>
                        <w:ind w:right="-91"/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</w:pPr>
                    </w:p>
                    <w:p w14:paraId="0F8502FE" w14:textId="77777777" w:rsidR="0003680E" w:rsidRPr="001A5F44" w:rsidRDefault="0003680E" w:rsidP="001A5F44">
                      <w:pPr>
                        <w:ind w:right="-91"/>
                        <w:rPr>
                          <w:color w:val="808080"/>
                          <w:sz w:val="20"/>
                          <w:szCs w:val="20"/>
                        </w:rPr>
                      </w:pPr>
                      <w:r w:rsidRPr="001A5F44">
                        <w:rPr>
                          <w:rFonts w:ascii="Arial" w:hAnsi="Arial" w:cs="Arial"/>
                          <w:i/>
                          <w:color w:val="808080"/>
                          <w:sz w:val="20"/>
                          <w:szCs w:val="20"/>
                        </w:rPr>
                        <w:t>Refer to the UTREC Working with Children and Vulnerable Groups webpage for further guidance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1008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6840"/>
        <w:gridCol w:w="3240"/>
      </w:tblGrid>
      <w:tr w:rsidR="001A5F44" w:rsidRPr="006B5A58" w14:paraId="71B95630" w14:textId="77777777" w:rsidTr="00EA00C1">
        <w:trPr>
          <w:trHeight w:hRule="exact" w:val="133"/>
          <w:jc w:val="center"/>
        </w:trPr>
        <w:tc>
          <w:tcPr>
            <w:tcW w:w="6840" w:type="dxa"/>
            <w:vAlign w:val="center"/>
          </w:tcPr>
          <w:p w14:paraId="6EF417B7" w14:textId="77777777" w:rsidR="001A5F44" w:rsidRPr="006B5A58" w:rsidRDefault="001A5F44" w:rsidP="00EA00C1">
            <w:pPr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3240" w:type="dxa"/>
            <w:vAlign w:val="center"/>
          </w:tcPr>
          <w:p w14:paraId="253EB52D" w14:textId="77777777" w:rsidR="001A5F44" w:rsidRPr="006B5A58" w:rsidRDefault="001A5F44" w:rsidP="00EA00C1">
            <w:pPr>
              <w:spacing w:before="20"/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GB"/>
              </w:rPr>
            </w:pPr>
          </w:p>
        </w:tc>
      </w:tr>
    </w:tbl>
    <w:p w14:paraId="6E2C5D48" w14:textId="77777777" w:rsidR="001A5F44" w:rsidRPr="006B5A58" w:rsidRDefault="001A5F44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p w14:paraId="37037816" w14:textId="77777777" w:rsidR="001A5F44" w:rsidRPr="006B5A58" w:rsidRDefault="001A5F44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p w14:paraId="1B22B13F" w14:textId="77777777" w:rsidR="001A5F44" w:rsidRPr="006B5A58" w:rsidRDefault="001A5F44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p w14:paraId="1CF67BC8" w14:textId="77777777" w:rsidR="001A5F44" w:rsidRPr="006B5A58" w:rsidRDefault="001A5F44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p w14:paraId="36F75C7B" w14:textId="77777777" w:rsidR="001A5F44" w:rsidRPr="006B5A58" w:rsidRDefault="001A5F44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p w14:paraId="4AA3B6B2" w14:textId="77777777" w:rsidR="001A5F44" w:rsidRPr="006B5A58" w:rsidRDefault="001A5F44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p w14:paraId="05A4A69B" w14:textId="77777777" w:rsidR="001A5F44" w:rsidRDefault="001A5F44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p w14:paraId="189836EB" w14:textId="77777777" w:rsidR="00BD5822" w:rsidRPr="006B5A58" w:rsidRDefault="00BD5822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p w14:paraId="227F881A" w14:textId="77777777" w:rsidR="001A5F44" w:rsidRDefault="001A5F44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tbl>
      <w:tblPr>
        <w:tblW w:w="0" w:type="auto"/>
        <w:tblInd w:w="2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938"/>
        <w:gridCol w:w="1985"/>
      </w:tblGrid>
      <w:tr w:rsidR="001026A8" w:rsidRPr="00464CD6" w14:paraId="4F32E2A0" w14:textId="77777777" w:rsidTr="00464CD6">
        <w:tc>
          <w:tcPr>
            <w:tcW w:w="7938" w:type="dxa"/>
            <w:shd w:val="clear" w:color="auto" w:fill="auto"/>
          </w:tcPr>
          <w:p w14:paraId="1194FFCD" w14:textId="77777777" w:rsidR="0044236B" w:rsidRDefault="0044236B" w:rsidP="00464CD6">
            <w:pPr>
              <w:spacing w:before="40" w:after="40"/>
              <w:ind w:left="884" w:hanging="425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1C261159" w14:textId="77777777" w:rsidR="0044236B" w:rsidRDefault="0044236B" w:rsidP="00464CD6">
            <w:pPr>
              <w:spacing w:before="40" w:after="40"/>
              <w:ind w:left="884" w:hanging="425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B744DCF" w14:textId="77777777" w:rsidR="00B35ADD" w:rsidRDefault="00B35ADD" w:rsidP="00464CD6">
            <w:pPr>
              <w:spacing w:before="40" w:after="40"/>
              <w:ind w:left="884" w:hanging="425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7D9ED2B" w14:textId="77777777" w:rsidR="002E4165" w:rsidRDefault="002E4165" w:rsidP="00464CD6">
            <w:pPr>
              <w:spacing w:before="40" w:after="40"/>
              <w:ind w:left="884" w:hanging="425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3E6C64E9" w14:textId="77777777" w:rsidR="001026A8" w:rsidRPr="00464CD6" w:rsidRDefault="001026A8" w:rsidP="00464CD6">
            <w:pPr>
              <w:spacing w:before="40" w:after="40"/>
              <w:ind w:left="884" w:hanging="425"/>
              <w:rPr>
                <w:rFonts w:ascii="Arial" w:hAnsi="Arial" w:cs="Arial"/>
                <w:color w:val="FFFFFF"/>
                <w:sz w:val="20"/>
                <w:szCs w:val="20"/>
                <w:lang w:val="en-GB"/>
              </w:rPr>
            </w:pPr>
            <w:r w:rsidRPr="00464CD6">
              <w:rPr>
                <w:rFonts w:ascii="Arial" w:hAnsi="Arial" w:cs="Arial"/>
                <w:sz w:val="20"/>
                <w:szCs w:val="20"/>
                <w:lang w:val="en-GB"/>
              </w:rPr>
              <w:t>e.  NHS Patients or Staff</w:t>
            </w:r>
            <w:r w:rsidRPr="00464CD6">
              <w:rPr>
                <w:rFonts w:ascii="Arial" w:hAnsi="Arial" w:cs="Arial"/>
                <w:sz w:val="20"/>
                <w:szCs w:val="20"/>
                <w:lang w:val="en-GB"/>
              </w:rPr>
              <w:tab/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F6813C3" w14:textId="77777777" w:rsidR="00B35ADD" w:rsidRDefault="00B35ADD" w:rsidP="00464CD6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  <w:p w14:paraId="36CB06DE" w14:textId="77777777" w:rsidR="00B35ADD" w:rsidRDefault="00B35ADD" w:rsidP="00464CD6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  <w:p w14:paraId="25D34320" w14:textId="77777777" w:rsidR="00B35ADD" w:rsidRDefault="00B35ADD" w:rsidP="00464CD6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  <w:p w14:paraId="34C2D940" w14:textId="77777777" w:rsidR="00B35ADD" w:rsidRDefault="00B35ADD" w:rsidP="00464CD6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  <w:p w14:paraId="32152FB0" w14:textId="77777777" w:rsidR="00B35ADD" w:rsidRDefault="00B35ADD" w:rsidP="00464CD6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  <w:p w14:paraId="71D338B1" w14:textId="77777777" w:rsidR="001026A8" w:rsidRPr="00464CD6" w:rsidRDefault="00B35ADD" w:rsidP="00464CD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Y</w:t>
            </w:r>
            <w:r w:rsidR="001026A8"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ES </w:t>
            </w:r>
            <w:r w:rsidR="001026A8"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026A8"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="001026A8"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="001026A8"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  <w:r w:rsidR="001026A8"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   NO  </w:t>
            </w:r>
            <w:r w:rsidR="001026A8"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026A8"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="001026A8"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="001026A8"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1026A8" w:rsidRPr="00464CD6" w14:paraId="22456B35" w14:textId="77777777" w:rsidTr="00464CD6">
        <w:tc>
          <w:tcPr>
            <w:tcW w:w="7938" w:type="dxa"/>
            <w:shd w:val="clear" w:color="auto" w:fill="auto"/>
          </w:tcPr>
          <w:p w14:paraId="6E2CE592" w14:textId="77777777" w:rsidR="001026A8" w:rsidRPr="00464CD6" w:rsidRDefault="001026A8" w:rsidP="00464CD6">
            <w:pPr>
              <w:spacing w:before="40" w:after="40"/>
              <w:ind w:left="884" w:hanging="425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64CD6">
              <w:rPr>
                <w:rFonts w:ascii="Arial" w:hAnsi="Arial" w:cs="Arial"/>
                <w:sz w:val="20"/>
                <w:szCs w:val="20"/>
                <w:lang w:val="en-GB"/>
              </w:rPr>
              <w:t xml:space="preserve">f.   Institutionalised persons </w:t>
            </w:r>
            <w:r w:rsidRPr="00464CD6">
              <w:rPr>
                <w:rFonts w:ascii="Arial" w:hAnsi="Arial" w:cs="Arial"/>
                <w:sz w:val="20"/>
                <w:szCs w:val="20"/>
                <w:lang w:val="en-GB"/>
              </w:rPr>
              <w:tab/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6FFCE3" w14:textId="77777777" w:rsidR="001026A8" w:rsidRPr="00464CD6" w:rsidRDefault="001026A8" w:rsidP="00464CD6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YES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   NO 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</w:tbl>
    <w:p w14:paraId="5C2E8274" w14:textId="77777777" w:rsidR="00464CD6" w:rsidRPr="00464CD6" w:rsidRDefault="00464CD6" w:rsidP="00464CD6">
      <w:pPr>
        <w:rPr>
          <w:vanish/>
        </w:rPr>
      </w:pPr>
    </w:p>
    <w:tbl>
      <w:tblPr>
        <w:tblW w:w="1008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6840"/>
        <w:gridCol w:w="3240"/>
      </w:tblGrid>
      <w:tr w:rsidR="001A5F44" w:rsidRPr="006B5A58" w14:paraId="190F92CF" w14:textId="77777777" w:rsidTr="00EA00C1">
        <w:trPr>
          <w:trHeight w:hRule="exact" w:val="155"/>
          <w:jc w:val="center"/>
        </w:trPr>
        <w:tc>
          <w:tcPr>
            <w:tcW w:w="6840" w:type="dxa"/>
            <w:vAlign w:val="center"/>
          </w:tcPr>
          <w:p w14:paraId="7F4F90CD" w14:textId="77777777" w:rsidR="001A5F44" w:rsidRPr="006B5A58" w:rsidRDefault="001A5F44" w:rsidP="00EA00C1">
            <w:pPr>
              <w:rPr>
                <w:rFonts w:ascii="Arial" w:hAnsi="Arial"/>
                <w:sz w:val="20"/>
                <w:szCs w:val="16"/>
              </w:rPr>
            </w:pPr>
          </w:p>
        </w:tc>
        <w:tc>
          <w:tcPr>
            <w:tcW w:w="3240" w:type="dxa"/>
            <w:vAlign w:val="center"/>
          </w:tcPr>
          <w:p w14:paraId="2A73018F" w14:textId="77777777" w:rsidR="001A5F44" w:rsidRPr="006B5A58" w:rsidRDefault="001A5F44" w:rsidP="00EA00C1">
            <w:pPr>
              <w:spacing w:before="20"/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GB"/>
              </w:rPr>
            </w:pPr>
          </w:p>
        </w:tc>
      </w:tr>
    </w:tbl>
    <w:p w14:paraId="057FCA19" w14:textId="77777777" w:rsidR="001A5F44" w:rsidRPr="006B5A58" w:rsidRDefault="003376CC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  <w:r w:rsidRPr="006B5A58">
        <w:rPr>
          <w:rFonts w:ascii="Arial" w:hAnsi="Arial" w:cs="Arial"/>
          <w:noProof/>
          <w:color w:val="FFFFFF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D3738B" wp14:editId="2E046D78">
                <wp:simplePos x="0" y="0"/>
                <wp:positionH relativeFrom="column">
                  <wp:posOffset>104775</wp:posOffset>
                </wp:positionH>
                <wp:positionV relativeFrom="paragraph">
                  <wp:posOffset>64770</wp:posOffset>
                </wp:positionV>
                <wp:extent cx="6400800" cy="498475"/>
                <wp:effectExtent l="28575" t="26670" r="34925" b="3365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F2DBDB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E1E47C" w14:textId="77777777" w:rsidR="0003680E" w:rsidRPr="001A5F44" w:rsidRDefault="0003680E" w:rsidP="00457D46">
                            <w:pPr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1A5F44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If you answer YES to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>Q 22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>.,</w:t>
                            </w:r>
                            <w:r w:rsidRPr="001A5F44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>e.</w:t>
                            </w:r>
                            <w:proofErr w:type="gramEnd"/>
                            <w:r w:rsidRPr="001A5F44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 or f.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A5F44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it is likely you will be required to obtain approval from the NHS.  This </w:t>
                            </w:r>
                            <w:r w:rsidRPr="00457D46"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  <w:t>must</w:t>
                            </w:r>
                            <w:r w:rsidRPr="001A5F44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 be sought prior to approval from the relevant SEC or UTREC.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3738B" id="Rectangle 22" o:spid="_x0000_s1033" style="position:absolute;margin-left:8.25pt;margin-top:5.1pt;width:7in;height:3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" strokecolor="#f2dbdb" strokeweight="5pt">
                <v:stroke linestyle="thickThin"/>
                <v:shadow color="#868686" opacity="49150f"/>
                <v:textbox>
                  <w:txbxContent>
                    <w:p w14:paraId="67E1E47C" w14:textId="77777777" w:rsidR="0003680E" w:rsidRPr="001A5F44" w:rsidRDefault="0003680E" w:rsidP="00457D46">
                      <w:pPr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 w:rsidRPr="001A5F44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If you answer YES to </w:t>
                      </w:r>
                      <w:r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>Q 22</w:t>
                      </w:r>
                      <w:proofErr w:type="gramStart"/>
                      <w:r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>.,</w:t>
                      </w:r>
                      <w:r w:rsidRPr="001A5F44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>e.</w:t>
                      </w:r>
                      <w:proofErr w:type="gramEnd"/>
                      <w:r w:rsidRPr="001A5F44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 or f.</w:t>
                      </w:r>
                      <w:r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, </w:t>
                      </w:r>
                      <w:r w:rsidRPr="001A5F44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it is likely you will be required to obtain approval from the NHS.  This </w:t>
                      </w:r>
                      <w:r w:rsidRPr="00457D46"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  <w:u w:val="single"/>
                        </w:rPr>
                        <w:t>must</w:t>
                      </w:r>
                      <w:r w:rsidRPr="001A5F44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 be sought prior to approval from the relevant SEC or UTREC.</w:t>
                      </w:r>
                    </w:p>
                  </w:txbxContent>
                </v:textbox>
              </v:rect>
            </w:pict>
          </mc:Fallback>
        </mc:AlternateContent>
      </w:r>
    </w:p>
    <w:p w14:paraId="1278CBB8" w14:textId="77777777" w:rsidR="001A5F44" w:rsidRPr="006B5A58" w:rsidRDefault="001A5F44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p w14:paraId="3F2C12E2" w14:textId="77777777" w:rsidR="001A5F44" w:rsidRPr="006B5A58" w:rsidRDefault="001A5F44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p w14:paraId="18DD350E" w14:textId="77777777" w:rsidR="001A5F44" w:rsidRPr="006B5A58" w:rsidRDefault="001A5F44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p w14:paraId="79492277" w14:textId="77777777" w:rsidR="001A5F44" w:rsidRDefault="001A5F44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p w14:paraId="05BC1AE8" w14:textId="77777777" w:rsidR="002E4165" w:rsidRPr="006B5A58" w:rsidRDefault="002E4165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tbl>
      <w:tblPr>
        <w:tblW w:w="0" w:type="auto"/>
        <w:tblInd w:w="2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938"/>
        <w:gridCol w:w="1985"/>
      </w:tblGrid>
      <w:tr w:rsidR="001026A8" w:rsidRPr="00464CD6" w14:paraId="2AFE731A" w14:textId="77777777" w:rsidTr="00464CD6">
        <w:tc>
          <w:tcPr>
            <w:tcW w:w="7938" w:type="dxa"/>
            <w:shd w:val="clear" w:color="auto" w:fill="auto"/>
            <w:vAlign w:val="center"/>
          </w:tcPr>
          <w:p w14:paraId="1C60EA82" w14:textId="77777777" w:rsidR="001026A8" w:rsidRPr="00464CD6" w:rsidRDefault="001026A8" w:rsidP="00464CD6">
            <w:pPr>
              <w:spacing w:before="40" w:after="40"/>
              <w:ind w:left="884" w:hanging="425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64CD6">
              <w:rPr>
                <w:rFonts w:ascii="Arial" w:hAnsi="Arial" w:cs="Arial"/>
                <w:sz w:val="20"/>
                <w:szCs w:val="20"/>
                <w:lang w:val="en-GB"/>
              </w:rPr>
              <w:t>g.   People in custody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D1147DB" w14:textId="77777777" w:rsidR="001026A8" w:rsidRPr="00464CD6" w:rsidRDefault="001026A8" w:rsidP="00464CD6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YES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   NO 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1026A8" w:rsidRPr="00464CD6" w14:paraId="469972BF" w14:textId="77777777" w:rsidTr="00464CD6">
        <w:tc>
          <w:tcPr>
            <w:tcW w:w="7938" w:type="dxa"/>
            <w:shd w:val="clear" w:color="auto" w:fill="auto"/>
            <w:vAlign w:val="center"/>
          </w:tcPr>
          <w:p w14:paraId="7E927E6A" w14:textId="77777777" w:rsidR="001026A8" w:rsidRPr="00464CD6" w:rsidRDefault="001026A8" w:rsidP="00464CD6">
            <w:pPr>
              <w:spacing w:before="40" w:after="40"/>
              <w:ind w:left="884" w:hanging="425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64CD6">
              <w:rPr>
                <w:rFonts w:ascii="Arial" w:hAnsi="Arial" w:cs="Arial"/>
                <w:sz w:val="20"/>
                <w:szCs w:val="20"/>
                <w:lang w:val="en-GB"/>
              </w:rPr>
              <w:t>h.   People engaged in illegal activities, e.g., drug-taking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5089DC5" w14:textId="77777777" w:rsidR="001026A8" w:rsidRPr="00464CD6" w:rsidRDefault="001026A8" w:rsidP="00464CD6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YES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   NO 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</w:tbl>
    <w:p w14:paraId="07D3DD9C" w14:textId="77777777" w:rsidR="001A5F44" w:rsidRPr="006B5A58" w:rsidRDefault="001A5F44" w:rsidP="001A5F44">
      <w:pPr>
        <w:ind w:left="720"/>
        <w:rPr>
          <w:rFonts w:ascii="Arial" w:hAnsi="Arial" w:cs="Arial"/>
          <w:sz w:val="22"/>
          <w:szCs w:val="22"/>
          <w:lang w:val="en-GB"/>
        </w:rPr>
      </w:pPr>
    </w:p>
    <w:p w14:paraId="65E96371" w14:textId="77777777" w:rsidR="001A5F44" w:rsidRPr="006B5A58" w:rsidRDefault="003376CC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  <w:r w:rsidRPr="006B5A58">
        <w:rPr>
          <w:rFonts w:ascii="Arial" w:hAnsi="Arial" w:cs="Arial"/>
          <w:noProof/>
          <w:color w:val="FFFFFF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E8637D" wp14:editId="403DBCE1">
                <wp:simplePos x="0" y="0"/>
                <wp:positionH relativeFrom="column">
                  <wp:posOffset>104775</wp:posOffset>
                </wp:positionH>
                <wp:positionV relativeFrom="paragraph">
                  <wp:posOffset>64770</wp:posOffset>
                </wp:positionV>
                <wp:extent cx="6400800" cy="431800"/>
                <wp:effectExtent l="28575" t="26670" r="34925" b="36830"/>
                <wp:wrapNone/>
                <wp:docPr id="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F2DBDB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271BE4" w14:textId="77777777" w:rsidR="0003680E" w:rsidRPr="002F264F" w:rsidRDefault="0003680E" w:rsidP="00457D46">
                            <w:pPr>
                              <w:ind w:right="-91"/>
                              <w:jc w:val="both"/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1A5F44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2F264F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>YES to Q22. g. or h., you should ensure that the relevant Risk Assessment Checklist has been completed.</w:t>
                            </w:r>
                          </w:p>
                          <w:p w14:paraId="7565C3EE" w14:textId="77777777" w:rsidR="0003680E" w:rsidRPr="002F264F" w:rsidRDefault="0003680E" w:rsidP="00457D46">
                            <w:pPr>
                              <w:ind w:right="-91"/>
                              <w:jc w:val="both"/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2F264F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>https://www.st-andrews.ac.uk/utrec/guidelines/riskassessment/</w:t>
                            </w:r>
                          </w:p>
                          <w:p w14:paraId="5C1A73F3" w14:textId="77777777" w:rsidR="0003680E" w:rsidRPr="001A5F44" w:rsidRDefault="0003680E" w:rsidP="001A5F44">
                            <w:pPr>
                              <w:ind w:right="-91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8637D" id="Rectangle 23" o:spid="_x0000_s1034" style="position:absolute;margin-left:8.25pt;margin-top:5.1pt;width:7in;height:3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" strokecolor="#f2dbdb" strokeweight="5pt">
                <v:stroke linestyle="thickThin"/>
                <v:shadow color="#868686" opacity="49150f"/>
                <v:textbox>
                  <w:txbxContent>
                    <w:p w14:paraId="16271BE4" w14:textId="77777777" w:rsidR="0003680E" w:rsidRPr="002F264F" w:rsidRDefault="0003680E" w:rsidP="00457D46">
                      <w:pPr>
                        <w:ind w:right="-91"/>
                        <w:jc w:val="both"/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1A5F44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If </w:t>
                      </w:r>
                      <w:r w:rsidRPr="002F264F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>YES to Q22. g. or h., you should ensure that the relevant Risk Assessment Checklist has been completed.</w:t>
                      </w:r>
                    </w:p>
                    <w:p w14:paraId="7565C3EE" w14:textId="77777777" w:rsidR="0003680E" w:rsidRPr="002F264F" w:rsidRDefault="0003680E" w:rsidP="00457D46">
                      <w:pPr>
                        <w:ind w:right="-91"/>
                        <w:jc w:val="both"/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2F264F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>https://www.st-andrews.ac.uk/utrec/guidelines/riskassessment/</w:t>
                      </w:r>
                    </w:p>
                    <w:p w14:paraId="5C1A73F3" w14:textId="77777777" w:rsidR="0003680E" w:rsidRPr="001A5F44" w:rsidRDefault="0003680E" w:rsidP="001A5F44">
                      <w:pPr>
                        <w:ind w:right="-91"/>
                        <w:rPr>
                          <w:color w:val="80808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8C19D" w14:textId="77777777" w:rsidR="001A5F44" w:rsidRPr="006B5A58" w:rsidRDefault="001A5F44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p w14:paraId="10487C87" w14:textId="77777777" w:rsidR="001A5F44" w:rsidRPr="006B5A58" w:rsidRDefault="001A5F44" w:rsidP="001A5F44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p w14:paraId="47DE0E60" w14:textId="77777777" w:rsidR="001A5F44" w:rsidRPr="006B5A58" w:rsidRDefault="001A5F44" w:rsidP="001A5F44">
      <w:pPr>
        <w:ind w:left="360"/>
        <w:rPr>
          <w:rFonts w:ascii="Arial" w:hAnsi="Arial" w:cs="Arial"/>
          <w:sz w:val="22"/>
          <w:szCs w:val="22"/>
          <w:lang w:val="en-GB"/>
        </w:rPr>
      </w:pPr>
    </w:p>
    <w:p w14:paraId="2CDA4FB8" w14:textId="77777777" w:rsidR="005A499A" w:rsidRDefault="005A499A" w:rsidP="000A294F">
      <w:pPr>
        <w:rPr>
          <w:rFonts w:ascii="Arial" w:hAnsi="Arial" w:cs="Arial"/>
          <w:color w:val="FFFFFF"/>
          <w:sz w:val="20"/>
          <w:szCs w:val="20"/>
        </w:rPr>
      </w:pPr>
    </w:p>
    <w:p w14:paraId="4E310D53" w14:textId="77777777" w:rsidR="005A499A" w:rsidRPr="002E4165" w:rsidRDefault="002E4165" w:rsidP="005A499A">
      <w:pPr>
        <w:jc w:val="center"/>
        <w:rPr>
          <w:rFonts w:ascii="Arial" w:hAnsi="Arial" w:cs="Arial"/>
          <w:color w:val="943634"/>
          <w:spacing w:val="20"/>
          <w:sz w:val="24"/>
        </w:rPr>
      </w:pPr>
      <w:r>
        <w:rPr>
          <w:rFonts w:ascii="Arial" w:hAnsi="Arial" w:cs="Arial"/>
          <w:color w:val="943634"/>
          <w:spacing w:val="20"/>
          <w:sz w:val="24"/>
          <w:lang w:val="en-GB"/>
        </w:rPr>
        <w:t>If you have answered NO to Q22 a–</w:t>
      </w:r>
      <w:r w:rsidR="005A499A" w:rsidRPr="002E4165">
        <w:rPr>
          <w:rFonts w:ascii="Arial" w:hAnsi="Arial" w:cs="Arial"/>
          <w:color w:val="943634"/>
          <w:spacing w:val="20"/>
          <w:sz w:val="24"/>
          <w:lang w:val="en-GB"/>
        </w:rPr>
        <w:t>d please</w:t>
      </w:r>
      <w:r>
        <w:rPr>
          <w:rFonts w:ascii="Arial" w:hAnsi="Arial" w:cs="Arial"/>
          <w:color w:val="943634"/>
          <w:spacing w:val="20"/>
          <w:sz w:val="24"/>
          <w:lang w:val="en-GB"/>
        </w:rPr>
        <w:t xml:space="preserve"> skip Q</w:t>
      </w:r>
      <w:r w:rsidR="00BD5822" w:rsidRPr="002E4165">
        <w:rPr>
          <w:rFonts w:ascii="Arial" w:hAnsi="Arial" w:cs="Arial"/>
          <w:color w:val="943634"/>
          <w:spacing w:val="20"/>
          <w:sz w:val="24"/>
          <w:lang w:val="en-GB"/>
        </w:rPr>
        <w:t>23 and</w:t>
      </w:r>
      <w:r>
        <w:rPr>
          <w:rFonts w:ascii="Arial" w:hAnsi="Arial" w:cs="Arial"/>
          <w:color w:val="943634"/>
          <w:spacing w:val="20"/>
          <w:sz w:val="24"/>
          <w:lang w:val="en-GB"/>
        </w:rPr>
        <w:t xml:space="preserve"> proceed to Q</w:t>
      </w:r>
      <w:r w:rsidR="005A499A" w:rsidRPr="002E4165">
        <w:rPr>
          <w:rFonts w:ascii="Arial" w:hAnsi="Arial" w:cs="Arial"/>
          <w:color w:val="943634"/>
          <w:spacing w:val="20"/>
          <w:sz w:val="24"/>
          <w:lang w:val="en-GB"/>
        </w:rPr>
        <w:t xml:space="preserve">24.   </w:t>
      </w:r>
    </w:p>
    <w:p w14:paraId="4AD90DEE" w14:textId="77777777" w:rsidR="005A499A" w:rsidRDefault="005A499A" w:rsidP="000A294F">
      <w:pPr>
        <w:rPr>
          <w:rFonts w:ascii="Arial" w:hAnsi="Arial" w:cs="Arial"/>
          <w:color w:val="FFFFFF"/>
          <w:sz w:val="20"/>
          <w:szCs w:val="20"/>
        </w:rPr>
      </w:pPr>
    </w:p>
    <w:p w14:paraId="03F84911" w14:textId="77777777" w:rsidR="002E4165" w:rsidRDefault="002E4165" w:rsidP="000A294F">
      <w:pPr>
        <w:rPr>
          <w:rFonts w:ascii="Arial" w:hAnsi="Arial" w:cs="Arial"/>
          <w:color w:val="FFFFFF"/>
          <w:sz w:val="20"/>
          <w:szCs w:val="20"/>
        </w:rPr>
      </w:pPr>
    </w:p>
    <w:tbl>
      <w:tblPr>
        <w:tblW w:w="0" w:type="auto"/>
        <w:tblInd w:w="2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938"/>
        <w:gridCol w:w="1985"/>
      </w:tblGrid>
      <w:tr w:rsidR="001026A8" w:rsidRPr="00464CD6" w14:paraId="022EC5F1" w14:textId="77777777" w:rsidTr="00464CD6">
        <w:tc>
          <w:tcPr>
            <w:tcW w:w="7938" w:type="dxa"/>
            <w:shd w:val="clear" w:color="auto" w:fill="auto"/>
          </w:tcPr>
          <w:p w14:paraId="6717D057" w14:textId="77777777" w:rsidR="001026A8" w:rsidRPr="00464CD6" w:rsidRDefault="001026A8" w:rsidP="006D5FB4">
            <w:pPr>
              <w:spacing w:before="40" w:after="40"/>
              <w:ind w:left="459" w:hanging="425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64CD6">
              <w:rPr>
                <w:rFonts w:ascii="Arial" w:hAnsi="Arial" w:cs="Arial"/>
                <w:sz w:val="20"/>
                <w:szCs w:val="20"/>
              </w:rPr>
              <w:t xml:space="preserve">23.   </w:t>
            </w:r>
            <w:r w:rsidR="006D5FB4">
              <w:rPr>
                <w:rFonts w:ascii="Arial" w:hAnsi="Arial" w:cs="Arial"/>
                <w:sz w:val="20"/>
                <w:szCs w:val="20"/>
              </w:rPr>
              <w:t xml:space="preserve">Have you </w:t>
            </w:r>
            <w:r w:rsidR="00285F45" w:rsidRPr="00464CD6">
              <w:rPr>
                <w:rFonts w:ascii="Arial" w:hAnsi="Arial" w:cs="Arial"/>
                <w:sz w:val="20"/>
                <w:szCs w:val="20"/>
              </w:rPr>
              <w:t>lived/worked outside the UK in the last 12 months</w:t>
            </w:r>
            <w:r w:rsidRPr="00464CD6">
              <w:rPr>
                <w:rFonts w:ascii="Arial" w:hAnsi="Arial" w:cs="Arial"/>
                <w:sz w:val="20"/>
                <w:szCs w:val="20"/>
              </w:rPr>
              <w:t>?</w:t>
            </w:r>
            <w:r w:rsidRPr="00464CD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A0782B" w14:textId="77777777" w:rsidR="001026A8" w:rsidRPr="00464CD6" w:rsidRDefault="001026A8" w:rsidP="00464CD6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YES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   NO  </w: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r>
            <w:r w:rsidRPr="00464CD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</w:tbl>
    <w:p w14:paraId="576C6A7E" w14:textId="77777777" w:rsidR="00464CD6" w:rsidRPr="00464CD6" w:rsidRDefault="00464CD6" w:rsidP="00464CD6">
      <w:pPr>
        <w:rPr>
          <w:vanish/>
        </w:rPr>
      </w:pPr>
    </w:p>
    <w:tbl>
      <w:tblPr>
        <w:tblW w:w="1008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6840"/>
        <w:gridCol w:w="3240"/>
      </w:tblGrid>
      <w:tr w:rsidR="002F76A0" w:rsidRPr="006B5A58" w14:paraId="4FC77D05" w14:textId="77777777" w:rsidTr="002F76A0">
        <w:trPr>
          <w:trHeight w:hRule="exact" w:val="239"/>
          <w:jc w:val="center"/>
        </w:trPr>
        <w:tc>
          <w:tcPr>
            <w:tcW w:w="6840" w:type="dxa"/>
            <w:vAlign w:val="center"/>
          </w:tcPr>
          <w:p w14:paraId="753E499A" w14:textId="77777777" w:rsidR="002F76A0" w:rsidRPr="006B5A58" w:rsidRDefault="002F76A0" w:rsidP="002F76A0">
            <w:pPr>
              <w:rPr>
                <w:rFonts w:ascii="Arial" w:hAnsi="Arial"/>
                <w:sz w:val="20"/>
                <w:szCs w:val="16"/>
              </w:rPr>
            </w:pPr>
          </w:p>
        </w:tc>
        <w:tc>
          <w:tcPr>
            <w:tcW w:w="3240" w:type="dxa"/>
            <w:vAlign w:val="center"/>
          </w:tcPr>
          <w:p w14:paraId="719A8404" w14:textId="77777777" w:rsidR="002F76A0" w:rsidRPr="006B5A58" w:rsidRDefault="002F76A0" w:rsidP="002F76A0">
            <w:pPr>
              <w:spacing w:before="20"/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GB"/>
              </w:rPr>
            </w:pPr>
          </w:p>
        </w:tc>
      </w:tr>
    </w:tbl>
    <w:p w14:paraId="3314147D" w14:textId="77777777" w:rsidR="002F76A0" w:rsidRPr="006B5A58" w:rsidRDefault="003376CC" w:rsidP="002F76A0">
      <w:pPr>
        <w:rPr>
          <w:rFonts w:ascii="Arial" w:hAnsi="Arial" w:cs="Arial"/>
          <w:color w:val="FFFFFF"/>
          <w:sz w:val="20"/>
          <w:szCs w:val="20"/>
          <w:lang w:val="en-GB"/>
        </w:rPr>
      </w:pPr>
      <w:r w:rsidRPr="006B5A58">
        <w:rPr>
          <w:rFonts w:ascii="Arial" w:hAnsi="Arial" w:cs="Arial"/>
          <w:noProof/>
          <w:color w:val="FFFFFF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83D0FE" wp14:editId="2AF55E2A">
                <wp:simplePos x="0" y="0"/>
                <wp:positionH relativeFrom="column">
                  <wp:posOffset>104775</wp:posOffset>
                </wp:positionH>
                <wp:positionV relativeFrom="paragraph">
                  <wp:posOffset>17145</wp:posOffset>
                </wp:positionV>
                <wp:extent cx="6400800" cy="765810"/>
                <wp:effectExtent l="28575" t="29845" r="34925" b="42545"/>
                <wp:wrapNone/>
                <wp:docPr id="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76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F2DBDB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DF2B5B" w14:textId="77777777" w:rsidR="0003680E" w:rsidRPr="002F264F" w:rsidRDefault="0003680E" w:rsidP="007779AA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2F264F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If you have </w:t>
                            </w:r>
                            <w:r w:rsidRPr="002F264F">
                              <w:rPr>
                                <w:rStyle w:val="Strong"/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lived outside the United Kingdom (UK) for a period of more than 6 months </w:t>
                            </w:r>
                            <w:r w:rsidRPr="002F264F">
                              <w:rPr>
                                <w:rStyle w:val="Strong"/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  <w:t>and answered YES to the Q22</w:t>
                            </w:r>
                            <w:r w:rsidRPr="002F264F">
                              <w:rPr>
                                <w:rStyle w:val="Strong"/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264F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you will be required to provide a </w:t>
                            </w:r>
                            <w:proofErr w:type="gramStart"/>
                            <w:r w:rsidRPr="002F264F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>police</w:t>
                            </w:r>
                            <w:proofErr w:type="gramEnd"/>
                            <w:r w:rsidRPr="002F264F"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 check from that country to cover that period. Further information and helpful links are available on our ‘Working with Children and or Vulnerable People’ webpage </w:t>
                            </w:r>
                            <w:hyperlink r:id="rId16" w:history="1">
                              <w:r w:rsidRPr="00C77975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https://www.st-andrews.ac.uk/utrec/ethicalapplication/children/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8F3EF7" w14:textId="77777777" w:rsidR="0003680E" w:rsidRPr="006D5FB4" w:rsidRDefault="0003680E" w:rsidP="002F76A0">
                            <w:pPr>
                              <w:ind w:right="-91"/>
                              <w:rPr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3D0FE" id="Rectangle 26" o:spid="_x0000_s1035" style="position:absolute;margin-left:8.25pt;margin-top:1.35pt;width:7in;height:60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" strokecolor="#f2dbdb" strokeweight="5pt">
                <v:stroke linestyle="thickThin"/>
                <v:shadow color="#868686" opacity="49150f"/>
                <v:textbox>
                  <w:txbxContent>
                    <w:p w14:paraId="73DF2B5B" w14:textId="77777777" w:rsidR="0003680E" w:rsidRPr="002F264F" w:rsidRDefault="0003680E" w:rsidP="007779AA">
                      <w:pPr>
                        <w:pStyle w:val="NormalWeb"/>
                        <w:jc w:val="both"/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</w:pPr>
                      <w:r w:rsidRPr="002F264F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If you have </w:t>
                      </w:r>
                      <w:r w:rsidRPr="002F264F">
                        <w:rPr>
                          <w:rStyle w:val="Strong"/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lived outside the United Kingdom (UK) for a period of more than 6 months </w:t>
                      </w:r>
                      <w:r w:rsidRPr="002F264F">
                        <w:rPr>
                          <w:rStyle w:val="Strong"/>
                          <w:rFonts w:ascii="Arial" w:hAnsi="Arial" w:cs="Arial"/>
                          <w:color w:val="808080"/>
                          <w:sz w:val="20"/>
                          <w:szCs w:val="20"/>
                          <w:u w:val="single"/>
                        </w:rPr>
                        <w:t>and answered YES to the Q22</w:t>
                      </w:r>
                      <w:r w:rsidRPr="002F264F">
                        <w:rPr>
                          <w:rStyle w:val="Strong"/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2F264F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you will be required to provide a </w:t>
                      </w:r>
                      <w:proofErr w:type="gramStart"/>
                      <w:r w:rsidRPr="002F264F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>police</w:t>
                      </w:r>
                      <w:proofErr w:type="gramEnd"/>
                      <w:r w:rsidRPr="002F264F"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 check from that country to cover that period. Further information and helpful links are available on our ‘Working with Children and or Vulnerable People’ webpage </w:t>
                      </w:r>
                      <w:hyperlink r:id="rId17" w:history="1">
                        <w:r w:rsidRPr="00C77975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https://www.st-andrews.ac.uk/utrec/ethicalapplication/children/</w:t>
                        </w:r>
                      </w:hyperlink>
                      <w:r>
                        <w:rPr>
                          <w:rFonts w:ascii="Arial" w:hAnsi="Arial" w:cs="Arial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38F3EF7" w14:textId="77777777" w:rsidR="0003680E" w:rsidRPr="006D5FB4" w:rsidRDefault="0003680E" w:rsidP="002F76A0">
                      <w:pPr>
                        <w:ind w:right="-91"/>
                        <w:rPr>
                          <w:color w:val="808080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62D9ED" w14:textId="77777777" w:rsidR="002F76A0" w:rsidRPr="006B5A58" w:rsidRDefault="002F76A0" w:rsidP="002F76A0">
      <w:pPr>
        <w:rPr>
          <w:rFonts w:ascii="Arial" w:hAnsi="Arial" w:cs="Arial"/>
          <w:color w:val="FFFFFF"/>
          <w:sz w:val="20"/>
          <w:szCs w:val="20"/>
          <w:lang w:val="en-GB"/>
        </w:rPr>
      </w:pPr>
    </w:p>
    <w:p w14:paraId="7F4F1CC1" w14:textId="77777777" w:rsidR="002F76A0" w:rsidRDefault="002F76A0" w:rsidP="002F76A0">
      <w:pPr>
        <w:rPr>
          <w:rFonts w:ascii="Arial" w:hAnsi="Arial" w:cs="Arial"/>
          <w:color w:val="FFFFFF"/>
          <w:sz w:val="20"/>
          <w:szCs w:val="20"/>
        </w:rPr>
      </w:pPr>
    </w:p>
    <w:p w14:paraId="190F1924" w14:textId="77777777" w:rsidR="002F76A0" w:rsidRDefault="002F76A0" w:rsidP="002F76A0">
      <w:pPr>
        <w:rPr>
          <w:rFonts w:ascii="Arial" w:hAnsi="Arial" w:cs="Arial"/>
          <w:color w:val="FFFFFF"/>
          <w:sz w:val="20"/>
          <w:szCs w:val="20"/>
        </w:rPr>
      </w:pPr>
    </w:p>
    <w:p w14:paraId="73444BD2" w14:textId="77777777" w:rsidR="002F76A0" w:rsidRPr="002F76A0" w:rsidRDefault="002F76A0" w:rsidP="000A294F">
      <w:pPr>
        <w:rPr>
          <w:rFonts w:ascii="Arial" w:hAnsi="Arial" w:cs="Arial"/>
          <w:sz w:val="22"/>
          <w:szCs w:val="22"/>
        </w:rPr>
      </w:pPr>
    </w:p>
    <w:p w14:paraId="1E1DBE03" w14:textId="77777777" w:rsidR="002F76A0" w:rsidRDefault="002F76A0" w:rsidP="000A294F">
      <w:pPr>
        <w:rPr>
          <w:rFonts w:ascii="Arial" w:hAnsi="Arial" w:cs="Arial"/>
          <w:color w:val="FFFFFF"/>
          <w:sz w:val="20"/>
          <w:szCs w:val="20"/>
        </w:rPr>
      </w:pPr>
    </w:p>
    <w:p w14:paraId="760F4357" w14:textId="77777777" w:rsidR="001026A8" w:rsidRDefault="001026A8" w:rsidP="000A294F">
      <w:pPr>
        <w:rPr>
          <w:rFonts w:ascii="Arial" w:hAnsi="Arial" w:cs="Arial"/>
          <w:color w:val="FFFFFF"/>
          <w:sz w:val="20"/>
          <w:szCs w:val="20"/>
        </w:rPr>
      </w:pPr>
    </w:p>
    <w:p w14:paraId="42976108" w14:textId="77777777" w:rsidR="001026A8" w:rsidRDefault="001026A8" w:rsidP="000A294F">
      <w:pPr>
        <w:rPr>
          <w:rFonts w:ascii="Arial" w:hAnsi="Arial" w:cs="Arial"/>
          <w:color w:val="FFFFFF"/>
          <w:sz w:val="20"/>
          <w:szCs w:val="20"/>
        </w:rPr>
      </w:pPr>
    </w:p>
    <w:p w14:paraId="447256A2" w14:textId="77777777" w:rsidR="001026A8" w:rsidRDefault="001026A8" w:rsidP="000A294F">
      <w:pPr>
        <w:rPr>
          <w:rFonts w:ascii="Arial" w:hAnsi="Arial" w:cs="Arial"/>
          <w:color w:val="FFFFFF"/>
          <w:sz w:val="20"/>
          <w:szCs w:val="20"/>
        </w:rPr>
      </w:pPr>
    </w:p>
    <w:p w14:paraId="71725FD0" w14:textId="77777777" w:rsidR="00285F45" w:rsidRDefault="00285F45" w:rsidP="000A294F">
      <w:pPr>
        <w:rPr>
          <w:rFonts w:ascii="Arial" w:hAnsi="Arial" w:cs="Arial"/>
          <w:color w:val="FFFFFF"/>
          <w:sz w:val="20"/>
          <w:szCs w:val="20"/>
        </w:rPr>
      </w:pPr>
    </w:p>
    <w:p w14:paraId="4BD29C08" w14:textId="77777777" w:rsidR="00285F45" w:rsidRDefault="00285F45" w:rsidP="000A294F">
      <w:pPr>
        <w:rPr>
          <w:rFonts w:ascii="Arial" w:hAnsi="Arial" w:cs="Arial"/>
          <w:color w:val="FFFFFF"/>
          <w:sz w:val="20"/>
          <w:szCs w:val="20"/>
        </w:rPr>
      </w:pPr>
    </w:p>
    <w:p w14:paraId="69B8C747" w14:textId="77777777" w:rsidR="00285F45" w:rsidRDefault="00285F45" w:rsidP="000A294F">
      <w:pPr>
        <w:rPr>
          <w:rFonts w:ascii="Arial" w:hAnsi="Arial" w:cs="Arial"/>
          <w:color w:val="FFFFFF"/>
          <w:sz w:val="20"/>
          <w:szCs w:val="20"/>
        </w:rPr>
      </w:pPr>
    </w:p>
    <w:p w14:paraId="70C1EFF7" w14:textId="77777777" w:rsidR="00285F45" w:rsidRDefault="00285F45" w:rsidP="000A294F">
      <w:pPr>
        <w:rPr>
          <w:rFonts w:ascii="Arial" w:hAnsi="Arial" w:cs="Arial"/>
          <w:color w:val="FFFFFF"/>
          <w:sz w:val="20"/>
          <w:szCs w:val="20"/>
        </w:rPr>
      </w:pPr>
    </w:p>
    <w:p w14:paraId="5B1FDCA0" w14:textId="77777777" w:rsidR="00285F45" w:rsidRDefault="00285F45" w:rsidP="000A294F">
      <w:pPr>
        <w:rPr>
          <w:rFonts w:ascii="Arial" w:hAnsi="Arial" w:cs="Arial"/>
          <w:color w:val="FFFFFF"/>
          <w:sz w:val="20"/>
          <w:szCs w:val="20"/>
        </w:rPr>
      </w:pPr>
    </w:p>
    <w:p w14:paraId="705FD6BD" w14:textId="77777777" w:rsidR="00285F45" w:rsidRDefault="00285F45" w:rsidP="000A294F">
      <w:pPr>
        <w:rPr>
          <w:rFonts w:ascii="Arial" w:hAnsi="Arial" w:cs="Arial"/>
          <w:color w:val="FFFFFF"/>
          <w:sz w:val="20"/>
          <w:szCs w:val="20"/>
        </w:rPr>
      </w:pPr>
    </w:p>
    <w:p w14:paraId="27BE1117" w14:textId="77777777" w:rsidR="00FD46B9" w:rsidRPr="009C299C" w:rsidRDefault="00FD46B9" w:rsidP="000A294F">
      <w:pPr>
        <w:rPr>
          <w:rFonts w:ascii="Arial" w:hAnsi="Arial" w:cs="Arial"/>
          <w:color w:val="FFFFFF"/>
          <w:sz w:val="20"/>
          <w:szCs w:val="20"/>
        </w:rPr>
      </w:pPr>
    </w:p>
    <w:tbl>
      <w:tblPr>
        <w:tblW w:w="10080" w:type="dxa"/>
        <w:jc w:val="center"/>
        <w:tblBorders>
          <w:top w:val="single" w:sz="18" w:space="0" w:color="76923C"/>
          <w:left w:val="single" w:sz="18" w:space="0" w:color="76923C"/>
          <w:bottom w:val="single" w:sz="18" w:space="0" w:color="76923C"/>
          <w:right w:val="single" w:sz="18" w:space="0" w:color="76923C"/>
          <w:insideH w:val="single" w:sz="18" w:space="0" w:color="76923C"/>
          <w:insideV w:val="single" w:sz="18" w:space="0" w:color="76923C"/>
        </w:tblBorders>
        <w:shd w:val="clear" w:color="auto" w:fill="EAF1DD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080"/>
      </w:tblGrid>
      <w:tr w:rsidR="000A294F" w:rsidRPr="009C299C" w14:paraId="67E424A2" w14:textId="77777777" w:rsidTr="007B4D16">
        <w:trPr>
          <w:trHeight w:hRule="exact" w:val="1508"/>
          <w:tblHeader/>
          <w:jc w:val="center"/>
        </w:trPr>
        <w:tc>
          <w:tcPr>
            <w:tcW w:w="10080" w:type="dxa"/>
            <w:shd w:val="clear" w:color="auto" w:fill="EAF1DD"/>
            <w:vAlign w:val="center"/>
          </w:tcPr>
          <w:p w14:paraId="41A25FB8" w14:textId="77777777" w:rsidR="000A294F" w:rsidRPr="00E346CF" w:rsidRDefault="00014CCF" w:rsidP="00014CCF">
            <w:pPr>
              <w:pStyle w:val="AllCaps"/>
              <w:rPr>
                <w:rFonts w:ascii="Arial" w:hAnsi="Arial" w:cs="Arial"/>
                <w:b/>
                <w:bCs/>
                <w:caps w:val="0"/>
                <w:sz w:val="20"/>
              </w:rPr>
            </w:pPr>
            <w:r>
              <w:rPr>
                <w:rFonts w:ascii="Arial" w:hAnsi="Arial" w:cs="Arial"/>
                <w:b/>
                <w:bCs/>
                <w:caps w:val="0"/>
                <w:sz w:val="20"/>
              </w:rPr>
              <w:t xml:space="preserve">ETHICAL </w:t>
            </w:r>
            <w:r w:rsidR="000A294F" w:rsidRPr="00E346CF">
              <w:rPr>
                <w:rFonts w:ascii="Arial" w:hAnsi="Arial" w:cs="Arial"/>
                <w:b/>
                <w:bCs/>
                <w:caps w:val="0"/>
                <w:sz w:val="20"/>
              </w:rPr>
              <w:t xml:space="preserve">RISK </w:t>
            </w:r>
          </w:p>
          <w:p w14:paraId="0D3EF0CF" w14:textId="77777777" w:rsidR="000A294F" w:rsidRPr="00E346CF" w:rsidRDefault="000A294F" w:rsidP="000A294F">
            <w:pPr>
              <w:pStyle w:val="AllCaps"/>
              <w:rPr>
                <w:rFonts w:ascii="Arial" w:hAnsi="Arial" w:cs="Arial"/>
                <w:b/>
                <w:bCs/>
                <w:caps w:val="0"/>
                <w:sz w:val="20"/>
              </w:rPr>
            </w:pPr>
          </w:p>
          <w:p w14:paraId="42A8FC4E" w14:textId="77777777" w:rsidR="000A294F" w:rsidRPr="009C299C" w:rsidRDefault="000A294F" w:rsidP="003010F8">
            <w:pPr>
              <w:pStyle w:val="AllCaps"/>
              <w:rPr>
                <w:rFonts w:ascii="Arial" w:hAnsi="Arial" w:cs="Arial"/>
                <w:bCs/>
                <w:caps w:val="0"/>
                <w:color w:val="FFFFFF"/>
                <w:sz w:val="20"/>
                <w:szCs w:val="20"/>
              </w:rPr>
            </w:pPr>
            <w:r w:rsidRPr="00E346CF">
              <w:rPr>
                <w:rFonts w:ascii="Arial" w:hAnsi="Arial" w:cs="Arial"/>
                <w:iCs/>
                <w:caps w:val="0"/>
                <w:sz w:val="20"/>
              </w:rPr>
              <w:t xml:space="preserve">This section is for ethical use only and </w:t>
            </w:r>
            <w:r w:rsidRPr="003010F8">
              <w:rPr>
                <w:rFonts w:ascii="Arial" w:hAnsi="Arial" w:cs="Arial"/>
                <w:iCs/>
                <w:caps w:val="0"/>
                <w:sz w:val="20"/>
                <w:u w:val="single"/>
              </w:rPr>
              <w:t>does not</w:t>
            </w:r>
            <w:r w:rsidRPr="00E346CF">
              <w:rPr>
                <w:rFonts w:ascii="Arial" w:hAnsi="Arial" w:cs="Arial"/>
                <w:iCs/>
                <w:caps w:val="0"/>
                <w:sz w:val="20"/>
              </w:rPr>
              <w:t xml:space="preserve"> replace the</w:t>
            </w:r>
            <w:r w:rsidR="003010F8">
              <w:rPr>
                <w:rFonts w:ascii="Arial" w:hAnsi="Arial" w:cs="Arial"/>
                <w:iCs/>
                <w:caps w:val="0"/>
                <w:sz w:val="20"/>
              </w:rPr>
              <w:t xml:space="preserve"> requirement to submit a Fieldwork Risk Assessment Form to the relevant Health and Safety/Risk Officer in your School.  </w:t>
            </w:r>
            <w:r w:rsidRPr="00E346CF">
              <w:rPr>
                <w:rFonts w:ascii="Arial" w:hAnsi="Arial" w:cs="Arial"/>
                <w:iCs/>
                <w:caps w:val="0"/>
                <w:sz w:val="20"/>
              </w:rPr>
              <w:t xml:space="preserve"> </w:t>
            </w:r>
            <w:r w:rsidR="003010F8">
              <w:rPr>
                <w:rFonts w:ascii="Arial" w:hAnsi="Arial" w:cs="Arial"/>
                <w:iCs/>
                <w:caps w:val="0"/>
                <w:sz w:val="20"/>
              </w:rPr>
              <w:t xml:space="preserve">The </w:t>
            </w:r>
            <w:r w:rsidRPr="00E346CF">
              <w:rPr>
                <w:rFonts w:ascii="Arial" w:hAnsi="Arial" w:cs="Arial"/>
                <w:iCs/>
                <w:caps w:val="0"/>
                <w:sz w:val="20"/>
              </w:rPr>
              <w:t>University official procedures on Risk and Safety measures</w:t>
            </w:r>
            <w:r w:rsidR="003010F8">
              <w:rPr>
                <w:rFonts w:ascii="Arial" w:hAnsi="Arial" w:cs="Arial"/>
                <w:iCs/>
                <w:caps w:val="0"/>
                <w:sz w:val="20"/>
              </w:rPr>
              <w:t xml:space="preserve"> are linked from our webpage </w:t>
            </w:r>
            <w:hyperlink r:id="rId18" w:history="1">
              <w:r w:rsidR="003010F8" w:rsidRPr="003010F8">
                <w:rPr>
                  <w:rStyle w:val="Hyperlink"/>
                  <w:rFonts w:ascii="Arial" w:hAnsi="Arial" w:cs="Arial"/>
                  <w:iCs/>
                  <w:caps w:val="0"/>
                  <w:sz w:val="18"/>
                  <w:szCs w:val="18"/>
                </w:rPr>
                <w:t>https://www.st-andrews.ac.uk/utrec/guidelines/riskassessment/</w:t>
              </w:r>
            </w:hyperlink>
            <w:r w:rsidR="003010F8" w:rsidRPr="003010F8">
              <w:rPr>
                <w:rFonts w:ascii="Arial" w:hAnsi="Arial" w:cs="Arial"/>
                <w:iCs/>
                <w:caps w:val="0"/>
                <w:sz w:val="18"/>
                <w:szCs w:val="18"/>
              </w:rPr>
              <w:t xml:space="preserve"> </w:t>
            </w:r>
          </w:p>
        </w:tc>
      </w:tr>
    </w:tbl>
    <w:p w14:paraId="365E550F" w14:textId="77777777" w:rsidR="000A294F" w:rsidRPr="009C299C" w:rsidRDefault="000A294F" w:rsidP="000A294F">
      <w:pPr>
        <w:rPr>
          <w:rFonts w:ascii="Arial" w:hAnsi="Arial" w:cs="Arial"/>
          <w:color w:val="FFFFFF"/>
          <w:sz w:val="20"/>
          <w:szCs w:val="20"/>
        </w:rPr>
      </w:pPr>
    </w:p>
    <w:tbl>
      <w:tblPr>
        <w:tblW w:w="10080" w:type="dxa"/>
        <w:jc w:val="center"/>
        <w:tblBorders>
          <w:left w:val="single" w:sz="4" w:space="0" w:color="C0C0C0"/>
          <w:bottom w:val="single" w:sz="4" w:space="0" w:color="C0C0C0"/>
          <w:right w:val="single" w:sz="4" w:space="0" w:color="C0C0C0"/>
          <w:insideV w:val="single" w:sz="4" w:space="0" w:color="FFFFF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178"/>
        <w:gridCol w:w="284"/>
        <w:gridCol w:w="2551"/>
        <w:gridCol w:w="67"/>
      </w:tblGrid>
      <w:tr w:rsidR="000A294F" w:rsidRPr="009C299C" w14:paraId="54B37CBC" w14:textId="77777777" w:rsidTr="007C21FA">
        <w:trPr>
          <w:trHeight w:hRule="exact" w:val="588"/>
          <w:jc w:val="center"/>
        </w:trPr>
        <w:tc>
          <w:tcPr>
            <w:tcW w:w="74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F2041A" w14:textId="77777777" w:rsidR="000A294F" w:rsidRPr="00E346CF" w:rsidRDefault="00BD5822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24</w:t>
            </w:r>
            <w:r w:rsidR="000A294F" w:rsidRPr="00E346CF">
              <w:rPr>
                <w:rFonts w:ascii="Arial" w:hAnsi="Arial"/>
                <w:caps w:val="0"/>
                <w:sz w:val="20"/>
              </w:rPr>
              <w:t xml:space="preserve">.   Are any of the participants in a dependant relationship with the </w:t>
            </w:r>
          </w:p>
          <w:p w14:paraId="6E94499C" w14:textId="77777777" w:rsidR="000A294F" w:rsidRPr="00E346CF" w:rsidRDefault="000706A3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       i</w:t>
            </w:r>
            <w:r w:rsidR="000A294F" w:rsidRPr="00E346CF">
              <w:rPr>
                <w:rFonts w:ascii="Arial" w:hAnsi="Arial"/>
                <w:caps w:val="0"/>
                <w:sz w:val="20"/>
              </w:rPr>
              <w:t>nvestigator e.g. lecturer/student?</w:t>
            </w:r>
            <w:r w:rsidR="00014CCF">
              <w:rPr>
                <w:rFonts w:ascii="Arial" w:hAnsi="Arial"/>
                <w:caps w:val="0"/>
                <w:sz w:val="20"/>
              </w:rPr>
              <w:t xml:space="preserve"> If YES, give explanation in Q</w:t>
            </w:r>
            <w:r w:rsidR="004D2148">
              <w:rPr>
                <w:rFonts w:ascii="Arial" w:hAnsi="Arial"/>
                <w:caps w:val="0"/>
                <w:sz w:val="20"/>
              </w:rPr>
              <w:t>.</w:t>
            </w:r>
            <w:r w:rsidR="00BD5822">
              <w:rPr>
                <w:rFonts w:ascii="Arial" w:hAnsi="Arial"/>
                <w:caps w:val="0"/>
                <w:sz w:val="20"/>
              </w:rPr>
              <w:t>28</w:t>
            </w:r>
            <w:r w:rsidR="000A294F" w:rsidRPr="00E346CF">
              <w:rPr>
                <w:rFonts w:ascii="Arial" w:hAnsi="Arial"/>
                <w:caps w:val="0"/>
                <w:sz w:val="20"/>
              </w:rPr>
              <w:t>.</w:t>
            </w:r>
          </w:p>
          <w:p w14:paraId="49D8E2A7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26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W w:w="2498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61"/>
              <w:gridCol w:w="551"/>
              <w:gridCol w:w="461"/>
              <w:gridCol w:w="516"/>
              <w:gridCol w:w="509"/>
            </w:tblGrid>
            <w:tr w:rsidR="007C21FA" w:rsidRPr="00F41B0B" w14:paraId="5DAB347A" w14:textId="77777777" w:rsidTr="007C21FA">
              <w:trPr>
                <w:trHeight w:val="182"/>
              </w:trPr>
              <w:tc>
                <w:tcPr>
                  <w:tcW w:w="461" w:type="dxa"/>
                </w:tcPr>
                <w:p w14:paraId="207BF99C" w14:textId="77777777" w:rsidR="007C21FA" w:rsidRPr="00F41B0B" w:rsidRDefault="007C21FA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4F23A073" w14:textId="77777777" w:rsidR="007C21FA" w:rsidRPr="00F41B0B" w:rsidRDefault="007C21FA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24CF4042" w14:textId="77777777" w:rsidR="007C21FA" w:rsidRPr="00F41B0B" w:rsidRDefault="007C21FA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3DE0EDB5" w14:textId="77777777" w:rsidR="007C21FA" w:rsidRPr="00F41B0B" w:rsidRDefault="007C21FA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790C0866" w14:textId="77777777" w:rsidR="007C21FA" w:rsidRPr="00F41B0B" w:rsidRDefault="007C21FA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0C091D3E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21D4A412" w14:textId="77777777" w:rsidTr="004D2148">
        <w:trPr>
          <w:trHeight w:hRule="exact" w:val="872"/>
          <w:jc w:val="center"/>
        </w:trPr>
        <w:tc>
          <w:tcPr>
            <w:tcW w:w="74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4C50E65" w14:textId="77777777" w:rsidR="00D41485" w:rsidRDefault="00F23CD2" w:rsidP="007C21FA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2</w:t>
            </w:r>
            <w:r w:rsidR="00BD5822">
              <w:rPr>
                <w:rFonts w:ascii="Arial" w:hAnsi="Arial"/>
                <w:caps w:val="0"/>
                <w:sz w:val="20"/>
              </w:rPr>
              <w:t>5</w:t>
            </w:r>
            <w:r w:rsidR="000A294F" w:rsidRPr="00E346CF">
              <w:rPr>
                <w:rFonts w:ascii="Arial" w:hAnsi="Arial"/>
                <w:caps w:val="0"/>
                <w:sz w:val="20"/>
              </w:rPr>
              <w:t>.   Will you</w:t>
            </w:r>
            <w:r w:rsidR="00DC691F">
              <w:rPr>
                <w:rFonts w:ascii="Arial" w:hAnsi="Arial"/>
                <w:caps w:val="0"/>
                <w:sz w:val="20"/>
              </w:rPr>
              <w:t>r</w:t>
            </w:r>
            <w:r w:rsidR="000A294F" w:rsidRPr="00E346CF">
              <w:rPr>
                <w:rFonts w:ascii="Arial" w:hAnsi="Arial"/>
                <w:caps w:val="0"/>
                <w:sz w:val="20"/>
              </w:rPr>
              <w:t xml:space="preserve"> project involve deliberately misleading participants in any </w:t>
            </w:r>
            <w:r w:rsidR="007C21FA">
              <w:rPr>
                <w:rFonts w:ascii="Arial" w:hAnsi="Arial"/>
                <w:caps w:val="0"/>
                <w:sz w:val="20"/>
              </w:rPr>
              <w:t>wa</w:t>
            </w:r>
            <w:r w:rsidR="00014CCF">
              <w:rPr>
                <w:rFonts w:ascii="Arial" w:hAnsi="Arial"/>
                <w:caps w:val="0"/>
                <w:sz w:val="20"/>
              </w:rPr>
              <w:t xml:space="preserve">y?  </w:t>
            </w:r>
          </w:p>
          <w:p w14:paraId="16C5E0DB" w14:textId="77777777" w:rsidR="007C21FA" w:rsidRDefault="00014CCF" w:rsidP="004D2148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</w:t>
            </w:r>
            <w:r w:rsidR="007C21FA">
              <w:rPr>
                <w:rFonts w:ascii="Arial" w:hAnsi="Arial"/>
                <w:caps w:val="0"/>
                <w:sz w:val="20"/>
              </w:rPr>
              <w:t xml:space="preserve">        If </w:t>
            </w:r>
            <w:r>
              <w:rPr>
                <w:rFonts w:ascii="Arial" w:hAnsi="Arial"/>
                <w:caps w:val="0"/>
                <w:sz w:val="20"/>
              </w:rPr>
              <w:t>YES, give details in Q</w:t>
            </w:r>
            <w:r w:rsidR="004D2148">
              <w:rPr>
                <w:rFonts w:ascii="Arial" w:hAnsi="Arial"/>
                <w:caps w:val="0"/>
                <w:sz w:val="20"/>
              </w:rPr>
              <w:t>.</w:t>
            </w:r>
            <w:r>
              <w:rPr>
                <w:rFonts w:ascii="Arial" w:hAnsi="Arial"/>
                <w:caps w:val="0"/>
                <w:sz w:val="20"/>
              </w:rPr>
              <w:t>2</w:t>
            </w:r>
            <w:r w:rsidR="00BD5822">
              <w:rPr>
                <w:rFonts w:ascii="Arial" w:hAnsi="Arial"/>
                <w:caps w:val="0"/>
                <w:sz w:val="20"/>
              </w:rPr>
              <w:t>8</w:t>
            </w:r>
            <w:r w:rsidR="000A294F" w:rsidRPr="00E346CF">
              <w:rPr>
                <w:rFonts w:ascii="Arial" w:hAnsi="Arial"/>
                <w:caps w:val="0"/>
                <w:sz w:val="20"/>
              </w:rPr>
              <w:t xml:space="preserve"> and state why it is necessary and explain how </w:t>
            </w:r>
          </w:p>
          <w:p w14:paraId="404FF2D2" w14:textId="77777777" w:rsidR="000A294F" w:rsidRPr="00E346CF" w:rsidRDefault="007C21FA" w:rsidP="007C21FA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       </w:t>
            </w:r>
            <w:r w:rsidR="000A294F" w:rsidRPr="00E346CF">
              <w:rPr>
                <w:rFonts w:ascii="Arial" w:hAnsi="Arial"/>
                <w:caps w:val="0"/>
                <w:sz w:val="20"/>
              </w:rPr>
              <w:t>debriefing will occur</w:t>
            </w:r>
          </w:p>
          <w:p w14:paraId="56234425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  <w:p w14:paraId="21FA21D3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26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F06217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24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76"/>
              <w:gridCol w:w="567"/>
              <w:gridCol w:w="425"/>
              <w:gridCol w:w="567"/>
              <w:gridCol w:w="425"/>
            </w:tblGrid>
            <w:tr w:rsidR="007C21FA" w:rsidRPr="00F41B0B" w14:paraId="6A3C798B" w14:textId="77777777" w:rsidTr="007C21FA">
              <w:trPr>
                <w:trHeight w:val="182"/>
              </w:trPr>
              <w:tc>
                <w:tcPr>
                  <w:tcW w:w="476" w:type="dxa"/>
                </w:tcPr>
                <w:p w14:paraId="07EFB5F2" w14:textId="77777777" w:rsidR="007C21FA" w:rsidRPr="00F41B0B" w:rsidRDefault="007C21FA" w:rsidP="00D41485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67" w:type="dxa"/>
                </w:tcPr>
                <w:p w14:paraId="1223B120" w14:textId="77777777" w:rsidR="007C21FA" w:rsidRPr="00F41B0B" w:rsidRDefault="007C21FA" w:rsidP="00D41485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25" w:type="dxa"/>
                </w:tcPr>
                <w:p w14:paraId="7E4ED28B" w14:textId="77777777" w:rsidR="007C21FA" w:rsidRPr="00F41B0B" w:rsidRDefault="007C21FA" w:rsidP="00D41485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67" w:type="dxa"/>
                </w:tcPr>
                <w:p w14:paraId="30F007FF" w14:textId="77777777" w:rsidR="007C21FA" w:rsidRPr="00F41B0B" w:rsidRDefault="007C21FA" w:rsidP="00D41485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25" w:type="dxa"/>
                </w:tcPr>
                <w:p w14:paraId="036F91E4" w14:textId="77777777" w:rsidR="007C21FA" w:rsidRPr="00F41B0B" w:rsidRDefault="007C21FA" w:rsidP="00D41485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2D0FBFA9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387B07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4F" w:rsidRPr="009C299C" w14:paraId="4D3C76BF" w14:textId="77777777" w:rsidTr="00F67DEF">
        <w:trPr>
          <w:gridAfter w:val="1"/>
          <w:wAfter w:w="67" w:type="dxa"/>
          <w:trHeight w:hRule="exact" w:val="1416"/>
          <w:jc w:val="center"/>
        </w:trPr>
        <w:tc>
          <w:tcPr>
            <w:tcW w:w="717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14:paraId="75A708EC" w14:textId="77777777" w:rsidR="000A294F" w:rsidRPr="00E346CF" w:rsidRDefault="00BD5822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26</w:t>
            </w:r>
            <w:r w:rsidR="000A294F" w:rsidRPr="00E346CF">
              <w:rPr>
                <w:rFonts w:ascii="Arial" w:hAnsi="Arial"/>
                <w:caps w:val="0"/>
                <w:sz w:val="20"/>
              </w:rPr>
              <w:t xml:space="preserve">.   Is there any significant risk to any paid or unpaid participant(s), field </w:t>
            </w:r>
          </w:p>
          <w:p w14:paraId="240E4364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 assistant(s), helper(s) or student(s), involved in the project, </w:t>
            </w:r>
          </w:p>
          <w:p w14:paraId="523C1E55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 experiencing either physical or psychological distress or discomfort?  </w:t>
            </w:r>
          </w:p>
          <w:p w14:paraId="676475E6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</w:t>
            </w:r>
            <w:r w:rsidR="00014CCF">
              <w:rPr>
                <w:rFonts w:ascii="Arial" w:hAnsi="Arial"/>
                <w:caps w:val="0"/>
                <w:sz w:val="20"/>
              </w:rPr>
              <w:t xml:space="preserve">    If Yes, give details in Q</w:t>
            </w:r>
            <w:r w:rsidR="004D2148">
              <w:rPr>
                <w:rFonts w:ascii="Arial" w:hAnsi="Arial"/>
                <w:caps w:val="0"/>
                <w:sz w:val="20"/>
              </w:rPr>
              <w:t>.</w:t>
            </w:r>
            <w:r w:rsidR="00BD5822">
              <w:rPr>
                <w:rFonts w:ascii="Arial" w:hAnsi="Arial"/>
                <w:caps w:val="0"/>
                <w:sz w:val="20"/>
              </w:rPr>
              <w:t>28</w:t>
            </w:r>
            <w:r w:rsidRPr="00E346CF">
              <w:rPr>
                <w:rFonts w:ascii="Arial" w:hAnsi="Arial"/>
                <w:caps w:val="0"/>
                <w:sz w:val="20"/>
              </w:rPr>
              <w:t xml:space="preserve"> and state what you will do if they should </w:t>
            </w:r>
          </w:p>
          <w:p w14:paraId="140BDC4A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 experience any problems e.g. who to contact for help.</w:t>
            </w:r>
          </w:p>
          <w:p w14:paraId="260EAD4B" w14:textId="77777777" w:rsidR="000A294F" w:rsidRPr="00E346CF" w:rsidRDefault="000A294F" w:rsidP="000A294F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tbl>
            <w:tblPr>
              <w:tblW w:w="2744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60"/>
              <w:gridCol w:w="567"/>
              <w:gridCol w:w="425"/>
              <w:gridCol w:w="567"/>
              <w:gridCol w:w="425"/>
            </w:tblGrid>
            <w:tr w:rsidR="00F67DEF" w:rsidRPr="00F41B0B" w14:paraId="386AC48B" w14:textId="77777777" w:rsidTr="00F67DEF">
              <w:trPr>
                <w:trHeight w:val="182"/>
              </w:trPr>
              <w:tc>
                <w:tcPr>
                  <w:tcW w:w="760" w:type="dxa"/>
                </w:tcPr>
                <w:p w14:paraId="1C1AE8BF" w14:textId="77777777" w:rsidR="00F67DEF" w:rsidRPr="00F41B0B" w:rsidRDefault="00F67DE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67" w:type="dxa"/>
                </w:tcPr>
                <w:p w14:paraId="4F5F9A56" w14:textId="77777777" w:rsidR="00F67DEF" w:rsidRPr="00F41B0B" w:rsidRDefault="00F67DEF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25" w:type="dxa"/>
                </w:tcPr>
                <w:p w14:paraId="21B0C2DD" w14:textId="77777777" w:rsidR="00F67DEF" w:rsidRPr="00F41B0B" w:rsidRDefault="00F67DE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67" w:type="dxa"/>
                </w:tcPr>
                <w:p w14:paraId="15306829" w14:textId="77777777" w:rsidR="00F67DEF" w:rsidRPr="00F41B0B" w:rsidRDefault="00F67DE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425" w:type="dxa"/>
                </w:tcPr>
                <w:p w14:paraId="7D18B87E" w14:textId="77777777" w:rsidR="00F67DEF" w:rsidRPr="00F41B0B" w:rsidRDefault="00F67DE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7302CB41" w14:textId="77777777" w:rsidR="000A294F" w:rsidRPr="00E346CF" w:rsidRDefault="000A294F" w:rsidP="000A29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32CA" w:rsidRPr="009C299C" w14:paraId="27FCFCBB" w14:textId="77777777" w:rsidTr="00F67DEF">
        <w:trPr>
          <w:gridAfter w:val="1"/>
          <w:wAfter w:w="67" w:type="dxa"/>
          <w:trHeight w:hRule="exact" w:val="1340"/>
          <w:jc w:val="center"/>
        </w:trPr>
        <w:tc>
          <w:tcPr>
            <w:tcW w:w="71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A45A3A" w14:textId="77777777" w:rsidR="009432CA" w:rsidRPr="00E346CF" w:rsidRDefault="00014CCF" w:rsidP="00FF140B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2</w:t>
            </w:r>
            <w:r w:rsidR="00BD5822">
              <w:rPr>
                <w:rFonts w:ascii="Arial" w:hAnsi="Arial"/>
                <w:caps w:val="0"/>
                <w:sz w:val="20"/>
              </w:rPr>
              <w:t>7</w:t>
            </w:r>
            <w:r w:rsidR="009432CA" w:rsidRPr="00E346CF">
              <w:rPr>
                <w:rFonts w:ascii="Arial" w:hAnsi="Arial"/>
                <w:caps w:val="0"/>
                <w:sz w:val="20"/>
              </w:rPr>
              <w:t xml:space="preserve">.   Do you think the processes, including any results, of your research </w:t>
            </w:r>
          </w:p>
          <w:p w14:paraId="73261891" w14:textId="77777777" w:rsidR="009432CA" w:rsidRPr="00E346CF" w:rsidRDefault="009432CA" w:rsidP="00FF140B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 have the potential to cause any damage, harm or other problems for </w:t>
            </w:r>
          </w:p>
          <w:p w14:paraId="1789670B" w14:textId="77777777" w:rsidR="009432CA" w:rsidRPr="00E346CF" w:rsidRDefault="00014CCF" w:rsidP="00FF140B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 xml:space="preserve">        p</w:t>
            </w:r>
            <w:r w:rsidR="009432CA" w:rsidRPr="00E346CF">
              <w:rPr>
                <w:rFonts w:ascii="Arial" w:hAnsi="Arial"/>
                <w:caps w:val="0"/>
                <w:sz w:val="20"/>
              </w:rPr>
              <w:t>eople in your study area?</w:t>
            </w:r>
            <w:r>
              <w:rPr>
                <w:rFonts w:ascii="Arial" w:hAnsi="Arial"/>
                <w:caps w:val="0"/>
                <w:sz w:val="20"/>
              </w:rPr>
              <w:t xml:space="preserve">   If YES, please explain in Q</w:t>
            </w:r>
            <w:r w:rsidR="004D2148">
              <w:rPr>
                <w:rFonts w:ascii="Arial" w:hAnsi="Arial"/>
                <w:caps w:val="0"/>
                <w:sz w:val="20"/>
              </w:rPr>
              <w:t>.</w:t>
            </w:r>
            <w:r>
              <w:rPr>
                <w:rFonts w:ascii="Arial" w:hAnsi="Arial"/>
                <w:caps w:val="0"/>
                <w:sz w:val="20"/>
              </w:rPr>
              <w:t>2</w:t>
            </w:r>
            <w:r w:rsidR="00BD5822">
              <w:rPr>
                <w:rFonts w:ascii="Arial" w:hAnsi="Arial"/>
                <w:caps w:val="0"/>
                <w:sz w:val="20"/>
              </w:rPr>
              <w:t>8</w:t>
            </w:r>
            <w:r w:rsidR="009432CA" w:rsidRPr="00E346CF">
              <w:rPr>
                <w:rFonts w:ascii="Arial" w:hAnsi="Arial"/>
                <w:caps w:val="0"/>
                <w:sz w:val="20"/>
              </w:rPr>
              <w:t xml:space="preserve"> and   </w:t>
            </w:r>
          </w:p>
          <w:p w14:paraId="0D42C7EC" w14:textId="77777777" w:rsidR="009432CA" w:rsidRPr="00E346CF" w:rsidRDefault="009432CA" w:rsidP="00FF140B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 xml:space="preserve">        indicate how you will seek to obviate the effects</w:t>
            </w:r>
            <w:r w:rsidR="007C21FA">
              <w:rPr>
                <w:rFonts w:ascii="Arial" w:hAnsi="Arial"/>
                <w:caps w:val="0"/>
                <w:sz w:val="20"/>
              </w:rPr>
              <w:t>.</w:t>
            </w:r>
          </w:p>
          <w:p w14:paraId="55FC61AE" w14:textId="77777777" w:rsidR="009432CA" w:rsidRPr="00E346CF" w:rsidRDefault="009432CA" w:rsidP="00FF140B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W w:w="2959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36"/>
              <w:gridCol w:w="382"/>
              <w:gridCol w:w="709"/>
              <w:gridCol w:w="425"/>
              <w:gridCol w:w="567"/>
              <w:gridCol w:w="640"/>
            </w:tblGrid>
            <w:tr w:rsidR="00F67DEF" w:rsidRPr="00F41B0B" w14:paraId="73DD076C" w14:textId="77777777" w:rsidTr="00F67DEF">
              <w:trPr>
                <w:trHeight w:val="182"/>
              </w:trPr>
              <w:tc>
                <w:tcPr>
                  <w:tcW w:w="236" w:type="dxa"/>
                </w:tcPr>
                <w:p w14:paraId="4E3C2BD9" w14:textId="77777777" w:rsidR="00F67DEF" w:rsidRPr="00F41B0B" w:rsidRDefault="00F67DE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382" w:type="dxa"/>
                </w:tcPr>
                <w:p w14:paraId="756B034A" w14:textId="77777777" w:rsidR="00F67DEF" w:rsidRPr="00F41B0B" w:rsidRDefault="00F67DEF" w:rsidP="00F41B0B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14:paraId="256A1775" w14:textId="77777777" w:rsidR="00F67DEF" w:rsidRPr="00F41B0B" w:rsidRDefault="00F67DEF" w:rsidP="00442FE2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25" w:type="dxa"/>
                </w:tcPr>
                <w:p w14:paraId="7212BACB" w14:textId="77777777" w:rsidR="00F67DEF" w:rsidRPr="00F41B0B" w:rsidRDefault="00F67DEF" w:rsidP="00F41B0B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67" w:type="dxa"/>
                </w:tcPr>
                <w:p w14:paraId="5394EF09" w14:textId="77777777" w:rsidR="00F67DEF" w:rsidRPr="00F41B0B" w:rsidRDefault="00F67DEF" w:rsidP="00F41B0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640" w:type="dxa"/>
                </w:tcPr>
                <w:p w14:paraId="13A31EB0" w14:textId="77777777" w:rsidR="00F67DEF" w:rsidRPr="00F41B0B" w:rsidRDefault="00F67DEF" w:rsidP="00F67DEF">
                  <w:pPr>
                    <w:spacing w:before="2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0172B100" w14:textId="77777777" w:rsidR="009432CA" w:rsidRPr="00E346CF" w:rsidRDefault="009432CA" w:rsidP="00FF14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786076" w14:textId="77777777" w:rsidR="009432CA" w:rsidRDefault="003376CC" w:rsidP="009432CA">
      <w:pPr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noProof/>
          <w:color w:val="FFFFFF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2A4C73" wp14:editId="4BC38D6D">
                <wp:simplePos x="0" y="0"/>
                <wp:positionH relativeFrom="column">
                  <wp:posOffset>82550</wp:posOffset>
                </wp:positionH>
                <wp:positionV relativeFrom="paragraph">
                  <wp:posOffset>135255</wp:posOffset>
                </wp:positionV>
                <wp:extent cx="6400800" cy="533400"/>
                <wp:effectExtent l="31750" t="20955" r="44450" b="42545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F2DBDB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20B72A" w14:textId="77777777" w:rsidR="0003680E" w:rsidRPr="00442FE2" w:rsidRDefault="0003680E" w:rsidP="003D4C57">
                            <w:pPr>
                              <w:jc w:val="center"/>
                              <w:rPr>
                                <w:color w:val="C0504D"/>
                              </w:rPr>
                            </w:pPr>
                            <w:r w:rsidRPr="00442FE2">
                              <w:rPr>
                                <w:rFonts w:ascii="Arial" w:hAnsi="Arial" w:cs="Arial"/>
                                <w:color w:val="C0504D"/>
                                <w:sz w:val="20"/>
                              </w:rPr>
                              <w:t>There is an obligation on the Lead Researcher &amp; Supervisor to bring to the attention of the School Ethics Committee (SEC) any issues</w:t>
                            </w:r>
                            <w:r w:rsidRPr="00442FE2">
                              <w:rPr>
                                <w:rFonts w:ascii="Arial" w:hAnsi="Arial" w:cs="Arial"/>
                                <w:caps/>
                                <w:color w:val="C0504D"/>
                                <w:sz w:val="20"/>
                              </w:rPr>
                              <w:t xml:space="preserve"> </w:t>
                            </w:r>
                            <w:r w:rsidRPr="00442FE2">
                              <w:rPr>
                                <w:rFonts w:ascii="Arial" w:hAnsi="Arial" w:cs="Arial"/>
                                <w:color w:val="C0504D"/>
                                <w:sz w:val="20"/>
                              </w:rPr>
                              <w:t>with ethical implications not clearly covered by the above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2A4C73" id="Rectangle 12" o:spid="_x0000_s1036" style="position:absolute;margin-left:6.5pt;margin-top:10.65pt;width:7in;height:4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" strokecolor="#f2dbdb" strokeweight="5pt">
                <v:stroke linestyle="thickThin"/>
                <v:shadow color="#868686" opacity="49150f"/>
                <v:textbox>
                  <w:txbxContent>
                    <w:p w14:paraId="0020B72A" w14:textId="77777777" w:rsidR="0003680E" w:rsidRPr="00442FE2" w:rsidRDefault="0003680E" w:rsidP="003D4C57">
                      <w:pPr>
                        <w:jc w:val="center"/>
                        <w:rPr>
                          <w:color w:val="C0504D"/>
                        </w:rPr>
                      </w:pPr>
                      <w:r w:rsidRPr="00442FE2">
                        <w:rPr>
                          <w:rFonts w:ascii="Arial" w:hAnsi="Arial" w:cs="Arial"/>
                          <w:color w:val="C0504D"/>
                          <w:sz w:val="20"/>
                        </w:rPr>
                        <w:t>There is an obligation on the Lead Researcher &amp; Supervisor to bring to the attention of the School Ethics Committee (SEC) any issues</w:t>
                      </w:r>
                      <w:r w:rsidRPr="00442FE2">
                        <w:rPr>
                          <w:rFonts w:ascii="Arial" w:hAnsi="Arial" w:cs="Arial"/>
                          <w:caps/>
                          <w:color w:val="C0504D"/>
                          <w:sz w:val="20"/>
                        </w:rPr>
                        <w:t xml:space="preserve"> </w:t>
                      </w:r>
                      <w:r w:rsidRPr="00442FE2">
                        <w:rPr>
                          <w:rFonts w:ascii="Arial" w:hAnsi="Arial" w:cs="Arial"/>
                          <w:color w:val="C0504D"/>
                          <w:sz w:val="20"/>
                        </w:rPr>
                        <w:t>with ethical implications not clearly covered by the above</w:t>
                      </w:r>
                    </w:p>
                  </w:txbxContent>
                </v:textbox>
              </v:rect>
            </w:pict>
          </mc:Fallback>
        </mc:AlternateContent>
      </w:r>
    </w:p>
    <w:p w14:paraId="38195BA2" w14:textId="77777777" w:rsidR="003D4C57" w:rsidRDefault="003D4C57" w:rsidP="009432CA">
      <w:pPr>
        <w:rPr>
          <w:rFonts w:ascii="Arial" w:hAnsi="Arial" w:cs="Arial"/>
          <w:color w:val="FFFFFF"/>
          <w:sz w:val="20"/>
          <w:szCs w:val="20"/>
        </w:rPr>
      </w:pPr>
    </w:p>
    <w:p w14:paraId="3FDD1FFE" w14:textId="77777777" w:rsidR="003D4C57" w:rsidRDefault="003D4C57" w:rsidP="009432CA">
      <w:pPr>
        <w:rPr>
          <w:rFonts w:ascii="Arial" w:hAnsi="Arial" w:cs="Arial"/>
          <w:color w:val="FFFFFF"/>
          <w:sz w:val="20"/>
          <w:szCs w:val="20"/>
        </w:rPr>
      </w:pPr>
    </w:p>
    <w:p w14:paraId="21213608" w14:textId="77777777" w:rsidR="009432CA" w:rsidRDefault="003D4C57" w:rsidP="009432CA">
      <w:pPr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G</w:t>
      </w:r>
      <w:r w:rsidR="00E346CF">
        <w:rPr>
          <w:rFonts w:ascii="Arial" w:hAnsi="Arial" w:cs="Arial"/>
          <w:color w:val="FFFFFF"/>
          <w:sz w:val="20"/>
          <w:szCs w:val="20"/>
        </w:rPr>
        <w:t>f</w:t>
      </w:r>
    </w:p>
    <w:p w14:paraId="122293D2" w14:textId="77777777" w:rsidR="003D4C57" w:rsidRPr="009C299C" w:rsidRDefault="003D4C57" w:rsidP="009432CA">
      <w:pPr>
        <w:rPr>
          <w:rFonts w:ascii="Arial" w:hAnsi="Arial" w:cs="Arial"/>
          <w:color w:val="FFFFFF"/>
          <w:sz w:val="20"/>
          <w:szCs w:val="20"/>
        </w:rPr>
      </w:pPr>
    </w:p>
    <w:p w14:paraId="538D9AA2" w14:textId="77777777" w:rsidR="00961F5F" w:rsidRDefault="00961F5F" w:rsidP="002A733C">
      <w:pPr>
        <w:rPr>
          <w:rFonts w:ascii="Arial" w:hAnsi="Arial" w:cs="Arial"/>
          <w:color w:val="FFFFFF"/>
          <w:sz w:val="20"/>
          <w:szCs w:val="20"/>
        </w:rPr>
      </w:pPr>
    </w:p>
    <w:tbl>
      <w:tblPr>
        <w:tblW w:w="10080" w:type="dxa"/>
        <w:jc w:val="center"/>
        <w:shd w:val="clear" w:color="auto" w:fill="E6E6E6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080"/>
      </w:tblGrid>
      <w:tr w:rsidR="001A5F44" w:rsidRPr="00E346CF" w14:paraId="3A1FBC9C" w14:textId="77777777" w:rsidTr="00EA00C1">
        <w:trPr>
          <w:trHeight w:hRule="exact" w:val="1508"/>
          <w:tblHeader/>
          <w:jc w:val="center"/>
        </w:trPr>
        <w:tc>
          <w:tcPr>
            <w:tcW w:w="10080" w:type="dxa"/>
            <w:tcBorders>
              <w:top w:val="single" w:sz="12" w:space="0" w:color="76923C"/>
              <w:left w:val="single" w:sz="12" w:space="0" w:color="76923C"/>
              <w:bottom w:val="single" w:sz="12" w:space="0" w:color="76923C"/>
              <w:right w:val="single" w:sz="12" w:space="0" w:color="76923C"/>
            </w:tcBorders>
            <w:shd w:val="clear" w:color="auto" w:fill="EAF1DD"/>
            <w:vAlign w:val="center"/>
          </w:tcPr>
          <w:p w14:paraId="7A720D4B" w14:textId="77777777" w:rsidR="001A5F44" w:rsidRPr="00E346CF" w:rsidRDefault="001A5F44" w:rsidP="00EA00C1">
            <w:pPr>
              <w:pStyle w:val="AllCaps"/>
              <w:shd w:val="clear" w:color="auto" w:fill="EAF1DD"/>
              <w:rPr>
                <w:rFonts w:ascii="Arial" w:hAnsi="Arial" w:cs="Arial"/>
                <w:b/>
                <w:bCs/>
                <w:caps w:val="0"/>
                <w:sz w:val="20"/>
              </w:rPr>
            </w:pPr>
            <w:r w:rsidRPr="00E346CF">
              <w:rPr>
                <w:rFonts w:ascii="Arial" w:hAnsi="Arial" w:cs="Arial"/>
                <w:b/>
                <w:bCs/>
                <w:caps w:val="0"/>
                <w:sz w:val="20"/>
              </w:rPr>
              <w:t>ETHICAL STATEMENT</w:t>
            </w:r>
          </w:p>
          <w:p w14:paraId="0474EB4A" w14:textId="77777777" w:rsidR="001A5F44" w:rsidRPr="00E346CF" w:rsidRDefault="001A5F44" w:rsidP="00EA00C1">
            <w:pPr>
              <w:pStyle w:val="AllCaps"/>
              <w:shd w:val="clear" w:color="auto" w:fill="EAF1DD"/>
              <w:rPr>
                <w:rFonts w:ascii="Arial" w:hAnsi="Arial" w:cs="Arial"/>
                <w:b/>
                <w:bCs/>
                <w:caps w:val="0"/>
                <w:sz w:val="20"/>
              </w:rPr>
            </w:pPr>
          </w:p>
          <w:p w14:paraId="14731EDF" w14:textId="77777777" w:rsidR="001A5F44" w:rsidRPr="00E346CF" w:rsidRDefault="00BD5822" w:rsidP="00EA00C1">
            <w:pPr>
              <w:pStyle w:val="AllCaps"/>
              <w:shd w:val="clear" w:color="auto" w:fill="EAF1DD"/>
              <w:rPr>
                <w:rFonts w:ascii="Arial" w:hAnsi="Arial" w:cs="Arial"/>
                <w:bCs/>
                <w:caps w:val="0"/>
                <w:sz w:val="20"/>
              </w:rPr>
            </w:pPr>
            <w:r>
              <w:rPr>
                <w:rFonts w:ascii="Arial" w:hAnsi="Arial" w:cs="Arial"/>
                <w:bCs/>
                <w:caps w:val="0"/>
                <w:sz w:val="20"/>
              </w:rPr>
              <w:t>28</w:t>
            </w:r>
            <w:r w:rsidR="001A5F44" w:rsidRPr="00E346CF">
              <w:rPr>
                <w:rFonts w:ascii="Arial" w:hAnsi="Arial" w:cs="Arial"/>
                <w:bCs/>
                <w:caps w:val="0"/>
                <w:sz w:val="20"/>
              </w:rPr>
              <w:t xml:space="preserve">.  Write a clear but concise statement of the ethical considerations raised by the project and how you intend </w:t>
            </w:r>
          </w:p>
          <w:p w14:paraId="1F741234" w14:textId="77777777" w:rsidR="001A5F44" w:rsidRPr="00E346CF" w:rsidRDefault="001A5F44" w:rsidP="00EA00C1">
            <w:pPr>
              <w:pStyle w:val="AllCaps"/>
              <w:shd w:val="clear" w:color="auto" w:fill="EAF1DD"/>
              <w:rPr>
                <w:rFonts w:ascii="Arial" w:hAnsi="Arial" w:cs="Arial"/>
                <w:bCs/>
                <w:caps w:val="0"/>
                <w:sz w:val="20"/>
              </w:rPr>
            </w:pPr>
            <w:r w:rsidRPr="00E346CF">
              <w:rPr>
                <w:rFonts w:ascii="Arial" w:hAnsi="Arial" w:cs="Arial"/>
                <w:bCs/>
                <w:caps w:val="0"/>
                <w:sz w:val="20"/>
              </w:rPr>
              <w:t xml:space="preserve">       to deal with them.   It may be that </w:t>
            </w:r>
            <w:proofErr w:type="gramStart"/>
            <w:r w:rsidRPr="00E346CF">
              <w:rPr>
                <w:rFonts w:ascii="Arial" w:hAnsi="Arial" w:cs="Arial"/>
                <w:bCs/>
                <w:caps w:val="0"/>
                <w:sz w:val="20"/>
              </w:rPr>
              <w:t>in order to</w:t>
            </w:r>
            <w:proofErr w:type="gramEnd"/>
            <w:r w:rsidRPr="00E346CF">
              <w:rPr>
                <w:rFonts w:ascii="Arial" w:hAnsi="Arial" w:cs="Arial"/>
                <w:bCs/>
                <w:caps w:val="0"/>
                <w:sz w:val="20"/>
              </w:rPr>
              <w:t xml:space="preserve"> do this you need to expand on the Ethical Considerations </w:t>
            </w:r>
          </w:p>
          <w:p w14:paraId="42EB096A" w14:textId="77777777" w:rsidR="001A5F44" w:rsidRPr="00E346CF" w:rsidRDefault="001A5F44" w:rsidP="00EA00C1">
            <w:pPr>
              <w:pStyle w:val="AllCaps"/>
              <w:shd w:val="clear" w:color="auto" w:fill="EAF1DD"/>
              <w:rPr>
                <w:rFonts w:ascii="Arial" w:hAnsi="Arial" w:cs="Arial"/>
                <w:bCs/>
                <w:caps w:val="0"/>
                <w:sz w:val="20"/>
              </w:rPr>
            </w:pPr>
            <w:r w:rsidRPr="00E346CF">
              <w:rPr>
                <w:rFonts w:ascii="Arial" w:hAnsi="Arial" w:cs="Arial"/>
                <w:bCs/>
                <w:caps w:val="0"/>
                <w:sz w:val="20"/>
              </w:rPr>
              <w:t xml:space="preserve">       section on page 1.  (</w:t>
            </w:r>
            <w:proofErr w:type="gramStart"/>
            <w:r w:rsidRPr="00E346CF">
              <w:rPr>
                <w:rFonts w:ascii="Arial" w:hAnsi="Arial" w:cs="Arial"/>
                <w:bCs/>
                <w:caps w:val="0"/>
                <w:sz w:val="20"/>
              </w:rPr>
              <w:t>continue on</w:t>
            </w:r>
            <w:proofErr w:type="gramEnd"/>
            <w:r w:rsidRPr="00E346CF">
              <w:rPr>
                <w:rFonts w:ascii="Arial" w:hAnsi="Arial" w:cs="Arial"/>
                <w:bCs/>
                <w:caps w:val="0"/>
                <w:sz w:val="20"/>
              </w:rPr>
              <w:t xml:space="preserve"> additional pages if necessary)</w:t>
            </w:r>
          </w:p>
          <w:p w14:paraId="4DD50E02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bCs/>
                <w:caps w:val="0"/>
                <w:sz w:val="20"/>
              </w:rPr>
            </w:pPr>
          </w:p>
          <w:p w14:paraId="01874F27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bCs/>
                <w:caps w:val="0"/>
                <w:sz w:val="20"/>
              </w:rPr>
            </w:pPr>
          </w:p>
          <w:p w14:paraId="3EF43846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</w:p>
        </w:tc>
      </w:tr>
      <w:tr w:rsidR="001A5F44" w:rsidRPr="00E346CF" w14:paraId="6B48D7BB" w14:textId="77777777" w:rsidTr="00285F4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hRule="exact" w:val="5997"/>
          <w:tblHeader/>
          <w:jc w:val="center"/>
        </w:trPr>
        <w:tc>
          <w:tcPr>
            <w:tcW w:w="10080" w:type="dxa"/>
            <w:tcBorders>
              <w:top w:val="single" w:sz="12" w:space="0" w:color="76923C"/>
            </w:tcBorders>
            <w:shd w:val="clear" w:color="auto" w:fill="auto"/>
          </w:tcPr>
          <w:p w14:paraId="6E93702E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b/>
                <w:bCs/>
                <w:caps w:val="0"/>
                <w:sz w:val="20"/>
              </w:rPr>
            </w:pPr>
          </w:p>
          <w:p w14:paraId="294387CD" w14:textId="77777777" w:rsidR="001A5F44" w:rsidRDefault="001A5F44" w:rsidP="00EA00C1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</w:p>
          <w:p w14:paraId="1EBD9D50" w14:textId="77777777" w:rsidR="00BD5822" w:rsidRPr="00E346CF" w:rsidRDefault="00BD5822" w:rsidP="00EA00C1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</w:p>
        </w:tc>
      </w:tr>
    </w:tbl>
    <w:p w14:paraId="648920AF" w14:textId="77777777" w:rsidR="001A5F44" w:rsidRDefault="001A5F44" w:rsidP="002A733C">
      <w:pPr>
        <w:rPr>
          <w:rFonts w:ascii="Arial" w:hAnsi="Arial" w:cs="Arial"/>
          <w:color w:val="FFFFFF"/>
          <w:sz w:val="20"/>
          <w:szCs w:val="20"/>
        </w:rPr>
      </w:pPr>
    </w:p>
    <w:p w14:paraId="7BB7CE3C" w14:textId="77777777" w:rsidR="001A5F44" w:rsidRDefault="001A5F44" w:rsidP="002A733C">
      <w:pPr>
        <w:rPr>
          <w:rFonts w:ascii="Arial" w:hAnsi="Arial" w:cs="Arial"/>
          <w:color w:val="FFFFFF"/>
          <w:sz w:val="20"/>
          <w:szCs w:val="20"/>
        </w:rPr>
      </w:pPr>
    </w:p>
    <w:tbl>
      <w:tblPr>
        <w:tblW w:w="1008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0E0E0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075"/>
        <w:gridCol w:w="4765"/>
        <w:gridCol w:w="3240"/>
      </w:tblGrid>
      <w:tr w:rsidR="001A5F44" w:rsidRPr="009C299C" w14:paraId="61AA9C56" w14:textId="77777777" w:rsidTr="00EA00C1">
        <w:trPr>
          <w:trHeight w:hRule="exact" w:val="696"/>
          <w:tblHeader/>
          <w:jc w:val="center"/>
        </w:trPr>
        <w:tc>
          <w:tcPr>
            <w:tcW w:w="10080" w:type="dxa"/>
            <w:gridSpan w:val="3"/>
            <w:tcBorders>
              <w:top w:val="single" w:sz="12" w:space="0" w:color="76923C"/>
              <w:left w:val="single" w:sz="12" w:space="0" w:color="76923C"/>
              <w:bottom w:val="single" w:sz="12" w:space="0" w:color="76923C"/>
              <w:right w:val="single" w:sz="12" w:space="0" w:color="76923C"/>
            </w:tcBorders>
            <w:shd w:val="clear" w:color="auto" w:fill="EAF1DD"/>
            <w:vAlign w:val="center"/>
          </w:tcPr>
          <w:p w14:paraId="556FCCE1" w14:textId="77777777" w:rsidR="001A5F44" w:rsidRPr="009C299C" w:rsidRDefault="001A5F44" w:rsidP="00EA00C1">
            <w:pPr>
              <w:pStyle w:val="AllCaps"/>
              <w:rPr>
                <w:rFonts w:ascii="Arial" w:hAnsi="Arial" w:cs="Arial"/>
                <w:b/>
                <w:bCs/>
                <w:caps w:val="0"/>
                <w:color w:val="FFFFFF"/>
                <w:sz w:val="20"/>
              </w:rPr>
            </w:pPr>
          </w:p>
          <w:p w14:paraId="3D13C1F5" w14:textId="77777777" w:rsidR="001A5F44" w:rsidRPr="00E346CF" w:rsidRDefault="001A5F44" w:rsidP="00EA00C1">
            <w:pPr>
              <w:pStyle w:val="AllCaps"/>
              <w:shd w:val="clear" w:color="auto" w:fill="EAF1DD"/>
              <w:rPr>
                <w:rFonts w:ascii="Arial" w:hAnsi="Arial" w:cs="Arial"/>
                <w:b/>
                <w:bCs/>
                <w:caps w:val="0"/>
                <w:sz w:val="20"/>
              </w:rPr>
            </w:pPr>
            <w:r w:rsidRPr="00E346CF">
              <w:rPr>
                <w:rFonts w:ascii="Arial" w:hAnsi="Arial" w:cs="Arial"/>
                <w:b/>
                <w:bCs/>
                <w:caps w:val="0"/>
                <w:sz w:val="20"/>
              </w:rPr>
              <w:t>DOCUMENTATION CHECKLIST</w:t>
            </w:r>
          </w:p>
          <w:p w14:paraId="3A04B543" w14:textId="77777777" w:rsidR="001A5F44" w:rsidRPr="009C299C" w:rsidRDefault="001A5F44" w:rsidP="00EA00C1">
            <w:pPr>
              <w:pStyle w:val="AllCaps"/>
              <w:rPr>
                <w:rFonts w:ascii="Arial" w:hAnsi="Arial" w:cs="Arial"/>
                <w:bCs/>
                <w:caps w:val="0"/>
                <w:color w:val="FFFFFF"/>
                <w:sz w:val="20"/>
                <w:szCs w:val="20"/>
              </w:rPr>
            </w:pPr>
          </w:p>
        </w:tc>
      </w:tr>
      <w:tr w:rsidR="001A5F44" w:rsidRPr="009C299C" w14:paraId="4A10ADFB" w14:textId="77777777" w:rsidTr="00EA00C1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auto"/>
        </w:tblPrEx>
        <w:trPr>
          <w:trHeight w:hRule="exact" w:val="386"/>
          <w:jc w:val="center"/>
        </w:trPr>
        <w:tc>
          <w:tcPr>
            <w:tcW w:w="6840" w:type="dxa"/>
            <w:gridSpan w:val="2"/>
            <w:tcBorders>
              <w:top w:val="single" w:sz="12" w:space="0" w:color="76923C"/>
            </w:tcBorders>
            <w:vAlign w:val="center"/>
          </w:tcPr>
          <w:p w14:paraId="693C76A4" w14:textId="77777777" w:rsidR="001A5F44" w:rsidRPr="00E346CF" w:rsidRDefault="001A5F44" w:rsidP="00EA00C1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>Ethical Application Form</w:t>
            </w:r>
          </w:p>
        </w:tc>
        <w:tc>
          <w:tcPr>
            <w:tcW w:w="3240" w:type="dxa"/>
            <w:tcBorders>
              <w:top w:val="single" w:sz="12" w:space="0" w:color="76923C"/>
            </w:tcBorders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1A5F44" w:rsidRPr="00F41B0B" w14:paraId="19E78A36" w14:textId="77777777" w:rsidTr="00EA00C1">
              <w:trPr>
                <w:trHeight w:val="182"/>
              </w:trPr>
              <w:tc>
                <w:tcPr>
                  <w:tcW w:w="562" w:type="dxa"/>
                </w:tcPr>
                <w:p w14:paraId="4FA064E4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574B6D92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03B765B7" w14:textId="77777777" w:rsidR="001A5F44" w:rsidRPr="00F41B0B" w:rsidRDefault="001A5F44" w:rsidP="00EA00C1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2DC5D1A2" w14:textId="77777777" w:rsidR="001A5F44" w:rsidRPr="00F41B0B" w:rsidRDefault="00D20AFA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1907F784" w14:textId="77777777" w:rsidR="001A5F44" w:rsidRPr="00F41B0B" w:rsidRDefault="001A5F44" w:rsidP="00EA00C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61AF3740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62AE0C09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F44" w:rsidRPr="009C299C" w14:paraId="36C8B811" w14:textId="77777777" w:rsidTr="00EA00C1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auto"/>
        </w:tblPrEx>
        <w:trPr>
          <w:trHeight w:hRule="exact" w:val="386"/>
          <w:jc w:val="center"/>
        </w:trPr>
        <w:tc>
          <w:tcPr>
            <w:tcW w:w="6840" w:type="dxa"/>
            <w:gridSpan w:val="2"/>
            <w:vAlign w:val="center"/>
          </w:tcPr>
          <w:p w14:paraId="7CEF418F" w14:textId="77777777" w:rsidR="001A5F44" w:rsidRPr="00E346CF" w:rsidRDefault="001A5F44" w:rsidP="00EA00C1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>Participant Information Sheet</w:t>
            </w:r>
          </w:p>
        </w:tc>
        <w:tc>
          <w:tcPr>
            <w:tcW w:w="3240" w:type="dxa"/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1A5F44" w:rsidRPr="00F41B0B" w14:paraId="6EEC5E8B" w14:textId="77777777" w:rsidTr="00EA00C1">
              <w:trPr>
                <w:trHeight w:val="182"/>
              </w:trPr>
              <w:tc>
                <w:tcPr>
                  <w:tcW w:w="562" w:type="dxa"/>
                </w:tcPr>
                <w:p w14:paraId="01B300D1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4B32FAC3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7DCAE474" w14:textId="77777777" w:rsidR="001A5F44" w:rsidRPr="00F41B0B" w:rsidRDefault="001A5F44" w:rsidP="00EA00C1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6BAB3045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2167CA45" w14:textId="77777777" w:rsidR="001A5F44" w:rsidRPr="00F41B0B" w:rsidRDefault="001A5F44" w:rsidP="00EA00C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25C76EA4" w14:textId="77777777" w:rsidR="001A5F44" w:rsidRPr="00F41B0B" w:rsidRDefault="00D20AFA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7CF3F9F2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F44" w:rsidRPr="009C299C" w14:paraId="4EF0C6C0" w14:textId="77777777" w:rsidTr="00EA00C1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auto"/>
        </w:tblPrEx>
        <w:trPr>
          <w:trHeight w:hRule="exact" w:val="386"/>
          <w:jc w:val="center"/>
        </w:trPr>
        <w:tc>
          <w:tcPr>
            <w:tcW w:w="6840" w:type="dxa"/>
            <w:gridSpan w:val="2"/>
            <w:vAlign w:val="center"/>
          </w:tcPr>
          <w:p w14:paraId="4D4A4775" w14:textId="77777777" w:rsidR="001A5F44" w:rsidRPr="00E346CF" w:rsidRDefault="001A5F44" w:rsidP="00EA00C1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>Consent Form</w:t>
            </w:r>
          </w:p>
        </w:tc>
        <w:tc>
          <w:tcPr>
            <w:tcW w:w="3240" w:type="dxa"/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1A5F44" w:rsidRPr="00F41B0B" w14:paraId="387FFC31" w14:textId="77777777" w:rsidTr="00D20AFA">
              <w:trPr>
                <w:trHeight w:val="209"/>
              </w:trPr>
              <w:tc>
                <w:tcPr>
                  <w:tcW w:w="562" w:type="dxa"/>
                </w:tcPr>
                <w:p w14:paraId="35A420D5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748C503C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45EF0B3A" w14:textId="77777777" w:rsidR="001A5F44" w:rsidRPr="00F41B0B" w:rsidRDefault="001A5F44" w:rsidP="00EA00C1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7E8E8C9A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3DB4FCA9" w14:textId="77777777" w:rsidR="001A5F44" w:rsidRPr="00F41B0B" w:rsidRDefault="001A5F44" w:rsidP="00EA00C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634DBE07" w14:textId="77777777" w:rsidR="001A5F44" w:rsidRPr="00F41B0B" w:rsidRDefault="00D20AFA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20FAC1FD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F44" w:rsidRPr="009C299C" w14:paraId="78CCEBD2" w14:textId="77777777" w:rsidTr="00EA00C1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auto"/>
        </w:tblPrEx>
        <w:trPr>
          <w:trHeight w:hRule="exact" w:val="386"/>
          <w:jc w:val="center"/>
        </w:trPr>
        <w:tc>
          <w:tcPr>
            <w:tcW w:w="6840" w:type="dxa"/>
            <w:gridSpan w:val="2"/>
            <w:vAlign w:val="center"/>
          </w:tcPr>
          <w:p w14:paraId="0605844D" w14:textId="77777777" w:rsidR="001A5F44" w:rsidRPr="00E346CF" w:rsidRDefault="001A5F44" w:rsidP="00EA00C1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>Debriefing Form</w:t>
            </w:r>
          </w:p>
        </w:tc>
        <w:tc>
          <w:tcPr>
            <w:tcW w:w="3240" w:type="dxa"/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1A5F44" w:rsidRPr="00F41B0B" w14:paraId="1C450B39" w14:textId="77777777" w:rsidTr="00EA00C1">
              <w:trPr>
                <w:trHeight w:val="182"/>
              </w:trPr>
              <w:tc>
                <w:tcPr>
                  <w:tcW w:w="562" w:type="dxa"/>
                </w:tcPr>
                <w:p w14:paraId="1CB13B91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5646E8FD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79651E67" w14:textId="77777777" w:rsidR="001A5F44" w:rsidRPr="00F41B0B" w:rsidRDefault="001A5F44" w:rsidP="00EA00C1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374C5638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0694857A" w14:textId="77777777" w:rsidR="001A5F44" w:rsidRPr="00F41B0B" w:rsidRDefault="001A5F44" w:rsidP="00EA00C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0AD158B7" w14:textId="77777777" w:rsidR="001A5F44" w:rsidRPr="00F41B0B" w:rsidRDefault="00D20AFA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1FCC39AA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F44" w:rsidRPr="009C299C" w14:paraId="657155D3" w14:textId="77777777" w:rsidTr="00EA00C1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auto"/>
        </w:tblPrEx>
        <w:trPr>
          <w:trHeight w:hRule="exact" w:val="386"/>
          <w:jc w:val="center"/>
        </w:trPr>
        <w:tc>
          <w:tcPr>
            <w:tcW w:w="6840" w:type="dxa"/>
            <w:gridSpan w:val="2"/>
            <w:vAlign w:val="center"/>
          </w:tcPr>
          <w:p w14:paraId="687FD8EA" w14:textId="77777777" w:rsidR="001A5F44" w:rsidRPr="00E346CF" w:rsidRDefault="001A5F44" w:rsidP="00EA00C1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>External Permissions</w:t>
            </w:r>
          </w:p>
        </w:tc>
        <w:tc>
          <w:tcPr>
            <w:tcW w:w="3240" w:type="dxa"/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1A5F44" w:rsidRPr="00F41B0B" w14:paraId="55401297" w14:textId="77777777" w:rsidTr="00EA00C1">
              <w:trPr>
                <w:trHeight w:val="182"/>
              </w:trPr>
              <w:tc>
                <w:tcPr>
                  <w:tcW w:w="562" w:type="dxa"/>
                </w:tcPr>
                <w:p w14:paraId="0BB16C24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308E6078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6117A8B1" w14:textId="77777777" w:rsidR="001A5F44" w:rsidRPr="00F41B0B" w:rsidRDefault="001A5F44" w:rsidP="00EA00C1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63AF8AFB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6073A29D" w14:textId="77777777" w:rsidR="001A5F44" w:rsidRPr="00F41B0B" w:rsidRDefault="001A5F44" w:rsidP="00EA00C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4F323C4C" w14:textId="77777777" w:rsidR="001A5F44" w:rsidRPr="00F41B0B" w:rsidRDefault="00D20AFA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161602AD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F44" w:rsidRPr="009C299C" w14:paraId="1F83866B" w14:textId="77777777" w:rsidTr="00EA00C1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auto"/>
        </w:tblPrEx>
        <w:trPr>
          <w:trHeight w:hRule="exact" w:val="386"/>
          <w:jc w:val="center"/>
        </w:trPr>
        <w:tc>
          <w:tcPr>
            <w:tcW w:w="6840" w:type="dxa"/>
            <w:gridSpan w:val="2"/>
            <w:vAlign w:val="center"/>
          </w:tcPr>
          <w:p w14:paraId="47F67B95" w14:textId="77777777" w:rsidR="001A5F44" w:rsidRPr="00E346CF" w:rsidRDefault="001A5F44" w:rsidP="00EA00C1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>Letters to Parents / Children / Head Teachers etc</w:t>
            </w:r>
            <w:proofErr w:type="gramStart"/>
            <w:r w:rsidRPr="00E346CF">
              <w:rPr>
                <w:rFonts w:ascii="Arial" w:hAnsi="Arial"/>
                <w:caps w:val="0"/>
                <w:sz w:val="20"/>
              </w:rPr>
              <w:t>…..</w:t>
            </w:r>
            <w:proofErr w:type="gramEnd"/>
          </w:p>
        </w:tc>
        <w:tc>
          <w:tcPr>
            <w:tcW w:w="3240" w:type="dxa"/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1A5F44" w:rsidRPr="00F41B0B" w14:paraId="1FEC0EF5" w14:textId="77777777" w:rsidTr="00EA00C1">
              <w:trPr>
                <w:trHeight w:val="182"/>
              </w:trPr>
              <w:tc>
                <w:tcPr>
                  <w:tcW w:w="562" w:type="dxa"/>
                </w:tcPr>
                <w:p w14:paraId="55EFED9A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707B0B0D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3B63F752" w14:textId="77777777" w:rsidR="001A5F44" w:rsidRPr="00F41B0B" w:rsidRDefault="001A5F44" w:rsidP="00EA00C1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0513D989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658D20F4" w14:textId="77777777" w:rsidR="001A5F44" w:rsidRPr="00F41B0B" w:rsidRDefault="001A5F44" w:rsidP="00EA00C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723615B7" w14:textId="77777777" w:rsidR="001A5F44" w:rsidRPr="00F41B0B" w:rsidRDefault="00D20AFA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3E06A20C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F44" w:rsidRPr="009C299C" w14:paraId="65312443" w14:textId="77777777" w:rsidTr="00EA00C1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auto"/>
        </w:tblPrEx>
        <w:trPr>
          <w:trHeight w:hRule="exact" w:val="386"/>
          <w:jc w:val="center"/>
        </w:trPr>
        <w:tc>
          <w:tcPr>
            <w:tcW w:w="6840" w:type="dxa"/>
            <w:gridSpan w:val="2"/>
            <w:vAlign w:val="center"/>
          </w:tcPr>
          <w:p w14:paraId="13C88B78" w14:textId="77777777" w:rsidR="001A5F44" w:rsidRPr="00E346CF" w:rsidRDefault="001A5F44" w:rsidP="007779AA">
            <w:pPr>
              <w:pStyle w:val="AllCaps"/>
              <w:rPr>
                <w:rFonts w:ascii="Arial" w:hAnsi="Arial"/>
                <w:caps w:val="0"/>
                <w:sz w:val="20"/>
              </w:rPr>
            </w:pPr>
            <w:r>
              <w:rPr>
                <w:rFonts w:ascii="Arial" w:hAnsi="Arial"/>
                <w:caps w:val="0"/>
                <w:sz w:val="20"/>
              </w:rPr>
              <w:t>PVG</w:t>
            </w:r>
            <w:r w:rsidR="007779AA">
              <w:rPr>
                <w:rFonts w:ascii="Arial" w:hAnsi="Arial"/>
                <w:caps w:val="0"/>
                <w:sz w:val="20"/>
              </w:rPr>
              <w:t xml:space="preserve"> Approval</w:t>
            </w:r>
            <w:r>
              <w:rPr>
                <w:rFonts w:ascii="Arial" w:hAnsi="Arial"/>
                <w:caps w:val="0"/>
                <w:sz w:val="20"/>
              </w:rPr>
              <w:t xml:space="preserve"> (Scotland</w:t>
            </w:r>
            <w:r w:rsidR="007779AA">
              <w:rPr>
                <w:rFonts w:ascii="Arial" w:hAnsi="Arial"/>
                <w:caps w:val="0"/>
                <w:sz w:val="20"/>
              </w:rPr>
              <w:t>) or Police Check (England/</w:t>
            </w:r>
            <w:proofErr w:type="gramStart"/>
            <w:r w:rsidR="007779AA">
              <w:rPr>
                <w:rFonts w:ascii="Arial" w:hAnsi="Arial"/>
                <w:caps w:val="0"/>
                <w:sz w:val="20"/>
              </w:rPr>
              <w:t>Other</w:t>
            </w:r>
            <w:r>
              <w:rPr>
                <w:rFonts w:ascii="Arial" w:hAnsi="Arial"/>
                <w:caps w:val="0"/>
                <w:sz w:val="20"/>
              </w:rPr>
              <w:t xml:space="preserve">) </w:t>
            </w:r>
            <w:r w:rsidRPr="00E346CF">
              <w:rPr>
                <w:rFonts w:ascii="Arial" w:hAnsi="Arial"/>
                <w:caps w:val="0"/>
                <w:sz w:val="20"/>
              </w:rPr>
              <w:t xml:space="preserve">  </w:t>
            </w:r>
            <w:proofErr w:type="gramEnd"/>
          </w:p>
        </w:tc>
        <w:tc>
          <w:tcPr>
            <w:tcW w:w="3240" w:type="dxa"/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1A5F44" w:rsidRPr="00F41B0B" w14:paraId="58C2EDB8" w14:textId="77777777" w:rsidTr="00EA00C1">
              <w:trPr>
                <w:trHeight w:val="182"/>
              </w:trPr>
              <w:tc>
                <w:tcPr>
                  <w:tcW w:w="562" w:type="dxa"/>
                </w:tcPr>
                <w:p w14:paraId="0F9B30D8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4FAD956D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514A50F6" w14:textId="77777777" w:rsidR="001A5F44" w:rsidRPr="00F41B0B" w:rsidRDefault="001A5F44" w:rsidP="00EA00C1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2B10C975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3E0D4A0C" w14:textId="77777777" w:rsidR="001A5F44" w:rsidRPr="00F41B0B" w:rsidRDefault="001A5F44" w:rsidP="00EA00C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1EDE7F36" w14:textId="77777777" w:rsidR="001A5F44" w:rsidRPr="00F41B0B" w:rsidRDefault="00D20AFA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49268109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F44" w:rsidRPr="009C299C" w14:paraId="30B6C121" w14:textId="77777777" w:rsidTr="00EA00C1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shd w:val="clear" w:color="auto" w:fill="auto"/>
        </w:tblPrEx>
        <w:trPr>
          <w:trHeight w:hRule="exact" w:val="386"/>
          <w:jc w:val="center"/>
        </w:trPr>
        <w:tc>
          <w:tcPr>
            <w:tcW w:w="68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949110F" w14:textId="77777777" w:rsidR="001A5F44" w:rsidRPr="00E346CF" w:rsidRDefault="001A5F44" w:rsidP="00EA00C1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>Advertisement</w:t>
            </w:r>
          </w:p>
        </w:tc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tbl>
            <w:tblPr>
              <w:tblW w:w="306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  <w:gridCol w:w="461"/>
              <w:gridCol w:w="551"/>
              <w:gridCol w:w="461"/>
              <w:gridCol w:w="516"/>
              <w:gridCol w:w="509"/>
            </w:tblGrid>
            <w:tr w:rsidR="001A5F44" w:rsidRPr="00F41B0B" w14:paraId="1577D506" w14:textId="77777777" w:rsidTr="00EA00C1">
              <w:trPr>
                <w:trHeight w:val="182"/>
              </w:trPr>
              <w:tc>
                <w:tcPr>
                  <w:tcW w:w="562" w:type="dxa"/>
                </w:tcPr>
                <w:p w14:paraId="73202372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461" w:type="dxa"/>
                </w:tcPr>
                <w:p w14:paraId="32FCB2B1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551" w:type="dxa"/>
                </w:tcPr>
                <w:p w14:paraId="236007E5" w14:textId="77777777" w:rsidR="001A5F44" w:rsidRPr="00F41B0B" w:rsidRDefault="001A5F44" w:rsidP="00EA00C1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361B9CA1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5C54AE6B" w14:textId="77777777" w:rsidR="001A5F44" w:rsidRPr="00F41B0B" w:rsidRDefault="001A5F44" w:rsidP="00EA00C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37B42839" w14:textId="77777777" w:rsidR="001A5F44" w:rsidRPr="00F41B0B" w:rsidRDefault="00D20AFA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3133F124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F44" w:rsidRPr="009C299C" w14:paraId="54D2B211" w14:textId="77777777" w:rsidTr="001A5F44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306"/>
          <w:jc w:val="center"/>
        </w:trPr>
        <w:tc>
          <w:tcPr>
            <w:tcW w:w="2075" w:type="dxa"/>
            <w:tcBorders>
              <w:right w:val="single" w:sz="4" w:space="0" w:color="808080"/>
            </w:tcBorders>
            <w:vAlign w:val="center"/>
          </w:tcPr>
          <w:p w14:paraId="6E1BDAAA" w14:textId="77777777" w:rsidR="001A5F44" w:rsidRPr="00E346CF" w:rsidRDefault="001A5F44" w:rsidP="001A5F44">
            <w:pPr>
              <w:pStyle w:val="AllCaps"/>
              <w:pBdr>
                <w:top w:val="single" w:sz="4" w:space="1" w:color="FFFFFF"/>
                <w:left w:val="single" w:sz="4" w:space="4" w:color="FFFFFF"/>
                <w:bottom w:val="single" w:sz="4" w:space="1" w:color="FFFFFF"/>
                <w:right w:val="single" w:sz="4" w:space="4" w:color="FFFFFF"/>
              </w:pBdr>
              <w:rPr>
                <w:rFonts w:ascii="Arial" w:hAnsi="Arial" w:cs="Arial"/>
                <w:caps w:val="0"/>
                <w:sz w:val="20"/>
                <w:szCs w:val="20"/>
              </w:rPr>
            </w:pPr>
            <w:r w:rsidRPr="00E346CF">
              <w:rPr>
                <w:rFonts w:ascii="Arial" w:hAnsi="Arial" w:cs="Arial"/>
                <w:caps w:val="0"/>
                <w:sz w:val="20"/>
                <w:szCs w:val="20"/>
              </w:rPr>
              <w:t>Other (please list):</w:t>
            </w:r>
          </w:p>
        </w:tc>
        <w:tc>
          <w:tcPr>
            <w:tcW w:w="8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A09721" w14:textId="77777777" w:rsidR="001A5F44" w:rsidRPr="00E346CF" w:rsidRDefault="00D20AFA" w:rsidP="00EA00C1">
            <w:pPr>
              <w:pBdr>
                <w:top w:val="single" w:sz="4" w:space="1" w:color="FFFFFF"/>
                <w:left w:val="single" w:sz="4" w:space="4" w:color="FFFFFF"/>
                <w:bottom w:val="single" w:sz="4" w:space="1" w:color="FFFFFF"/>
                <w:right w:val="single" w:sz="4" w:space="4" w:color="FFFFFF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</w:tbl>
    <w:p w14:paraId="3206114A" w14:textId="77777777" w:rsidR="001A5F44" w:rsidRPr="009C299C" w:rsidRDefault="001A5F44" w:rsidP="001A5F44">
      <w:pPr>
        <w:rPr>
          <w:rFonts w:ascii="Arial" w:hAnsi="Arial" w:cs="Arial"/>
          <w:color w:val="FFFFFF"/>
          <w:sz w:val="20"/>
          <w:szCs w:val="20"/>
        </w:rPr>
      </w:pPr>
    </w:p>
    <w:tbl>
      <w:tblPr>
        <w:tblW w:w="10080" w:type="dxa"/>
        <w:jc w:val="center"/>
        <w:shd w:val="clear" w:color="auto" w:fill="E6E6E6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080"/>
      </w:tblGrid>
      <w:tr w:rsidR="001A5F44" w:rsidRPr="009C299C" w14:paraId="3AE74B50" w14:textId="77777777" w:rsidTr="00EA00C1">
        <w:trPr>
          <w:trHeight w:hRule="exact" w:val="696"/>
          <w:tblHeader/>
          <w:jc w:val="center"/>
        </w:trPr>
        <w:tc>
          <w:tcPr>
            <w:tcW w:w="10080" w:type="dxa"/>
            <w:tcBorders>
              <w:top w:val="single" w:sz="12" w:space="0" w:color="76923C"/>
              <w:left w:val="single" w:sz="12" w:space="0" w:color="76923C"/>
              <w:bottom w:val="single" w:sz="12" w:space="0" w:color="76923C"/>
              <w:right w:val="single" w:sz="12" w:space="0" w:color="76923C"/>
            </w:tcBorders>
            <w:shd w:val="clear" w:color="auto" w:fill="EAF1DD"/>
            <w:vAlign w:val="center"/>
          </w:tcPr>
          <w:p w14:paraId="2DD218EE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b/>
                <w:bCs/>
                <w:caps w:val="0"/>
                <w:sz w:val="20"/>
              </w:rPr>
            </w:pPr>
          </w:p>
          <w:p w14:paraId="70131C27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b/>
                <w:bCs/>
                <w:caps w:val="0"/>
                <w:sz w:val="20"/>
              </w:rPr>
            </w:pPr>
            <w:r w:rsidRPr="00E346CF">
              <w:rPr>
                <w:rFonts w:ascii="Arial" w:hAnsi="Arial" w:cs="Arial"/>
                <w:b/>
                <w:bCs/>
                <w:caps w:val="0"/>
                <w:sz w:val="20"/>
              </w:rPr>
              <w:t>DECLARATION</w:t>
            </w:r>
          </w:p>
          <w:p w14:paraId="282BFF21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</w:p>
        </w:tc>
      </w:tr>
      <w:tr w:rsidR="001A5F44" w:rsidRPr="009C299C" w14:paraId="1634319C" w14:textId="77777777" w:rsidTr="00EA00C1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hRule="exact" w:val="728"/>
          <w:tblHeader/>
          <w:jc w:val="center"/>
        </w:trPr>
        <w:tc>
          <w:tcPr>
            <w:tcW w:w="10080" w:type="dxa"/>
            <w:tcBorders>
              <w:top w:val="single" w:sz="12" w:space="0" w:color="76923C"/>
            </w:tcBorders>
            <w:shd w:val="clear" w:color="auto" w:fill="auto"/>
            <w:vAlign w:val="center"/>
          </w:tcPr>
          <w:p w14:paraId="564109FD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bCs/>
                <w:caps w:val="0"/>
                <w:sz w:val="20"/>
              </w:rPr>
            </w:pPr>
            <w:r w:rsidRPr="00E346CF">
              <w:rPr>
                <w:rFonts w:ascii="Arial" w:hAnsi="Arial" w:cs="Arial"/>
                <w:bCs/>
                <w:caps w:val="0"/>
                <w:sz w:val="20"/>
              </w:rPr>
              <w:t>I am familiar with the UTREC Guidelines for Ethical Research http://www.st-andrews.ac.uk/utrec/guidelines/ and *BPS, *ESRC, *MRC and *ASA (*please delete the guidelines not appropriate to your discipline) Guidelines for Research practices, and have discussed them with other researchers involved in the project.</w:t>
            </w:r>
          </w:p>
          <w:p w14:paraId="18290528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bCs/>
                <w:caps w:val="0"/>
                <w:sz w:val="20"/>
              </w:rPr>
            </w:pPr>
          </w:p>
          <w:p w14:paraId="78B785A0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bCs/>
                <w:caps w:val="0"/>
                <w:sz w:val="20"/>
              </w:rPr>
            </w:pPr>
          </w:p>
          <w:p w14:paraId="338E50E0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bCs/>
                <w:caps w:val="0"/>
                <w:sz w:val="20"/>
              </w:rPr>
            </w:pPr>
          </w:p>
          <w:p w14:paraId="75C15DB0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</w:p>
        </w:tc>
      </w:tr>
    </w:tbl>
    <w:p w14:paraId="6B5FED22" w14:textId="77777777" w:rsidR="001A5F44" w:rsidRPr="009C299C" w:rsidRDefault="001A5F44" w:rsidP="001A5F44">
      <w:pPr>
        <w:pBdr>
          <w:top w:val="single" w:sz="4" w:space="0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  <w:color w:val="FFFFFF"/>
          <w:sz w:val="20"/>
          <w:szCs w:val="20"/>
        </w:rPr>
      </w:pPr>
    </w:p>
    <w:tbl>
      <w:tblPr>
        <w:tblW w:w="1008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20"/>
        <w:gridCol w:w="4140"/>
        <w:gridCol w:w="1620"/>
        <w:gridCol w:w="180"/>
        <w:gridCol w:w="2520"/>
      </w:tblGrid>
      <w:tr w:rsidR="001A5F44" w:rsidRPr="009C299C" w14:paraId="730F21FF" w14:textId="77777777" w:rsidTr="00EA00C1">
        <w:trPr>
          <w:trHeight w:hRule="exact" w:val="692"/>
          <w:jc w:val="center"/>
        </w:trPr>
        <w:tc>
          <w:tcPr>
            <w:tcW w:w="7380" w:type="dxa"/>
            <w:gridSpan w:val="3"/>
            <w:vAlign w:val="center"/>
          </w:tcPr>
          <w:p w14:paraId="5A192BC8" w14:textId="77777777" w:rsidR="001A5F44" w:rsidRPr="00E346CF" w:rsidRDefault="001A5F44" w:rsidP="00EA00C1">
            <w:pPr>
              <w:pStyle w:val="AllCaps"/>
              <w:rPr>
                <w:rFonts w:ascii="Arial" w:hAnsi="Arial"/>
                <w:b/>
                <w:caps w:val="0"/>
                <w:sz w:val="20"/>
              </w:rPr>
            </w:pPr>
            <w:r>
              <w:rPr>
                <w:rFonts w:ascii="Arial" w:hAnsi="Arial"/>
                <w:b/>
                <w:caps w:val="0"/>
                <w:sz w:val="20"/>
              </w:rPr>
              <w:t>STUDENTS ONLY</w:t>
            </w:r>
          </w:p>
          <w:p w14:paraId="12B1905E" w14:textId="77777777" w:rsidR="001A5F44" w:rsidRPr="00E346CF" w:rsidRDefault="001A5F44" w:rsidP="00EA00C1">
            <w:pPr>
              <w:pStyle w:val="AllCaps"/>
              <w:rPr>
                <w:rFonts w:ascii="Arial" w:hAnsi="Arial"/>
                <w:caps w:val="0"/>
                <w:sz w:val="20"/>
              </w:rPr>
            </w:pPr>
            <w:r w:rsidRPr="00E346CF">
              <w:rPr>
                <w:rFonts w:ascii="Arial" w:hAnsi="Arial"/>
                <w:caps w:val="0"/>
                <w:sz w:val="20"/>
              </w:rPr>
              <w:t>My Supervisor has seen and agreed all relevant paperwork linked to this project</w:t>
            </w:r>
          </w:p>
          <w:p w14:paraId="40FC3187" w14:textId="77777777" w:rsidR="001A5F44" w:rsidRPr="00E346CF" w:rsidRDefault="001A5F44" w:rsidP="00EA00C1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2700" w:type="dxa"/>
            <w:gridSpan w:val="2"/>
            <w:vAlign w:val="center"/>
          </w:tcPr>
          <w:tbl>
            <w:tblPr>
              <w:tblW w:w="2037" w:type="dxa"/>
              <w:tblInd w:w="393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51"/>
              <w:gridCol w:w="461"/>
              <w:gridCol w:w="516"/>
              <w:gridCol w:w="509"/>
            </w:tblGrid>
            <w:tr w:rsidR="001A5F44" w:rsidRPr="00F41B0B" w14:paraId="6BBE8D48" w14:textId="77777777" w:rsidTr="00EA00C1">
              <w:trPr>
                <w:trHeight w:val="182"/>
              </w:trPr>
              <w:tc>
                <w:tcPr>
                  <w:tcW w:w="551" w:type="dxa"/>
                </w:tcPr>
                <w:p w14:paraId="2604D78B" w14:textId="77777777" w:rsidR="001A5F44" w:rsidRPr="00F41B0B" w:rsidRDefault="001A5F44" w:rsidP="00EA00C1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22CDBE9F" w14:textId="77777777" w:rsidR="001A5F44" w:rsidRPr="00F41B0B" w:rsidRDefault="00D20AFA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4A16AC68" w14:textId="77777777" w:rsidR="001A5F44" w:rsidRPr="00F41B0B" w:rsidRDefault="001A5F44" w:rsidP="00EA00C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62E0F908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083EFA25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F44" w:rsidRPr="009C299C" w14:paraId="405E562A" w14:textId="77777777" w:rsidTr="00EA00C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0"/>
          <w:jc w:val="center"/>
        </w:trPr>
        <w:tc>
          <w:tcPr>
            <w:tcW w:w="1620" w:type="dxa"/>
            <w:tcBorders>
              <w:top w:val="single" w:sz="4" w:space="0" w:color="FFFFFF"/>
              <w:bottom w:val="single" w:sz="4" w:space="0" w:color="FFFFFF"/>
              <w:right w:val="single" w:sz="4" w:space="0" w:color="808080"/>
            </w:tcBorders>
            <w:vAlign w:val="center"/>
          </w:tcPr>
          <w:p w14:paraId="26983B8F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caps w:val="0"/>
                <w:sz w:val="20"/>
                <w:szCs w:val="20"/>
              </w:rPr>
            </w:pPr>
            <w:r w:rsidRPr="00E346CF">
              <w:rPr>
                <w:rFonts w:ascii="Arial" w:hAnsi="Arial" w:cs="Arial"/>
                <w:caps w:val="0"/>
                <w:sz w:val="20"/>
                <w:szCs w:val="20"/>
              </w:rPr>
              <w:t>Print Name:</w:t>
            </w:r>
          </w:p>
        </w:tc>
        <w:tc>
          <w:tcPr>
            <w:tcW w:w="846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31A39B" w14:textId="77777777" w:rsidR="001A5F44" w:rsidRPr="00E346CF" w:rsidRDefault="00D20AFA" w:rsidP="00EA00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Aigerim Yessenbayeva</w:t>
            </w:r>
          </w:p>
        </w:tc>
      </w:tr>
      <w:tr w:rsidR="001A5F44" w:rsidRPr="009C299C" w14:paraId="5FDE7126" w14:textId="77777777" w:rsidTr="00EA00C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0"/>
          <w:jc w:val="center"/>
        </w:trPr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vAlign w:val="center"/>
          </w:tcPr>
          <w:p w14:paraId="7E1C4F76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caps w:val="0"/>
                <w:sz w:val="20"/>
                <w:szCs w:val="20"/>
              </w:rPr>
            </w:pPr>
            <w:r w:rsidRPr="00E346CF">
              <w:rPr>
                <w:rFonts w:ascii="Arial" w:hAnsi="Arial" w:cs="Arial"/>
                <w:caps w:val="0"/>
                <w:sz w:val="20"/>
                <w:szCs w:val="20"/>
              </w:rPr>
              <w:t>Signature</w:t>
            </w:r>
          </w:p>
        </w:tc>
        <w:tc>
          <w:tcPr>
            <w:tcW w:w="846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2169A4" w14:textId="4465D5C0" w:rsidR="001A5F44" w:rsidRPr="00E346CF" w:rsidRDefault="00D253B3" w:rsidP="00EA00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11C5F0C8" wp14:editId="39870DC7">
                  <wp:extent cx="1388533" cy="361597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07690443264116170517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99" cy="37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</w:tc>
      </w:tr>
      <w:tr w:rsidR="001A5F44" w:rsidRPr="009C299C" w14:paraId="1E9483DD" w14:textId="77777777" w:rsidTr="00EA00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10"/>
          <w:tblHeader/>
          <w:jc w:val="center"/>
        </w:trPr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vAlign w:val="center"/>
          </w:tcPr>
          <w:p w14:paraId="73A79DF6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  <w:r w:rsidRPr="00E346CF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63DA6F" w14:textId="77777777" w:rsidR="001A5F44" w:rsidRPr="00E346CF" w:rsidRDefault="00D20AFA" w:rsidP="00EA00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17, 2017</w:t>
            </w:r>
          </w:p>
        </w:tc>
        <w:tc>
          <w:tcPr>
            <w:tcW w:w="1800" w:type="dxa"/>
            <w:gridSpan w:val="2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vAlign w:val="center"/>
          </w:tcPr>
          <w:p w14:paraId="11BF95BD" w14:textId="77777777" w:rsidR="001A5F44" w:rsidRPr="00E346CF" w:rsidRDefault="001A5F44" w:rsidP="00EA00C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DE03D17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F44" w:rsidRPr="00E346CF" w14:paraId="5C0483BD" w14:textId="77777777" w:rsidTr="00EA00C1">
        <w:trPr>
          <w:trHeight w:hRule="exact" w:val="1549"/>
          <w:tblHeader/>
          <w:jc w:val="center"/>
        </w:trPr>
        <w:tc>
          <w:tcPr>
            <w:tcW w:w="10080" w:type="dxa"/>
            <w:gridSpan w:val="5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42937F8A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b/>
                <w:bCs/>
                <w:caps w:val="0"/>
                <w:sz w:val="20"/>
              </w:rPr>
            </w:pPr>
            <w:r>
              <w:rPr>
                <w:rFonts w:ascii="Arial" w:hAnsi="Arial" w:cs="Arial"/>
                <w:b/>
                <w:bCs/>
                <w:caps w:val="0"/>
                <w:sz w:val="20"/>
              </w:rPr>
              <w:t>SUPERVISOR(S)</w:t>
            </w:r>
          </w:p>
          <w:p w14:paraId="2F90AB33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  <w:r w:rsidRPr="00E346CF">
              <w:rPr>
                <w:rFonts w:ascii="Arial" w:hAnsi="Arial" w:cs="Arial"/>
                <w:bCs/>
                <w:caps w:val="0"/>
                <w:sz w:val="20"/>
              </w:rPr>
              <w:t xml:space="preserve">The Supervisor must ensure they have read both the application and the guidelines, </w:t>
            </w:r>
            <w:proofErr w:type="gramStart"/>
            <w:r w:rsidRPr="00E346CF">
              <w:rPr>
                <w:rFonts w:ascii="Arial" w:hAnsi="Arial" w:cs="Arial"/>
                <w:bCs/>
                <w:caps w:val="0"/>
                <w:sz w:val="20"/>
              </w:rPr>
              <w:t>and also</w:t>
            </w:r>
            <w:proofErr w:type="gramEnd"/>
            <w:r w:rsidRPr="00E346CF">
              <w:rPr>
                <w:rFonts w:ascii="Arial" w:hAnsi="Arial" w:cs="Arial"/>
                <w:bCs/>
                <w:caps w:val="0"/>
                <w:sz w:val="20"/>
              </w:rPr>
              <w:t xml:space="preserve"> has approved the project and application, </w:t>
            </w:r>
            <w:r>
              <w:rPr>
                <w:rFonts w:ascii="Arial" w:hAnsi="Arial" w:cs="Arial"/>
                <w:bCs/>
                <w:caps w:val="0"/>
                <w:sz w:val="20"/>
              </w:rPr>
              <w:t xml:space="preserve">before signing below, with clear regard for </w:t>
            </w:r>
            <w:r w:rsidRPr="00E346CF">
              <w:rPr>
                <w:rFonts w:ascii="Arial" w:hAnsi="Arial" w:cs="Arial"/>
                <w:bCs/>
                <w:caps w:val="0"/>
                <w:sz w:val="20"/>
              </w:rPr>
              <w:t xml:space="preserve">the balance between risk and the value of the research to the School/Student.  (Supervisors should provide this on a separate sheet or supply to the student to insert </w:t>
            </w:r>
            <w:proofErr w:type="gramStart"/>
            <w:r w:rsidRPr="00E346CF">
              <w:rPr>
                <w:rFonts w:ascii="Arial" w:hAnsi="Arial" w:cs="Arial"/>
                <w:bCs/>
                <w:caps w:val="0"/>
                <w:sz w:val="20"/>
              </w:rPr>
              <w:t>below)  Please</w:t>
            </w:r>
            <w:proofErr w:type="gramEnd"/>
            <w:r>
              <w:rPr>
                <w:rFonts w:ascii="Arial" w:hAnsi="Arial" w:cs="Arial"/>
                <w:bCs/>
                <w:caps w:val="0"/>
                <w:sz w:val="20"/>
              </w:rPr>
              <w:t>, if you wish, add c</w:t>
            </w:r>
            <w:r w:rsidRPr="00E346CF">
              <w:rPr>
                <w:rFonts w:ascii="Arial" w:hAnsi="Arial" w:cs="Arial"/>
                <w:bCs/>
                <w:caps w:val="0"/>
                <w:sz w:val="20"/>
              </w:rPr>
              <w:t>omments in no more than 200 words:</w:t>
            </w:r>
          </w:p>
        </w:tc>
      </w:tr>
      <w:tr w:rsidR="001A5F44" w:rsidRPr="00E346CF" w14:paraId="6AB30B12" w14:textId="77777777" w:rsidTr="00EA00C1">
        <w:trPr>
          <w:trHeight w:hRule="exact" w:val="1431"/>
          <w:tblHeader/>
          <w:jc w:val="center"/>
        </w:trPr>
        <w:tc>
          <w:tcPr>
            <w:tcW w:w="1008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3EDD0D" w14:textId="77777777" w:rsidR="001A5F44" w:rsidRPr="00B90014" w:rsidRDefault="001A5F44" w:rsidP="00EA00C1">
            <w:pPr>
              <w:pStyle w:val="AllCaps"/>
              <w:rPr>
                <w:rFonts w:ascii="Arial" w:hAnsi="Arial" w:cs="Arial"/>
                <w:bCs/>
                <w:caps w:val="0"/>
                <w:sz w:val="20"/>
              </w:rPr>
            </w:pPr>
          </w:p>
        </w:tc>
      </w:tr>
    </w:tbl>
    <w:p w14:paraId="71BC9916" w14:textId="77777777" w:rsidR="001A5F44" w:rsidRPr="00E346CF" w:rsidRDefault="001A5F44" w:rsidP="001A5F44">
      <w:pPr>
        <w:pBdr>
          <w:top w:val="single" w:sz="4" w:space="0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  <w:sz w:val="20"/>
          <w:szCs w:val="20"/>
        </w:rPr>
      </w:pPr>
    </w:p>
    <w:tbl>
      <w:tblPr>
        <w:tblW w:w="1008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20"/>
        <w:gridCol w:w="4140"/>
        <w:gridCol w:w="4320"/>
      </w:tblGrid>
      <w:tr w:rsidR="001A5F44" w:rsidRPr="00E346CF" w14:paraId="2442F18C" w14:textId="77777777" w:rsidTr="00EA00C1">
        <w:trPr>
          <w:trHeight w:val="380"/>
          <w:jc w:val="center"/>
        </w:trPr>
        <w:tc>
          <w:tcPr>
            <w:tcW w:w="1620" w:type="dxa"/>
            <w:tcBorders>
              <w:top w:val="single" w:sz="4" w:space="0" w:color="FFFFFF"/>
              <w:bottom w:val="single" w:sz="4" w:space="0" w:color="FFFFFF"/>
              <w:right w:val="single" w:sz="4" w:space="0" w:color="808080"/>
            </w:tcBorders>
            <w:vAlign w:val="center"/>
          </w:tcPr>
          <w:p w14:paraId="6B49E23E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caps w:val="0"/>
                <w:sz w:val="20"/>
                <w:szCs w:val="20"/>
              </w:rPr>
            </w:pPr>
            <w:r w:rsidRPr="00E346CF">
              <w:rPr>
                <w:rFonts w:ascii="Arial" w:hAnsi="Arial" w:cs="Arial"/>
                <w:caps w:val="0"/>
                <w:sz w:val="20"/>
                <w:szCs w:val="20"/>
              </w:rPr>
              <w:t>Print Name:</w:t>
            </w:r>
          </w:p>
        </w:tc>
        <w:tc>
          <w:tcPr>
            <w:tcW w:w="846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794B1B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F44" w:rsidRPr="00E346CF" w14:paraId="33A2F88F" w14:textId="77777777" w:rsidTr="00EA00C1">
        <w:trPr>
          <w:trHeight w:val="409"/>
          <w:jc w:val="center"/>
        </w:trPr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vAlign w:val="center"/>
          </w:tcPr>
          <w:p w14:paraId="37395E2D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caps w:val="0"/>
                <w:sz w:val="20"/>
                <w:szCs w:val="20"/>
              </w:rPr>
            </w:pPr>
            <w:r w:rsidRPr="00E346CF">
              <w:rPr>
                <w:rFonts w:ascii="Arial" w:hAnsi="Arial" w:cs="Arial"/>
                <w:caps w:val="0"/>
                <w:sz w:val="20"/>
                <w:szCs w:val="20"/>
              </w:rPr>
              <w:t>Signature</w:t>
            </w:r>
          </w:p>
        </w:tc>
        <w:tc>
          <w:tcPr>
            <w:tcW w:w="846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DEC7C7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F44" w:rsidRPr="00E346CF" w14:paraId="311E931E" w14:textId="77777777" w:rsidTr="00EA00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4320" w:type="dxa"/>
          <w:trHeight w:hRule="exact" w:val="353"/>
          <w:tblHeader/>
          <w:jc w:val="center"/>
        </w:trPr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vAlign w:val="center"/>
          </w:tcPr>
          <w:p w14:paraId="0E264292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  <w:r w:rsidRPr="00E346CF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D48C7D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FEBB8A" w14:textId="77777777" w:rsidR="001A5F44" w:rsidRDefault="001A5F44" w:rsidP="001A5F44">
      <w:pPr>
        <w:pBdr>
          <w:top w:val="single" w:sz="4" w:space="0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  <w:sz w:val="20"/>
          <w:szCs w:val="20"/>
        </w:rPr>
      </w:pPr>
    </w:p>
    <w:tbl>
      <w:tblPr>
        <w:tblW w:w="1008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20"/>
        <w:gridCol w:w="4140"/>
        <w:gridCol w:w="1620"/>
        <w:gridCol w:w="180"/>
        <w:gridCol w:w="2520"/>
      </w:tblGrid>
      <w:tr w:rsidR="001A5F44" w:rsidRPr="00E346CF" w14:paraId="5CE4A2B4" w14:textId="77777777" w:rsidTr="00EA00C1">
        <w:trPr>
          <w:trHeight w:hRule="exact" w:val="692"/>
          <w:jc w:val="center"/>
        </w:trPr>
        <w:tc>
          <w:tcPr>
            <w:tcW w:w="7380" w:type="dxa"/>
            <w:gridSpan w:val="3"/>
            <w:vAlign w:val="center"/>
          </w:tcPr>
          <w:p w14:paraId="536D8E93" w14:textId="77777777" w:rsidR="001A5F44" w:rsidRPr="00E346CF" w:rsidRDefault="001A5F44" w:rsidP="00EA00C1">
            <w:pPr>
              <w:pStyle w:val="AllCaps"/>
              <w:rPr>
                <w:rFonts w:ascii="Arial" w:hAnsi="Arial"/>
                <w:b/>
                <w:caps w:val="0"/>
                <w:sz w:val="20"/>
              </w:rPr>
            </w:pPr>
            <w:r>
              <w:rPr>
                <w:rFonts w:ascii="Arial" w:hAnsi="Arial"/>
                <w:b/>
                <w:caps w:val="0"/>
                <w:sz w:val="20"/>
              </w:rPr>
              <w:t xml:space="preserve">STAFF RESEARCHER ONLY </w:t>
            </w:r>
          </w:p>
          <w:p w14:paraId="2D03778B" w14:textId="77777777" w:rsidR="001A5F44" w:rsidRPr="00E346CF" w:rsidRDefault="001A5F44" w:rsidP="00EA00C1">
            <w:pPr>
              <w:pStyle w:val="AllCaps"/>
              <w:rPr>
                <w:rFonts w:ascii="Arial" w:hAnsi="Arial"/>
                <w:caps w:val="0"/>
                <w:sz w:val="20"/>
              </w:rPr>
            </w:pPr>
          </w:p>
        </w:tc>
        <w:tc>
          <w:tcPr>
            <w:tcW w:w="2700" w:type="dxa"/>
            <w:gridSpan w:val="2"/>
            <w:vAlign w:val="center"/>
          </w:tcPr>
          <w:tbl>
            <w:tblPr>
              <w:tblW w:w="2037" w:type="dxa"/>
              <w:tblInd w:w="393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51"/>
              <w:gridCol w:w="461"/>
              <w:gridCol w:w="516"/>
              <w:gridCol w:w="509"/>
            </w:tblGrid>
            <w:tr w:rsidR="001A5F44" w:rsidRPr="00F41B0B" w14:paraId="6F2656EB" w14:textId="77777777" w:rsidTr="00EA00C1">
              <w:trPr>
                <w:trHeight w:val="182"/>
              </w:trPr>
              <w:tc>
                <w:tcPr>
                  <w:tcW w:w="551" w:type="dxa"/>
                </w:tcPr>
                <w:p w14:paraId="790DD6AD" w14:textId="77777777" w:rsidR="001A5F44" w:rsidRPr="00F41B0B" w:rsidRDefault="001A5F44" w:rsidP="00EA00C1">
                  <w:pPr>
                    <w:ind w:left="-92" w:right="-108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461" w:type="dxa"/>
                </w:tcPr>
                <w:p w14:paraId="22F19A1E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  <w:tc>
                <w:tcPr>
                  <w:tcW w:w="516" w:type="dxa"/>
                </w:tcPr>
                <w:p w14:paraId="29B240B3" w14:textId="77777777" w:rsidR="001A5F44" w:rsidRPr="00F41B0B" w:rsidRDefault="001A5F44" w:rsidP="00EA00C1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509" w:type="dxa"/>
                </w:tcPr>
                <w:p w14:paraId="3668D7AA" w14:textId="77777777" w:rsidR="001A5F44" w:rsidRPr="00F41B0B" w:rsidRDefault="001A5F44" w:rsidP="00EA00C1">
                  <w:pPr>
                    <w:spacing w:before="2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instrText xml:space="preserve"> FORMCHECKBOX </w:instrText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</w:r>
                  <w:r w:rsidRPr="00F41B0B">
                    <w:rPr>
                      <w:rFonts w:ascii="Arial" w:hAnsi="Arial" w:cs="Arial"/>
                      <w:b/>
                      <w:sz w:val="20"/>
                      <w:szCs w:val="20"/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2CE15E1F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F44" w:rsidRPr="00E346CF" w14:paraId="2A84BE9F" w14:textId="77777777" w:rsidTr="00EA00C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0"/>
          <w:jc w:val="center"/>
        </w:trPr>
        <w:tc>
          <w:tcPr>
            <w:tcW w:w="1620" w:type="dxa"/>
            <w:tcBorders>
              <w:top w:val="single" w:sz="4" w:space="0" w:color="FFFFFF"/>
              <w:bottom w:val="single" w:sz="4" w:space="0" w:color="FFFFFF"/>
              <w:right w:val="single" w:sz="4" w:space="0" w:color="808080"/>
            </w:tcBorders>
            <w:vAlign w:val="center"/>
          </w:tcPr>
          <w:p w14:paraId="4A42AC41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caps w:val="0"/>
                <w:sz w:val="20"/>
                <w:szCs w:val="20"/>
              </w:rPr>
            </w:pPr>
            <w:r w:rsidRPr="00E346CF">
              <w:rPr>
                <w:rFonts w:ascii="Arial" w:hAnsi="Arial" w:cs="Arial"/>
                <w:caps w:val="0"/>
                <w:sz w:val="20"/>
                <w:szCs w:val="20"/>
              </w:rPr>
              <w:t>Print Name:</w:t>
            </w:r>
          </w:p>
        </w:tc>
        <w:tc>
          <w:tcPr>
            <w:tcW w:w="846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D723C9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F44" w:rsidRPr="00E346CF" w14:paraId="203642D8" w14:textId="77777777" w:rsidTr="00EA00C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5"/>
          <w:jc w:val="center"/>
        </w:trPr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vAlign w:val="center"/>
          </w:tcPr>
          <w:p w14:paraId="4191A31E" w14:textId="77777777" w:rsidR="001A5F44" w:rsidRPr="00E346CF" w:rsidRDefault="001A5F44" w:rsidP="00EA00C1">
            <w:pPr>
              <w:pStyle w:val="AllCaps"/>
              <w:rPr>
                <w:rFonts w:ascii="Arial" w:hAnsi="Arial" w:cs="Arial"/>
                <w:caps w:val="0"/>
                <w:sz w:val="20"/>
                <w:szCs w:val="20"/>
              </w:rPr>
            </w:pPr>
            <w:r w:rsidRPr="00E346CF">
              <w:rPr>
                <w:rFonts w:ascii="Arial" w:hAnsi="Arial" w:cs="Arial"/>
                <w:caps w:val="0"/>
                <w:sz w:val="20"/>
                <w:szCs w:val="20"/>
              </w:rPr>
              <w:t>Signature</w:t>
            </w:r>
          </w:p>
        </w:tc>
        <w:tc>
          <w:tcPr>
            <w:tcW w:w="846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2B8913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F44" w:rsidRPr="00E346CF" w14:paraId="26D7D3F5" w14:textId="77777777" w:rsidTr="00EA00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63"/>
          <w:tblHeader/>
          <w:jc w:val="center"/>
        </w:trPr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vAlign w:val="center"/>
          </w:tcPr>
          <w:p w14:paraId="5CAF20FF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  <w:r w:rsidRPr="00E346CF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91D03F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vAlign w:val="center"/>
          </w:tcPr>
          <w:p w14:paraId="05EED329" w14:textId="77777777" w:rsidR="001A5F44" w:rsidRPr="00E346CF" w:rsidRDefault="001A5F44" w:rsidP="00EA00C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27904E" w14:textId="77777777" w:rsidR="001A5F44" w:rsidRPr="00E346CF" w:rsidRDefault="001A5F44" w:rsidP="00EA00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EB2CC1" w14:textId="77777777" w:rsidR="001A5F44" w:rsidRDefault="001A5F44" w:rsidP="001A5F44">
      <w:pPr>
        <w:pBdr>
          <w:top w:val="single" w:sz="4" w:space="0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  <w:color w:val="FFFFFF"/>
          <w:sz w:val="20"/>
          <w:szCs w:val="20"/>
        </w:rPr>
      </w:pPr>
    </w:p>
    <w:p w14:paraId="1920BE49" w14:textId="77777777" w:rsidR="00FD46B9" w:rsidRDefault="00FD46B9" w:rsidP="001A5F44">
      <w:pPr>
        <w:pBdr>
          <w:top w:val="single" w:sz="4" w:space="0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  <w:color w:val="FFFFFF"/>
          <w:sz w:val="20"/>
          <w:szCs w:val="20"/>
        </w:rPr>
      </w:pPr>
    </w:p>
    <w:p w14:paraId="1830A5A7" w14:textId="77777777" w:rsidR="001A5F44" w:rsidRDefault="001A5F44" w:rsidP="002A733C">
      <w:pPr>
        <w:rPr>
          <w:rFonts w:ascii="Arial" w:hAnsi="Arial" w:cs="Arial"/>
          <w:color w:val="FFFFFF"/>
          <w:sz w:val="20"/>
          <w:szCs w:val="20"/>
        </w:rPr>
      </w:pPr>
    </w:p>
    <w:tbl>
      <w:tblPr>
        <w:tblW w:w="10080" w:type="dxa"/>
        <w:jc w:val="center"/>
        <w:shd w:val="clear" w:color="auto" w:fill="E6E6E6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080"/>
      </w:tblGrid>
      <w:tr w:rsidR="00EC2CF5" w:rsidRPr="009C299C" w14:paraId="1B63E57B" w14:textId="77777777" w:rsidTr="0097560E">
        <w:trPr>
          <w:trHeight w:hRule="exact" w:val="696"/>
          <w:tblHeader/>
          <w:jc w:val="center"/>
        </w:trPr>
        <w:tc>
          <w:tcPr>
            <w:tcW w:w="10080" w:type="dxa"/>
            <w:tcBorders>
              <w:top w:val="single" w:sz="12" w:space="0" w:color="943634"/>
              <w:left w:val="single" w:sz="12" w:space="0" w:color="943634"/>
              <w:bottom w:val="single" w:sz="12" w:space="0" w:color="943634"/>
              <w:right w:val="single" w:sz="12" w:space="0" w:color="943634"/>
            </w:tcBorders>
            <w:shd w:val="clear" w:color="auto" w:fill="E5B8B7"/>
            <w:vAlign w:val="center"/>
          </w:tcPr>
          <w:p w14:paraId="1D4FB4D0" w14:textId="77777777" w:rsidR="00EC2CF5" w:rsidRPr="00B90014" w:rsidRDefault="00EC2CF5" w:rsidP="00C17884">
            <w:pPr>
              <w:pStyle w:val="AllCaps"/>
              <w:rPr>
                <w:rFonts w:ascii="Arial" w:hAnsi="Arial" w:cs="Arial"/>
                <w:b/>
                <w:bCs/>
                <w:caps w:val="0"/>
                <w:sz w:val="24"/>
                <w:szCs w:val="24"/>
              </w:rPr>
            </w:pPr>
          </w:p>
          <w:p w14:paraId="15D84B6F" w14:textId="77777777" w:rsidR="00EC2CF5" w:rsidRPr="00B90014" w:rsidRDefault="00EC2CF5" w:rsidP="00C17884">
            <w:pPr>
              <w:pStyle w:val="AllCaps"/>
              <w:jc w:val="center"/>
              <w:rPr>
                <w:rFonts w:ascii="Arial" w:hAnsi="Arial" w:cs="Arial"/>
                <w:b/>
                <w:bCs/>
                <w:caps w:val="0"/>
                <w:sz w:val="24"/>
                <w:szCs w:val="24"/>
              </w:rPr>
            </w:pPr>
            <w:r w:rsidRPr="00B90014">
              <w:rPr>
                <w:rFonts w:ascii="Arial" w:hAnsi="Arial" w:cs="Arial"/>
                <w:b/>
                <w:bCs/>
                <w:caps w:val="0"/>
                <w:sz w:val="24"/>
                <w:szCs w:val="24"/>
              </w:rPr>
              <w:t>SCHOOL ETHICS COMMITTEE OFFICIAL USE ONLY</w:t>
            </w:r>
          </w:p>
          <w:p w14:paraId="25D299D2" w14:textId="77777777" w:rsidR="00EC2CF5" w:rsidRPr="009C299C" w:rsidRDefault="00EC2CF5" w:rsidP="00C17884">
            <w:pPr>
              <w:pStyle w:val="AllCaps"/>
              <w:rPr>
                <w:rFonts w:ascii="Arial" w:hAnsi="Arial" w:cs="Arial"/>
                <w:bCs/>
                <w:caps w:val="0"/>
                <w:color w:val="FFFFFF"/>
                <w:sz w:val="20"/>
                <w:szCs w:val="20"/>
              </w:rPr>
            </w:pPr>
          </w:p>
        </w:tc>
      </w:tr>
      <w:tr w:rsidR="00EC2CF5" w:rsidRPr="009C299C" w14:paraId="5C7648A4" w14:textId="77777777" w:rsidTr="0097560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hRule="exact" w:val="6740"/>
          <w:tblHeader/>
          <w:jc w:val="center"/>
        </w:trPr>
        <w:tc>
          <w:tcPr>
            <w:tcW w:w="10080" w:type="dxa"/>
            <w:tcBorders>
              <w:top w:val="single" w:sz="12" w:space="0" w:color="943634"/>
            </w:tcBorders>
            <w:shd w:val="clear" w:color="auto" w:fill="auto"/>
            <w:vAlign w:val="center"/>
          </w:tcPr>
          <w:p w14:paraId="62677181" w14:textId="77777777" w:rsidR="00EC2CF5" w:rsidRPr="009C299C" w:rsidRDefault="00EC2CF5" w:rsidP="00C17884">
            <w:pPr>
              <w:pStyle w:val="AllCaps"/>
              <w:rPr>
                <w:rFonts w:ascii="Arial" w:hAnsi="Arial" w:cs="Arial"/>
                <w:b/>
                <w:bCs/>
                <w:caps w:val="0"/>
                <w:color w:val="FFFFFF"/>
                <w:sz w:val="20"/>
                <w:szCs w:val="20"/>
              </w:rPr>
            </w:pPr>
          </w:p>
          <w:p w14:paraId="357A4931" w14:textId="77777777" w:rsidR="00EC2CF5" w:rsidRPr="00B90014" w:rsidRDefault="00EC2CF5" w:rsidP="00C17884">
            <w:pPr>
              <w:pStyle w:val="AllCaps"/>
              <w:rPr>
                <w:rFonts w:ascii="Arial" w:hAnsi="Arial" w:cs="Arial"/>
                <w:b/>
                <w:bCs/>
                <w:caps w:val="0"/>
                <w:sz w:val="20"/>
                <w:szCs w:val="20"/>
              </w:rPr>
            </w:pPr>
            <w:r w:rsidRPr="00B90014">
              <w:rPr>
                <w:rFonts w:ascii="Arial" w:hAnsi="Arial" w:cs="Arial"/>
                <w:b/>
                <w:bCs/>
                <w:caps w:val="0"/>
                <w:sz w:val="20"/>
                <w:szCs w:val="20"/>
              </w:rPr>
              <w:t>STATEMENT OF ETHICAL APPROVAL</w:t>
            </w:r>
          </w:p>
          <w:p w14:paraId="2F56A2C9" w14:textId="77777777" w:rsidR="00EC2CF5" w:rsidRPr="00B90014" w:rsidRDefault="00EC2CF5" w:rsidP="00C17884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</w:p>
          <w:p w14:paraId="29AFC586" w14:textId="77777777" w:rsidR="00EC2CF5" w:rsidRPr="00B90014" w:rsidRDefault="00EC2CF5" w:rsidP="00C17884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  <w:r w:rsidRPr="00B90014">
              <w:rPr>
                <w:rFonts w:ascii="Arial" w:hAnsi="Arial" w:cs="Arial"/>
                <w:bCs/>
                <w:caps w:val="0"/>
                <w:sz w:val="20"/>
                <w:szCs w:val="20"/>
              </w:rPr>
              <w:t xml:space="preserve">This project has been considered using agreed University Procedures and has been:  </w:t>
            </w:r>
          </w:p>
          <w:p w14:paraId="57396A9D" w14:textId="77777777" w:rsidR="00EC2CF5" w:rsidRPr="00B90014" w:rsidRDefault="00EC2CF5" w:rsidP="00C17884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</w:p>
          <w:p w14:paraId="50BBE712" w14:textId="77777777" w:rsidR="00EC2CF5" w:rsidRPr="00B90014" w:rsidRDefault="00EC2CF5" w:rsidP="00C1788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fldChar w:fldCharType="end"/>
            </w:r>
            <w:r w:rsidRPr="00B90014">
              <w:rPr>
                <w:rFonts w:ascii="Arial" w:hAnsi="Arial" w:cs="Arial"/>
                <w:sz w:val="20"/>
                <w:szCs w:val="20"/>
              </w:rPr>
              <w:t xml:space="preserve"> Approved                                                 </w:t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fldChar w:fldCharType="end"/>
            </w:r>
            <w:r w:rsidRPr="00B90014">
              <w:rPr>
                <w:rFonts w:ascii="Arial" w:hAnsi="Arial" w:cs="Arial"/>
                <w:sz w:val="20"/>
                <w:szCs w:val="20"/>
              </w:rPr>
              <w:t xml:space="preserve"> Not Approved pending:</w:t>
            </w:r>
          </w:p>
          <w:p w14:paraId="539C75CE" w14:textId="77777777" w:rsidR="00EC2CF5" w:rsidRPr="00B90014" w:rsidRDefault="00EC2CF5" w:rsidP="00C1788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346038A1" w14:textId="77777777" w:rsidR="00EC2CF5" w:rsidRPr="00B90014" w:rsidRDefault="00EC2CF5" w:rsidP="00C1788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90014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</w:t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fldChar w:fldCharType="end"/>
            </w:r>
            <w:r w:rsidRPr="00B90014">
              <w:rPr>
                <w:rFonts w:ascii="Arial" w:hAnsi="Arial" w:cs="Arial"/>
                <w:sz w:val="20"/>
                <w:szCs w:val="20"/>
              </w:rPr>
              <w:t xml:space="preserve"> More Clarification Required</w:t>
            </w:r>
          </w:p>
          <w:p w14:paraId="6A693554" w14:textId="77777777" w:rsidR="00EC2CF5" w:rsidRPr="00B90014" w:rsidRDefault="00EC2CF5" w:rsidP="00C1788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612FC43C" w14:textId="77777777" w:rsidR="00EC2CF5" w:rsidRPr="00B90014" w:rsidRDefault="00EC2CF5" w:rsidP="00C1788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90014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</w:t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fldChar w:fldCharType="end"/>
            </w:r>
            <w:r w:rsidRPr="00B90014">
              <w:rPr>
                <w:rFonts w:ascii="Arial" w:hAnsi="Arial" w:cs="Arial"/>
                <w:sz w:val="20"/>
                <w:szCs w:val="20"/>
              </w:rPr>
              <w:t xml:space="preserve"> New Submission Recommended</w:t>
            </w:r>
          </w:p>
          <w:p w14:paraId="00882125" w14:textId="77777777" w:rsidR="00EC2CF5" w:rsidRPr="00B90014" w:rsidRDefault="00EC2CF5" w:rsidP="00C17884">
            <w:pPr>
              <w:pStyle w:val="AllCaps"/>
              <w:rPr>
                <w:rFonts w:ascii="Arial" w:hAnsi="Arial" w:cs="Arial"/>
                <w:bCs/>
                <w:caps w:val="0"/>
                <w:sz w:val="20"/>
                <w:szCs w:val="20"/>
              </w:rPr>
            </w:pPr>
          </w:p>
          <w:p w14:paraId="016C38C6" w14:textId="77777777" w:rsidR="00EC2CF5" w:rsidRDefault="00EC2CF5" w:rsidP="00C17884">
            <w:pPr>
              <w:pStyle w:val="AllCaps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                                                                                   </w:t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fldChar w:fldCharType="end"/>
            </w:r>
            <w:r w:rsidRPr="00B900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0014">
              <w:rPr>
                <w:rFonts w:ascii="Arial" w:hAnsi="Arial" w:cs="Arial"/>
                <w:caps w:val="0"/>
                <w:sz w:val="20"/>
                <w:szCs w:val="20"/>
              </w:rPr>
              <w:t>Discuss</w:t>
            </w:r>
            <w:r>
              <w:rPr>
                <w:rFonts w:ascii="Arial" w:hAnsi="Arial" w:cs="Arial"/>
                <w:caps w:val="0"/>
                <w:sz w:val="20"/>
                <w:szCs w:val="20"/>
              </w:rPr>
              <w:t>ed</w:t>
            </w:r>
            <w:r w:rsidRPr="00B90014">
              <w:rPr>
                <w:rFonts w:ascii="Arial" w:hAnsi="Arial" w:cs="Arial"/>
                <w:caps w:val="0"/>
                <w:sz w:val="20"/>
                <w:szCs w:val="20"/>
              </w:rPr>
              <w:t xml:space="preserve"> with Supervisor  </w:t>
            </w:r>
          </w:p>
          <w:p w14:paraId="2FCABD7A" w14:textId="77777777" w:rsidR="00EC2CF5" w:rsidRDefault="00EC2CF5" w:rsidP="00C17884">
            <w:pPr>
              <w:pStyle w:val="AllCaps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          </w:t>
            </w:r>
          </w:p>
          <w:p w14:paraId="0FD3C37B" w14:textId="77777777" w:rsidR="00EC2CF5" w:rsidRPr="00B90014" w:rsidRDefault="00EC2CF5" w:rsidP="00C17884">
            <w:pPr>
              <w:pStyle w:val="AllCaps"/>
              <w:rPr>
                <w:rFonts w:ascii="Arial" w:hAnsi="Arial" w:cs="Arial"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                                                                                   </w:t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fldChar w:fldCharType="end"/>
            </w:r>
            <w:r w:rsidRPr="00B900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0014">
              <w:rPr>
                <w:rFonts w:ascii="Arial" w:hAnsi="Arial" w:cs="Arial"/>
                <w:caps w:val="0"/>
                <w:sz w:val="20"/>
                <w:szCs w:val="20"/>
              </w:rPr>
              <w:t>Referred to UTREC</w:t>
            </w:r>
          </w:p>
          <w:p w14:paraId="49FEFBD2" w14:textId="77777777" w:rsidR="00EC2CF5" w:rsidRDefault="00EC2CF5" w:rsidP="00C17884">
            <w:pPr>
              <w:pStyle w:val="AllCaps"/>
              <w:rPr>
                <w:rFonts w:ascii="Arial" w:hAnsi="Arial" w:cs="Arial"/>
                <w:caps w:val="0"/>
                <w:sz w:val="20"/>
                <w:szCs w:val="20"/>
              </w:rPr>
            </w:pPr>
          </w:p>
          <w:p w14:paraId="560F76F9" w14:textId="77777777" w:rsidR="00EC2CF5" w:rsidRPr="00B90014" w:rsidRDefault="00EC2CF5" w:rsidP="00C17884">
            <w:pPr>
              <w:pStyle w:val="AllCaps"/>
              <w:rPr>
                <w:rFonts w:ascii="Arial" w:hAnsi="Arial" w:cs="Arial"/>
                <w:caps w:val="0"/>
                <w:sz w:val="20"/>
                <w:szCs w:val="20"/>
              </w:rPr>
            </w:pPr>
            <w:r w:rsidRPr="00B90014">
              <w:rPr>
                <w:rFonts w:ascii="Arial" w:hAnsi="Arial" w:cs="Arial"/>
                <w:caps w:val="0"/>
                <w:sz w:val="20"/>
                <w:szCs w:val="20"/>
              </w:rPr>
              <w:t xml:space="preserve">                                                                                     </w:t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instrText xml:space="preserve"> FORMCHECKBOX </w:instrText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</w:r>
            <w:r w:rsidRPr="00B9001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fldChar w:fldCharType="end"/>
            </w:r>
            <w:r w:rsidRPr="00B900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0014">
              <w:rPr>
                <w:rFonts w:ascii="Arial" w:hAnsi="Arial" w:cs="Arial"/>
                <w:caps w:val="0"/>
                <w:sz w:val="20"/>
                <w:szCs w:val="20"/>
              </w:rPr>
              <w:t xml:space="preserve">Referred to Fieldwork Subcommittee </w:t>
            </w:r>
          </w:p>
          <w:p w14:paraId="2A542226" w14:textId="77777777" w:rsidR="00EC2CF5" w:rsidRPr="009C299C" w:rsidRDefault="00EC2CF5" w:rsidP="00C17884">
            <w:pPr>
              <w:pStyle w:val="AllCaps"/>
              <w:rPr>
                <w:rFonts w:ascii="Arial" w:hAnsi="Arial" w:cs="Arial"/>
                <w:caps w:val="0"/>
                <w:color w:val="FFFFFF"/>
                <w:sz w:val="20"/>
                <w:szCs w:val="20"/>
              </w:rPr>
            </w:pPr>
            <w:r w:rsidRPr="009C299C">
              <w:rPr>
                <w:rFonts w:ascii="Arial" w:hAnsi="Arial" w:cs="Arial"/>
                <w:caps w:val="0"/>
                <w:color w:val="FFFFFF"/>
                <w:sz w:val="20"/>
                <w:szCs w:val="20"/>
              </w:rPr>
              <w:t xml:space="preserve">                                                                                          (Angus Clark &lt;ajc30&gt;) regarding risk</w:t>
            </w:r>
          </w:p>
          <w:p w14:paraId="78AED0A9" w14:textId="77777777" w:rsidR="00EC2CF5" w:rsidRPr="009C299C" w:rsidRDefault="00EC2CF5" w:rsidP="00C17884">
            <w:pPr>
              <w:pStyle w:val="AllCaps"/>
              <w:rPr>
                <w:rFonts w:ascii="Arial" w:hAnsi="Arial" w:cs="Arial"/>
                <w:caps w:val="0"/>
                <w:color w:val="FFFFFF"/>
                <w:sz w:val="20"/>
                <w:szCs w:val="20"/>
              </w:rPr>
            </w:pPr>
          </w:p>
          <w:p w14:paraId="6587E0D3" w14:textId="77777777" w:rsidR="00EC2CF5" w:rsidRPr="009C299C" w:rsidRDefault="00EC2CF5" w:rsidP="00C17884">
            <w:pPr>
              <w:pStyle w:val="AllCaps"/>
              <w:rPr>
                <w:rFonts w:ascii="Arial" w:hAnsi="Arial" w:cs="Arial"/>
                <w:caps w:val="0"/>
                <w:color w:val="FFFFFF"/>
                <w:sz w:val="20"/>
                <w:szCs w:val="20"/>
              </w:rPr>
            </w:pPr>
          </w:p>
          <w:tbl>
            <w:tblPr>
              <w:tblW w:w="9540" w:type="dxa"/>
              <w:jc w:val="center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</w:tblBorders>
              <w:tblLayout w:type="fixed"/>
              <w:tblCellMar>
                <w:top w:w="14" w:type="dxa"/>
                <w:left w:w="86" w:type="dxa"/>
                <w:bottom w:w="14" w:type="dxa"/>
                <w:right w:w="86" w:type="dxa"/>
              </w:tblCellMar>
              <w:tblLook w:val="0000" w:firstRow="0" w:lastRow="0" w:firstColumn="0" w:lastColumn="0" w:noHBand="0" w:noVBand="0"/>
            </w:tblPr>
            <w:tblGrid>
              <w:gridCol w:w="1620"/>
              <w:gridCol w:w="4140"/>
              <w:gridCol w:w="3780"/>
            </w:tblGrid>
            <w:tr w:rsidR="00EC2CF5" w:rsidRPr="009C299C" w14:paraId="214471DF" w14:textId="77777777" w:rsidTr="00C17884">
              <w:trPr>
                <w:trHeight w:val="584"/>
                <w:jc w:val="center"/>
              </w:trPr>
              <w:tc>
                <w:tcPr>
                  <w:tcW w:w="1620" w:type="dxa"/>
                  <w:tcBorders>
                    <w:top w:val="single" w:sz="4" w:space="0" w:color="FFFFFF"/>
                    <w:bottom w:val="single" w:sz="4" w:space="0" w:color="FFFFFF"/>
                    <w:right w:val="single" w:sz="4" w:space="0" w:color="808080"/>
                  </w:tcBorders>
                  <w:vAlign w:val="center"/>
                </w:tcPr>
                <w:p w14:paraId="28C8DB31" w14:textId="77777777" w:rsidR="00EC2CF5" w:rsidRPr="00B90014" w:rsidRDefault="00EC2CF5" w:rsidP="00C17884">
                  <w:pPr>
                    <w:pStyle w:val="AllCaps"/>
                    <w:rPr>
                      <w:rFonts w:ascii="Arial" w:hAnsi="Arial" w:cs="Arial"/>
                      <w:caps w:val="0"/>
                      <w:sz w:val="20"/>
                      <w:szCs w:val="20"/>
                    </w:rPr>
                  </w:pPr>
                  <w:proofErr w:type="spellStart"/>
                  <w:r w:rsidRPr="00B90014">
                    <w:rPr>
                      <w:rFonts w:ascii="Arial" w:hAnsi="Arial" w:cs="Arial"/>
                      <w:caps w:val="0"/>
                      <w:sz w:val="20"/>
                      <w:szCs w:val="20"/>
                    </w:rPr>
                    <w:t>Convenor’s</w:t>
                  </w:r>
                  <w:proofErr w:type="spellEnd"/>
                  <w:r w:rsidRPr="00B90014">
                    <w:rPr>
                      <w:rFonts w:ascii="Arial" w:hAnsi="Arial" w:cs="Arial"/>
                      <w:caps w:val="0"/>
                      <w:sz w:val="20"/>
                      <w:szCs w:val="20"/>
                    </w:rPr>
                    <w:t xml:space="preserve"> Name</w:t>
                  </w:r>
                </w:p>
              </w:tc>
              <w:tc>
                <w:tcPr>
                  <w:tcW w:w="7920" w:type="dxa"/>
                  <w:gridSpan w:val="2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C8DA6CA" w14:textId="77777777" w:rsidR="00EC2CF5" w:rsidRPr="00B90014" w:rsidRDefault="00EC2CF5" w:rsidP="00C1788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C2CF5" w:rsidRPr="009C299C" w14:paraId="704E5248" w14:textId="77777777" w:rsidTr="00C17884">
              <w:trPr>
                <w:trHeight w:val="540"/>
                <w:jc w:val="center"/>
              </w:trPr>
              <w:tc>
                <w:tcPr>
                  <w:tcW w:w="162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808080"/>
                  </w:tcBorders>
                  <w:vAlign w:val="center"/>
                </w:tcPr>
                <w:p w14:paraId="59D12D5C" w14:textId="77777777" w:rsidR="00EC2CF5" w:rsidRPr="00B90014" w:rsidRDefault="00EC2CF5" w:rsidP="00C17884">
                  <w:pPr>
                    <w:pStyle w:val="AllCaps"/>
                    <w:rPr>
                      <w:rFonts w:ascii="Arial" w:hAnsi="Arial" w:cs="Arial"/>
                      <w:caps w:val="0"/>
                      <w:sz w:val="20"/>
                      <w:szCs w:val="20"/>
                    </w:rPr>
                  </w:pPr>
                  <w:r w:rsidRPr="00B90014">
                    <w:rPr>
                      <w:rFonts w:ascii="Arial" w:hAnsi="Arial" w:cs="Arial"/>
                      <w:caps w:val="0"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7920" w:type="dxa"/>
                  <w:gridSpan w:val="2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8C608D9" w14:textId="77777777" w:rsidR="00EC2CF5" w:rsidRPr="00B90014" w:rsidRDefault="00EC2CF5" w:rsidP="00C1788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C2CF5" w:rsidRPr="009C299C" w14:paraId="7DE66C41" w14:textId="77777777" w:rsidTr="00C17884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gridAfter w:val="1"/>
                <w:wAfter w:w="3780" w:type="dxa"/>
                <w:trHeight w:hRule="exact" w:val="504"/>
                <w:tblHeader/>
                <w:jc w:val="center"/>
              </w:trPr>
              <w:tc>
                <w:tcPr>
                  <w:tcW w:w="162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808080"/>
                  </w:tcBorders>
                  <w:vAlign w:val="center"/>
                </w:tcPr>
                <w:p w14:paraId="07B7921D" w14:textId="77777777" w:rsidR="00EC2CF5" w:rsidRPr="00B90014" w:rsidRDefault="00EC2CF5" w:rsidP="00C1788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90014">
                    <w:rPr>
                      <w:rFonts w:ascii="Arial" w:hAnsi="Arial" w:cs="Arial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414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86D230D" w14:textId="77777777" w:rsidR="00EC2CF5" w:rsidRPr="00B90014" w:rsidRDefault="00EC2CF5" w:rsidP="00C1788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BD40535" w14:textId="77777777" w:rsidR="00EC2CF5" w:rsidRPr="009C299C" w:rsidRDefault="00EC2CF5" w:rsidP="00C17884">
            <w:pPr>
              <w:pBdr>
                <w:top w:val="single" w:sz="4" w:space="0" w:color="FFFFFF"/>
                <w:left w:val="single" w:sz="4" w:space="4" w:color="FFFFFF"/>
                <w:bottom w:val="single" w:sz="4" w:space="1" w:color="FFFFFF"/>
                <w:right w:val="single" w:sz="4" w:space="4" w:color="FFFFFF"/>
              </w:pBdr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  <w:p w14:paraId="5FD88503" w14:textId="77777777" w:rsidR="00EC2CF5" w:rsidRPr="009C299C" w:rsidRDefault="00EC2CF5" w:rsidP="00C17884">
            <w:pPr>
              <w:pBdr>
                <w:top w:val="single" w:sz="4" w:space="0" w:color="FFFFFF"/>
                <w:left w:val="single" w:sz="4" w:space="4" w:color="FFFFFF"/>
                <w:bottom w:val="single" w:sz="4" w:space="1" w:color="FFFFFF"/>
                <w:right w:val="single" w:sz="4" w:space="4" w:color="FFFFFF"/>
              </w:pBdr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  <w:p w14:paraId="1073BE3A" w14:textId="77777777" w:rsidR="00EC2CF5" w:rsidRPr="009C299C" w:rsidRDefault="00EC2CF5" w:rsidP="00C17884">
            <w:pPr>
              <w:pBdr>
                <w:top w:val="single" w:sz="4" w:space="0" w:color="FFFFFF"/>
                <w:left w:val="single" w:sz="4" w:space="4" w:color="FFFFFF"/>
                <w:bottom w:val="single" w:sz="4" w:space="1" w:color="FFFFFF"/>
                <w:right w:val="single" w:sz="4" w:space="4" w:color="FFFFFF"/>
              </w:pBdr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  <w:p w14:paraId="43556D65" w14:textId="77777777" w:rsidR="00EC2CF5" w:rsidRPr="009C299C" w:rsidRDefault="00EC2CF5" w:rsidP="00C17884">
            <w:pPr>
              <w:pStyle w:val="AllCaps"/>
              <w:rPr>
                <w:rFonts w:ascii="Arial" w:hAnsi="Arial" w:cs="Arial"/>
                <w:caps w:val="0"/>
                <w:color w:val="FFFFFF"/>
                <w:sz w:val="20"/>
                <w:szCs w:val="20"/>
              </w:rPr>
            </w:pPr>
          </w:p>
          <w:p w14:paraId="3F52899E" w14:textId="77777777" w:rsidR="00EC2CF5" w:rsidRPr="009C299C" w:rsidRDefault="00EC2CF5" w:rsidP="00C17884">
            <w:pPr>
              <w:pStyle w:val="AllCaps"/>
              <w:rPr>
                <w:rFonts w:ascii="Arial" w:hAnsi="Arial" w:cs="Arial"/>
                <w:bCs/>
                <w:caps w:val="0"/>
                <w:color w:val="FFFFFF"/>
                <w:sz w:val="20"/>
                <w:szCs w:val="20"/>
              </w:rPr>
            </w:pPr>
          </w:p>
        </w:tc>
      </w:tr>
    </w:tbl>
    <w:p w14:paraId="40CD980A" w14:textId="77777777" w:rsidR="00EC2CF5" w:rsidRPr="009C299C" w:rsidRDefault="00EC2CF5" w:rsidP="00EC2CF5">
      <w:pPr>
        <w:pBdr>
          <w:top w:val="single" w:sz="4" w:space="17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  <w:color w:val="FFFFFF"/>
          <w:sz w:val="20"/>
          <w:szCs w:val="20"/>
        </w:rPr>
      </w:pPr>
    </w:p>
    <w:p w14:paraId="2A4E9705" w14:textId="77777777" w:rsidR="00EC2CF5" w:rsidRPr="009C299C" w:rsidRDefault="00EC2CF5" w:rsidP="00EC2CF5">
      <w:pPr>
        <w:pBdr>
          <w:top w:val="single" w:sz="4" w:space="17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  <w:color w:val="FFFFFF"/>
          <w:sz w:val="20"/>
          <w:szCs w:val="20"/>
        </w:rPr>
      </w:pPr>
    </w:p>
    <w:p w14:paraId="24045710" w14:textId="77777777" w:rsidR="00EC2CF5" w:rsidRPr="009C299C" w:rsidRDefault="00EC2CF5" w:rsidP="00EC2CF5">
      <w:pPr>
        <w:rPr>
          <w:rFonts w:ascii="Arial" w:hAnsi="Arial" w:cs="Arial"/>
          <w:color w:val="FFFFFF"/>
          <w:sz w:val="20"/>
          <w:szCs w:val="20"/>
        </w:rPr>
      </w:pPr>
    </w:p>
    <w:tbl>
      <w:tblPr>
        <w:tblW w:w="1008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080"/>
      </w:tblGrid>
      <w:tr w:rsidR="00EC2CF5" w:rsidRPr="009C299C" w14:paraId="378E187E" w14:textId="77777777" w:rsidTr="00C17884">
        <w:trPr>
          <w:trHeight w:hRule="exact" w:val="1772"/>
          <w:tblHeader/>
          <w:jc w:val="center"/>
        </w:trPr>
        <w:tc>
          <w:tcPr>
            <w:tcW w:w="10080" w:type="dxa"/>
            <w:shd w:val="clear" w:color="auto" w:fill="auto"/>
            <w:vAlign w:val="center"/>
          </w:tcPr>
          <w:p w14:paraId="558CB5C9" w14:textId="77777777" w:rsidR="00EC2CF5" w:rsidRPr="00B90014" w:rsidRDefault="00EC2CF5" w:rsidP="00C17884">
            <w:pPr>
              <w:pBdr>
                <w:top w:val="single" w:sz="4" w:space="0" w:color="FFFFFF"/>
                <w:left w:val="single" w:sz="4" w:space="4" w:color="FFFFFF"/>
                <w:bottom w:val="single" w:sz="4" w:space="1" w:color="FFFFFF"/>
                <w:right w:val="single" w:sz="4" w:space="4" w:color="FFFFFF"/>
              </w:pBdr>
              <w:jc w:val="center"/>
              <w:rPr>
                <w:rFonts w:ascii="Arial" w:hAnsi="Arial" w:cs="Arial"/>
                <w:i/>
                <w:color w:val="999999"/>
                <w:sz w:val="28"/>
                <w:szCs w:val="28"/>
              </w:rPr>
            </w:pPr>
            <w:r w:rsidRPr="00B90014">
              <w:rPr>
                <w:rFonts w:ascii="Arial" w:hAnsi="Arial" w:cs="Arial"/>
                <w:i/>
                <w:color w:val="999999"/>
                <w:sz w:val="28"/>
                <w:szCs w:val="28"/>
              </w:rPr>
              <w:t xml:space="preserve">Please use </w:t>
            </w:r>
            <w:r>
              <w:rPr>
                <w:rFonts w:ascii="Arial" w:hAnsi="Arial" w:cs="Arial"/>
                <w:i/>
                <w:color w:val="999999"/>
                <w:sz w:val="28"/>
                <w:szCs w:val="28"/>
              </w:rPr>
              <w:t>the space below</w:t>
            </w:r>
            <w:r w:rsidRPr="00B90014">
              <w:rPr>
                <w:rFonts w:ascii="Arial" w:hAnsi="Arial" w:cs="Arial"/>
                <w:i/>
                <w:color w:val="999999"/>
                <w:sz w:val="28"/>
                <w:szCs w:val="28"/>
              </w:rPr>
              <w:t xml:space="preserve"> and additional pages to attach any supporting documents i.e. Participant Information Sheets, Consent Forms, Debriefing Forms, Questionnaires, Letter to Parents etc.</w:t>
            </w:r>
          </w:p>
          <w:p w14:paraId="1226C9F9" w14:textId="77777777" w:rsidR="00EC2CF5" w:rsidRPr="00B90014" w:rsidRDefault="00EC2CF5" w:rsidP="00C17884">
            <w:pPr>
              <w:pBdr>
                <w:top w:val="single" w:sz="4" w:space="0" w:color="FFFFFF"/>
                <w:left w:val="single" w:sz="4" w:space="4" w:color="FFFFFF"/>
                <w:bottom w:val="single" w:sz="4" w:space="1" w:color="FFFFFF"/>
                <w:right w:val="single" w:sz="4" w:space="4" w:color="FFFFFF"/>
              </w:pBdr>
              <w:jc w:val="center"/>
              <w:rPr>
                <w:rFonts w:ascii="Arial" w:hAnsi="Arial" w:cs="Arial"/>
                <w:i/>
                <w:color w:val="999999"/>
                <w:sz w:val="28"/>
                <w:szCs w:val="28"/>
              </w:rPr>
            </w:pPr>
            <w:r w:rsidRPr="00B90014">
              <w:rPr>
                <w:rFonts w:ascii="Arial" w:hAnsi="Arial" w:cs="Arial"/>
                <w:i/>
                <w:color w:val="999999"/>
                <w:sz w:val="28"/>
                <w:szCs w:val="28"/>
              </w:rPr>
              <w:t>We recommend you refer to the sample documents provided at</w:t>
            </w:r>
          </w:p>
          <w:p w14:paraId="751F02C9" w14:textId="77777777" w:rsidR="00EC2CF5" w:rsidRPr="006639F6" w:rsidRDefault="006639F6" w:rsidP="006639F6">
            <w:pPr>
              <w:pStyle w:val="AllCaps"/>
              <w:jc w:val="center"/>
              <w:rPr>
                <w:rFonts w:ascii="Arial" w:hAnsi="Arial" w:cs="Arial"/>
                <w:bCs/>
                <w:i/>
                <w:caps w:val="0"/>
                <w:color w:val="A6A6A6"/>
                <w:sz w:val="28"/>
                <w:szCs w:val="28"/>
              </w:rPr>
            </w:pPr>
            <w:r w:rsidRPr="006639F6">
              <w:rPr>
                <w:rFonts w:ascii="Arial" w:hAnsi="Arial" w:cs="Arial"/>
                <w:bCs/>
                <w:i/>
                <w:caps w:val="0"/>
                <w:color w:val="A6A6A6"/>
                <w:sz w:val="28"/>
                <w:szCs w:val="28"/>
              </w:rPr>
              <w:t>https://www.st-andrews.ac.uk/utrec/EthicalApplication/SampleDocuments/</w:t>
            </w:r>
          </w:p>
          <w:p w14:paraId="41BAD51A" w14:textId="77777777" w:rsidR="00EC2CF5" w:rsidRPr="009C299C" w:rsidRDefault="00EC2CF5" w:rsidP="00C17884">
            <w:pPr>
              <w:pStyle w:val="AllCaps"/>
              <w:rPr>
                <w:rFonts w:ascii="Arial" w:hAnsi="Arial" w:cs="Arial"/>
                <w:bCs/>
                <w:caps w:val="0"/>
                <w:color w:val="FFFFFF"/>
                <w:sz w:val="20"/>
                <w:szCs w:val="20"/>
              </w:rPr>
            </w:pPr>
          </w:p>
        </w:tc>
      </w:tr>
    </w:tbl>
    <w:p w14:paraId="614E6FA4" w14:textId="77777777" w:rsidR="00EC2CF5" w:rsidRDefault="00EC2CF5" w:rsidP="00A428EE">
      <w:pPr>
        <w:pBdr>
          <w:top w:val="single" w:sz="4" w:space="0" w:color="FFFFFF"/>
          <w:left w:val="single" w:sz="4" w:space="4" w:color="FFFFFF"/>
          <w:bottom w:val="single" w:sz="4" w:space="1" w:color="FFFFFF"/>
          <w:right w:val="single" w:sz="4" w:space="4" w:color="FFFFFF"/>
        </w:pBdr>
        <w:rPr>
          <w:rFonts w:ascii="Arial" w:hAnsi="Arial" w:cs="Arial"/>
          <w:sz w:val="20"/>
          <w:szCs w:val="20"/>
        </w:rPr>
      </w:pPr>
    </w:p>
    <w:sectPr w:rsidR="00EC2CF5" w:rsidSect="0093502F">
      <w:headerReference w:type="default" r:id="rId20"/>
      <w:pgSz w:w="11907" w:h="16839" w:code="9"/>
      <w:pgMar w:top="591" w:right="720" w:bottom="400" w:left="720" w:header="567" w:footer="280" w:gutter="0"/>
      <w:pgBorders w:offsetFrom="page">
        <w:top w:val="single" w:sz="4" w:space="24" w:color="EAF1DD"/>
        <w:left w:val="single" w:sz="4" w:space="24" w:color="EAF1DD"/>
        <w:bottom w:val="single" w:sz="4" w:space="24" w:color="EAF1DD"/>
        <w:right w:val="single" w:sz="4" w:space="24" w:color="EAF1DD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6E444" w14:textId="77777777" w:rsidR="00155D5B" w:rsidRDefault="00155D5B">
      <w:r>
        <w:separator/>
      </w:r>
    </w:p>
  </w:endnote>
  <w:endnote w:type="continuationSeparator" w:id="0">
    <w:p w14:paraId="21167CDA" w14:textId="77777777" w:rsidR="00155D5B" w:rsidRDefault="0015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0DEA3" w14:textId="77777777" w:rsidR="00155D5B" w:rsidRDefault="00155D5B">
      <w:r>
        <w:separator/>
      </w:r>
    </w:p>
  </w:footnote>
  <w:footnote w:type="continuationSeparator" w:id="0">
    <w:p w14:paraId="346FDC46" w14:textId="77777777" w:rsidR="00155D5B" w:rsidRDefault="00155D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D90D3" w14:textId="77777777" w:rsidR="0003680E" w:rsidRPr="00824FFB" w:rsidRDefault="0003680E" w:rsidP="00A44090">
    <w:pPr>
      <w:pStyle w:val="Header"/>
      <w:rPr>
        <w:lang w:val="en-GB"/>
      </w:rPr>
    </w:pPr>
    <w:r>
      <w:rPr>
        <w:lang w:val="en-GB"/>
      </w:rPr>
      <w:t xml:space="preserve">UTREC Ethical Application Form (Human)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480DD3"/>
    <w:multiLevelType w:val="hybridMultilevel"/>
    <w:tmpl w:val="7FAEC0BA"/>
    <w:lvl w:ilvl="0" w:tplc="318C3646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1">
    <w:nsid w:val="18070A25"/>
    <w:multiLevelType w:val="hybridMultilevel"/>
    <w:tmpl w:val="AEDE1E46"/>
    <w:lvl w:ilvl="0" w:tplc="5E30C156">
      <w:start w:val="2"/>
      <w:numFmt w:val="lowerLetter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2">
    <w:nsid w:val="1FF12592"/>
    <w:multiLevelType w:val="hybridMultilevel"/>
    <w:tmpl w:val="E10C0E28"/>
    <w:lvl w:ilvl="0" w:tplc="02DE5B52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3">
    <w:nsid w:val="2D4032FD"/>
    <w:multiLevelType w:val="hybridMultilevel"/>
    <w:tmpl w:val="863AE912"/>
    <w:lvl w:ilvl="0" w:tplc="D4E4DF70">
      <w:start w:val="1"/>
      <w:numFmt w:val="bullet"/>
      <w:pStyle w:val="BulletedList"/>
      <w:lvlText w:val=""/>
      <w:lvlJc w:val="left"/>
      <w:pPr>
        <w:tabs>
          <w:tab w:val="num" w:pos="29"/>
        </w:tabs>
        <w:ind w:left="288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EC08CE"/>
    <w:multiLevelType w:val="hybridMultilevel"/>
    <w:tmpl w:val="FAD2D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F51E9"/>
    <w:multiLevelType w:val="hybridMultilevel"/>
    <w:tmpl w:val="F5568F18"/>
    <w:lvl w:ilvl="0" w:tplc="CC24FB50">
      <w:start w:val="2"/>
      <w:numFmt w:val="lowerLetter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6">
    <w:nsid w:val="31AB273F"/>
    <w:multiLevelType w:val="hybridMultilevel"/>
    <w:tmpl w:val="AF886B4C"/>
    <w:lvl w:ilvl="0" w:tplc="FE6AC456">
      <w:start w:val="2"/>
      <w:numFmt w:val="lowerLetter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7">
    <w:nsid w:val="34573661"/>
    <w:multiLevelType w:val="hybridMultilevel"/>
    <w:tmpl w:val="5CD85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6A2D0A"/>
    <w:multiLevelType w:val="hybridMultilevel"/>
    <w:tmpl w:val="174C3DE0"/>
    <w:lvl w:ilvl="0" w:tplc="EA929CDC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9">
    <w:nsid w:val="46F86D26"/>
    <w:multiLevelType w:val="hybridMultilevel"/>
    <w:tmpl w:val="33B88F90"/>
    <w:lvl w:ilvl="0" w:tplc="B31CB28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2D65C8"/>
    <w:multiLevelType w:val="hybridMultilevel"/>
    <w:tmpl w:val="08FCED3E"/>
    <w:lvl w:ilvl="0" w:tplc="86F04A48">
      <w:start w:val="2"/>
      <w:numFmt w:val="lowerLetter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1">
    <w:nsid w:val="6BBC6CEF"/>
    <w:multiLevelType w:val="hybridMultilevel"/>
    <w:tmpl w:val="BC7C84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D80A4B"/>
    <w:multiLevelType w:val="hybridMultilevel"/>
    <w:tmpl w:val="A01AA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136AB3"/>
    <w:multiLevelType w:val="hybridMultilevel"/>
    <w:tmpl w:val="4F7A6A44"/>
    <w:lvl w:ilvl="0" w:tplc="9BE882EE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3"/>
  </w:num>
  <w:num w:numId="13">
    <w:abstractNumId w:val="23"/>
  </w:num>
  <w:num w:numId="14">
    <w:abstractNumId w:val="16"/>
  </w:num>
  <w:num w:numId="15">
    <w:abstractNumId w:val="15"/>
  </w:num>
  <w:num w:numId="16">
    <w:abstractNumId w:val="11"/>
  </w:num>
  <w:num w:numId="17">
    <w:abstractNumId w:val="20"/>
  </w:num>
  <w:num w:numId="18">
    <w:abstractNumId w:val="10"/>
  </w:num>
  <w:num w:numId="19">
    <w:abstractNumId w:val="12"/>
  </w:num>
  <w:num w:numId="20">
    <w:abstractNumId w:val="18"/>
  </w:num>
  <w:num w:numId="21">
    <w:abstractNumId w:val="21"/>
  </w:num>
  <w:num w:numId="22">
    <w:abstractNumId w:val="19"/>
  </w:num>
  <w:num w:numId="23">
    <w:abstractNumId w:val="1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5F"/>
    <w:rsid w:val="000021AE"/>
    <w:rsid w:val="000071F7"/>
    <w:rsid w:val="00014CCF"/>
    <w:rsid w:val="0002798A"/>
    <w:rsid w:val="00034769"/>
    <w:rsid w:val="00034E2D"/>
    <w:rsid w:val="0003680E"/>
    <w:rsid w:val="000706A3"/>
    <w:rsid w:val="00081C07"/>
    <w:rsid w:val="00083002"/>
    <w:rsid w:val="00087B85"/>
    <w:rsid w:val="000A01F1"/>
    <w:rsid w:val="000A294F"/>
    <w:rsid w:val="000C1163"/>
    <w:rsid w:val="000D2539"/>
    <w:rsid w:val="000E1FE4"/>
    <w:rsid w:val="000F2DF4"/>
    <w:rsid w:val="000F6783"/>
    <w:rsid w:val="00101CD9"/>
    <w:rsid w:val="001026A8"/>
    <w:rsid w:val="00102E76"/>
    <w:rsid w:val="001059A0"/>
    <w:rsid w:val="00116052"/>
    <w:rsid w:val="00120C95"/>
    <w:rsid w:val="0014663E"/>
    <w:rsid w:val="00155D5B"/>
    <w:rsid w:val="00180664"/>
    <w:rsid w:val="00185BA5"/>
    <w:rsid w:val="00195009"/>
    <w:rsid w:val="0019779B"/>
    <w:rsid w:val="001A5F44"/>
    <w:rsid w:val="001B42C9"/>
    <w:rsid w:val="001D2B16"/>
    <w:rsid w:val="001D2B8D"/>
    <w:rsid w:val="001E1432"/>
    <w:rsid w:val="00212276"/>
    <w:rsid w:val="00242FD8"/>
    <w:rsid w:val="00245FE0"/>
    <w:rsid w:val="00250014"/>
    <w:rsid w:val="0025456D"/>
    <w:rsid w:val="00254D4B"/>
    <w:rsid w:val="00264BBB"/>
    <w:rsid w:val="00275BB5"/>
    <w:rsid w:val="00285F45"/>
    <w:rsid w:val="002862A1"/>
    <w:rsid w:val="00286F6A"/>
    <w:rsid w:val="00291C8C"/>
    <w:rsid w:val="002A1ECE"/>
    <w:rsid w:val="002A2510"/>
    <w:rsid w:val="002A733C"/>
    <w:rsid w:val="002B4D1D"/>
    <w:rsid w:val="002B5376"/>
    <w:rsid w:val="002C10B1"/>
    <w:rsid w:val="002C2093"/>
    <w:rsid w:val="002D222A"/>
    <w:rsid w:val="002D486E"/>
    <w:rsid w:val="002E3B61"/>
    <w:rsid w:val="002E4165"/>
    <w:rsid w:val="002F264F"/>
    <w:rsid w:val="002F76A0"/>
    <w:rsid w:val="003010F8"/>
    <w:rsid w:val="003076FD"/>
    <w:rsid w:val="00317005"/>
    <w:rsid w:val="00317CB4"/>
    <w:rsid w:val="003251C0"/>
    <w:rsid w:val="0032536B"/>
    <w:rsid w:val="00335259"/>
    <w:rsid w:val="003376CC"/>
    <w:rsid w:val="0034021F"/>
    <w:rsid w:val="00340E57"/>
    <w:rsid w:val="0034229F"/>
    <w:rsid w:val="00353909"/>
    <w:rsid w:val="00371F36"/>
    <w:rsid w:val="003929F1"/>
    <w:rsid w:val="003A1B63"/>
    <w:rsid w:val="003A41A1"/>
    <w:rsid w:val="003B2326"/>
    <w:rsid w:val="003D4C57"/>
    <w:rsid w:val="003F1D46"/>
    <w:rsid w:val="00410371"/>
    <w:rsid w:val="00432905"/>
    <w:rsid w:val="00437ED0"/>
    <w:rsid w:val="00440CD8"/>
    <w:rsid w:val="0044236B"/>
    <w:rsid w:val="00442FE2"/>
    <w:rsid w:val="00443837"/>
    <w:rsid w:val="00450F66"/>
    <w:rsid w:val="00454903"/>
    <w:rsid w:val="00457D46"/>
    <w:rsid w:val="004614AB"/>
    <w:rsid w:val="00461739"/>
    <w:rsid w:val="00461CB1"/>
    <w:rsid w:val="00464CD6"/>
    <w:rsid w:val="00467865"/>
    <w:rsid w:val="0047008D"/>
    <w:rsid w:val="0048685F"/>
    <w:rsid w:val="00497311"/>
    <w:rsid w:val="004A1437"/>
    <w:rsid w:val="004A325A"/>
    <w:rsid w:val="004A4198"/>
    <w:rsid w:val="004A54EA"/>
    <w:rsid w:val="004B0578"/>
    <w:rsid w:val="004B3037"/>
    <w:rsid w:val="004C2FEE"/>
    <w:rsid w:val="004D2148"/>
    <w:rsid w:val="004E34C6"/>
    <w:rsid w:val="004E6253"/>
    <w:rsid w:val="004F62AD"/>
    <w:rsid w:val="00501AE8"/>
    <w:rsid w:val="00504B65"/>
    <w:rsid w:val="005109C4"/>
    <w:rsid w:val="005114CE"/>
    <w:rsid w:val="0052122B"/>
    <w:rsid w:val="00524A57"/>
    <w:rsid w:val="005313F2"/>
    <w:rsid w:val="00542885"/>
    <w:rsid w:val="005557F6"/>
    <w:rsid w:val="00560985"/>
    <w:rsid w:val="00563778"/>
    <w:rsid w:val="0056648C"/>
    <w:rsid w:val="0057035E"/>
    <w:rsid w:val="00583166"/>
    <w:rsid w:val="00586855"/>
    <w:rsid w:val="005A48E8"/>
    <w:rsid w:val="005A499A"/>
    <w:rsid w:val="005B4AE2"/>
    <w:rsid w:val="005C3D49"/>
    <w:rsid w:val="005E4A34"/>
    <w:rsid w:val="005E63CC"/>
    <w:rsid w:val="005F6E87"/>
    <w:rsid w:val="005F7005"/>
    <w:rsid w:val="00613129"/>
    <w:rsid w:val="00617C65"/>
    <w:rsid w:val="00650957"/>
    <w:rsid w:val="00657161"/>
    <w:rsid w:val="006639F6"/>
    <w:rsid w:val="00667127"/>
    <w:rsid w:val="00673771"/>
    <w:rsid w:val="00682C69"/>
    <w:rsid w:val="006846A6"/>
    <w:rsid w:val="00684BCB"/>
    <w:rsid w:val="006A26A8"/>
    <w:rsid w:val="006B0BFB"/>
    <w:rsid w:val="006B2660"/>
    <w:rsid w:val="006B5A58"/>
    <w:rsid w:val="006D2635"/>
    <w:rsid w:val="006D42BD"/>
    <w:rsid w:val="006D5FA3"/>
    <w:rsid w:val="006D5FB4"/>
    <w:rsid w:val="006D779C"/>
    <w:rsid w:val="006E4F63"/>
    <w:rsid w:val="006E729E"/>
    <w:rsid w:val="006F51E5"/>
    <w:rsid w:val="007071CF"/>
    <w:rsid w:val="00721837"/>
    <w:rsid w:val="007229D0"/>
    <w:rsid w:val="00743BC4"/>
    <w:rsid w:val="0075427E"/>
    <w:rsid w:val="007602AC"/>
    <w:rsid w:val="007724DA"/>
    <w:rsid w:val="00774B67"/>
    <w:rsid w:val="007779AA"/>
    <w:rsid w:val="00793AC6"/>
    <w:rsid w:val="00794228"/>
    <w:rsid w:val="007A71DE"/>
    <w:rsid w:val="007B199B"/>
    <w:rsid w:val="007B3665"/>
    <w:rsid w:val="007B4D16"/>
    <w:rsid w:val="007B6119"/>
    <w:rsid w:val="007C1DA0"/>
    <w:rsid w:val="007C21FA"/>
    <w:rsid w:val="007E2A15"/>
    <w:rsid w:val="007E56C4"/>
    <w:rsid w:val="008107D6"/>
    <w:rsid w:val="00811151"/>
    <w:rsid w:val="0081168F"/>
    <w:rsid w:val="008217BF"/>
    <w:rsid w:val="00824FFB"/>
    <w:rsid w:val="00841645"/>
    <w:rsid w:val="00852EC6"/>
    <w:rsid w:val="00863AAC"/>
    <w:rsid w:val="0088782D"/>
    <w:rsid w:val="008909E9"/>
    <w:rsid w:val="008A0543"/>
    <w:rsid w:val="008B24BB"/>
    <w:rsid w:val="008B57DD"/>
    <w:rsid w:val="008B7081"/>
    <w:rsid w:val="008C05F0"/>
    <w:rsid w:val="008C1AE4"/>
    <w:rsid w:val="008D1328"/>
    <w:rsid w:val="008D40FF"/>
    <w:rsid w:val="00902964"/>
    <w:rsid w:val="0090422F"/>
    <w:rsid w:val="009126F8"/>
    <w:rsid w:val="0093138A"/>
    <w:rsid w:val="00932145"/>
    <w:rsid w:val="00933D6B"/>
    <w:rsid w:val="0093502F"/>
    <w:rsid w:val="009432CA"/>
    <w:rsid w:val="0094790F"/>
    <w:rsid w:val="00961F5F"/>
    <w:rsid w:val="00966B90"/>
    <w:rsid w:val="009737B7"/>
    <w:rsid w:val="0097560E"/>
    <w:rsid w:val="00975DF7"/>
    <w:rsid w:val="00977AC2"/>
    <w:rsid w:val="009802C4"/>
    <w:rsid w:val="00990C30"/>
    <w:rsid w:val="00996BFB"/>
    <w:rsid w:val="009973A4"/>
    <w:rsid w:val="009976D9"/>
    <w:rsid w:val="00997A3E"/>
    <w:rsid w:val="009A4EA3"/>
    <w:rsid w:val="009A55DC"/>
    <w:rsid w:val="009A6761"/>
    <w:rsid w:val="009B4ED8"/>
    <w:rsid w:val="009C220D"/>
    <w:rsid w:val="009C299C"/>
    <w:rsid w:val="00A179C6"/>
    <w:rsid w:val="00A211B2"/>
    <w:rsid w:val="00A2727E"/>
    <w:rsid w:val="00A35524"/>
    <w:rsid w:val="00A428EE"/>
    <w:rsid w:val="00A44090"/>
    <w:rsid w:val="00A462C4"/>
    <w:rsid w:val="00A74F99"/>
    <w:rsid w:val="00A778A5"/>
    <w:rsid w:val="00A82BA3"/>
    <w:rsid w:val="00A871F5"/>
    <w:rsid w:val="00A93EBE"/>
    <w:rsid w:val="00A94ACC"/>
    <w:rsid w:val="00AB0B26"/>
    <w:rsid w:val="00AD053E"/>
    <w:rsid w:val="00AE6FA4"/>
    <w:rsid w:val="00AF14E8"/>
    <w:rsid w:val="00B03907"/>
    <w:rsid w:val="00B11811"/>
    <w:rsid w:val="00B241B1"/>
    <w:rsid w:val="00B311E1"/>
    <w:rsid w:val="00B35ADD"/>
    <w:rsid w:val="00B4735C"/>
    <w:rsid w:val="00B52919"/>
    <w:rsid w:val="00B57E32"/>
    <w:rsid w:val="00B66A04"/>
    <w:rsid w:val="00B70038"/>
    <w:rsid w:val="00B720A2"/>
    <w:rsid w:val="00B77AF2"/>
    <w:rsid w:val="00B82895"/>
    <w:rsid w:val="00B90014"/>
    <w:rsid w:val="00B90E81"/>
    <w:rsid w:val="00B90EC2"/>
    <w:rsid w:val="00BA268F"/>
    <w:rsid w:val="00BB3565"/>
    <w:rsid w:val="00BD5822"/>
    <w:rsid w:val="00BE6E4C"/>
    <w:rsid w:val="00C0686F"/>
    <w:rsid w:val="00C079CA"/>
    <w:rsid w:val="00C12722"/>
    <w:rsid w:val="00C15ECE"/>
    <w:rsid w:val="00C17884"/>
    <w:rsid w:val="00C17913"/>
    <w:rsid w:val="00C41CA5"/>
    <w:rsid w:val="00C42ED9"/>
    <w:rsid w:val="00C46483"/>
    <w:rsid w:val="00C5330F"/>
    <w:rsid w:val="00C6327B"/>
    <w:rsid w:val="00C67741"/>
    <w:rsid w:val="00C74647"/>
    <w:rsid w:val="00C76039"/>
    <w:rsid w:val="00C76480"/>
    <w:rsid w:val="00C77F72"/>
    <w:rsid w:val="00C80AD2"/>
    <w:rsid w:val="00C837A3"/>
    <w:rsid w:val="00C909AE"/>
    <w:rsid w:val="00C92FD6"/>
    <w:rsid w:val="00CA28E6"/>
    <w:rsid w:val="00CB68A4"/>
    <w:rsid w:val="00CC25B6"/>
    <w:rsid w:val="00CD247C"/>
    <w:rsid w:val="00D03A13"/>
    <w:rsid w:val="00D06070"/>
    <w:rsid w:val="00D14E73"/>
    <w:rsid w:val="00D20AFA"/>
    <w:rsid w:val="00D253B3"/>
    <w:rsid w:val="00D41485"/>
    <w:rsid w:val="00D41771"/>
    <w:rsid w:val="00D4274D"/>
    <w:rsid w:val="00D428FE"/>
    <w:rsid w:val="00D6155E"/>
    <w:rsid w:val="00D90A75"/>
    <w:rsid w:val="00D912E4"/>
    <w:rsid w:val="00DA4B5C"/>
    <w:rsid w:val="00DA7E1B"/>
    <w:rsid w:val="00DC47A2"/>
    <w:rsid w:val="00DC522F"/>
    <w:rsid w:val="00DC6255"/>
    <w:rsid w:val="00DC691F"/>
    <w:rsid w:val="00DE1551"/>
    <w:rsid w:val="00DE7FB7"/>
    <w:rsid w:val="00DF305F"/>
    <w:rsid w:val="00E20DDA"/>
    <w:rsid w:val="00E31D2A"/>
    <w:rsid w:val="00E32A8B"/>
    <w:rsid w:val="00E346CF"/>
    <w:rsid w:val="00E36054"/>
    <w:rsid w:val="00E37E7B"/>
    <w:rsid w:val="00E42EF6"/>
    <w:rsid w:val="00E440A2"/>
    <w:rsid w:val="00E46E04"/>
    <w:rsid w:val="00E47633"/>
    <w:rsid w:val="00E65C0C"/>
    <w:rsid w:val="00E73538"/>
    <w:rsid w:val="00E74374"/>
    <w:rsid w:val="00E87396"/>
    <w:rsid w:val="00E93E65"/>
    <w:rsid w:val="00E944BF"/>
    <w:rsid w:val="00EA00C1"/>
    <w:rsid w:val="00EA0B93"/>
    <w:rsid w:val="00EA0C24"/>
    <w:rsid w:val="00EB478A"/>
    <w:rsid w:val="00EC2CF5"/>
    <w:rsid w:val="00EC42A3"/>
    <w:rsid w:val="00EC51A1"/>
    <w:rsid w:val="00ED1063"/>
    <w:rsid w:val="00EF1B2B"/>
    <w:rsid w:val="00EF4AC0"/>
    <w:rsid w:val="00EF53B8"/>
    <w:rsid w:val="00F007DC"/>
    <w:rsid w:val="00F02A61"/>
    <w:rsid w:val="00F23CD2"/>
    <w:rsid w:val="00F30032"/>
    <w:rsid w:val="00F416FF"/>
    <w:rsid w:val="00F41B0B"/>
    <w:rsid w:val="00F65F33"/>
    <w:rsid w:val="00F67137"/>
    <w:rsid w:val="00F672EF"/>
    <w:rsid w:val="00F67DEF"/>
    <w:rsid w:val="00F7313A"/>
    <w:rsid w:val="00F83033"/>
    <w:rsid w:val="00F87CEB"/>
    <w:rsid w:val="00F916F9"/>
    <w:rsid w:val="00F966AA"/>
    <w:rsid w:val="00FA0CB0"/>
    <w:rsid w:val="00FA6269"/>
    <w:rsid w:val="00FA6F86"/>
    <w:rsid w:val="00FB538F"/>
    <w:rsid w:val="00FC3071"/>
    <w:rsid w:val="00FD46B9"/>
    <w:rsid w:val="00FD5902"/>
    <w:rsid w:val="00FE1578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AD2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A733C"/>
    <w:rPr>
      <w:rFonts w:ascii="Tahoma" w:hAnsi="Tahoma"/>
      <w:sz w:val="16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65C0C"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53909"/>
    <w:pPr>
      <w:tabs>
        <w:tab w:val="left" w:pos="7185"/>
      </w:tabs>
      <w:outlineLvl w:val="1"/>
    </w:pPr>
    <w:rPr>
      <w:b/>
      <w:caps/>
      <w:color w:val="333333"/>
      <w:sz w:val="18"/>
      <w:szCs w:val="20"/>
    </w:rPr>
  </w:style>
  <w:style w:type="paragraph" w:styleId="Heading3">
    <w:name w:val="heading 3"/>
    <w:basedOn w:val="Normal"/>
    <w:next w:val="Normal"/>
    <w:qFormat/>
    <w:rsid w:val="00E65C0C"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02798A"/>
    <w:rPr>
      <w:rFonts w:cs="Tahoma"/>
      <w:szCs w:val="16"/>
    </w:rPr>
  </w:style>
  <w:style w:type="paragraph" w:customStyle="1" w:styleId="Italics">
    <w:name w:val="Italics"/>
    <w:basedOn w:val="Normal"/>
    <w:rsid w:val="008D40FF"/>
    <w:rPr>
      <w:i/>
    </w:rPr>
  </w:style>
  <w:style w:type="paragraph" w:customStyle="1" w:styleId="Text">
    <w:name w:val="Text"/>
    <w:basedOn w:val="Normal"/>
    <w:rsid w:val="009B4ED8"/>
    <w:pPr>
      <w:spacing w:before="80" w:after="80"/>
    </w:pPr>
  </w:style>
  <w:style w:type="paragraph" w:customStyle="1" w:styleId="CheckBox">
    <w:name w:val="Check Box"/>
    <w:basedOn w:val="Normal"/>
    <w:link w:val="CheckBoxChar"/>
    <w:rsid w:val="00CA28E6"/>
    <w:rPr>
      <w:color w:val="999999"/>
    </w:rPr>
  </w:style>
  <w:style w:type="paragraph" w:customStyle="1" w:styleId="Centered">
    <w:name w:val="Centered"/>
    <w:basedOn w:val="Normal"/>
    <w:rsid w:val="00212276"/>
    <w:pPr>
      <w:jc w:val="center"/>
    </w:pPr>
  </w:style>
  <w:style w:type="character" w:customStyle="1" w:styleId="CheckBoxChar">
    <w:name w:val="Check Box Char"/>
    <w:link w:val="CheckBox"/>
    <w:rsid w:val="00CA28E6"/>
    <w:rPr>
      <w:rFonts w:ascii="Tahoma" w:hAnsi="Tahoma"/>
      <w:color w:val="999999"/>
      <w:sz w:val="16"/>
      <w:szCs w:val="24"/>
      <w:lang w:val="en-US" w:eastAsia="en-US" w:bidi="ar-SA"/>
    </w:rPr>
  </w:style>
  <w:style w:type="paragraph" w:customStyle="1" w:styleId="AdditionalComments">
    <w:name w:val="Additional Comments"/>
    <w:basedOn w:val="Normal"/>
    <w:rsid w:val="00D4274D"/>
    <w:pPr>
      <w:spacing w:before="100"/>
    </w:pPr>
    <w:rPr>
      <w:caps/>
      <w:szCs w:val="16"/>
    </w:rPr>
  </w:style>
  <w:style w:type="paragraph" w:customStyle="1" w:styleId="BulletedList">
    <w:name w:val="Bulleted List"/>
    <w:basedOn w:val="Text"/>
    <w:rsid w:val="005313F2"/>
    <w:pPr>
      <w:numPr>
        <w:numId w:val="12"/>
      </w:numPr>
    </w:pPr>
  </w:style>
  <w:style w:type="paragraph" w:customStyle="1" w:styleId="AllCaps">
    <w:name w:val="All Caps"/>
    <w:basedOn w:val="Normal"/>
    <w:rsid w:val="00F7313A"/>
    <w:rPr>
      <w:caps/>
      <w:szCs w:val="16"/>
    </w:rPr>
  </w:style>
  <w:style w:type="paragraph" w:customStyle="1" w:styleId="Bold">
    <w:name w:val="Bold"/>
    <w:basedOn w:val="Centered"/>
    <w:rsid w:val="00353909"/>
    <w:rPr>
      <w:b/>
      <w:color w:val="333333"/>
    </w:rPr>
  </w:style>
  <w:style w:type="character" w:styleId="Hyperlink">
    <w:name w:val="Hyperlink"/>
    <w:rsid w:val="00DF305F"/>
    <w:rPr>
      <w:color w:val="0000FF"/>
      <w:u w:val="single"/>
    </w:rPr>
  </w:style>
  <w:style w:type="table" w:styleId="TableGrid">
    <w:name w:val="Table Grid"/>
    <w:basedOn w:val="TableNormal"/>
    <w:rsid w:val="00F67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24FF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24FF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5456D"/>
    <w:rPr>
      <w:rFonts w:ascii="Tahoma" w:hAnsi="Tahoma"/>
      <w:sz w:val="16"/>
      <w:szCs w:val="24"/>
      <w:lang w:val="en-US" w:eastAsia="en-US"/>
    </w:rPr>
  </w:style>
  <w:style w:type="character" w:customStyle="1" w:styleId="Heading2Char">
    <w:name w:val="Heading 2 Char"/>
    <w:link w:val="Heading2"/>
    <w:rsid w:val="007B4D16"/>
    <w:rPr>
      <w:rFonts w:ascii="Tahoma" w:hAnsi="Tahoma"/>
      <w:b/>
      <w:caps/>
      <w:color w:val="333333"/>
      <w:sz w:val="18"/>
      <w:lang w:val="en-US" w:eastAsia="en-US"/>
    </w:rPr>
  </w:style>
  <w:style w:type="character" w:styleId="Strong">
    <w:name w:val="Strong"/>
    <w:uiPriority w:val="22"/>
    <w:qFormat/>
    <w:rsid w:val="006D5FB4"/>
    <w:rPr>
      <w:b/>
      <w:bCs/>
      <w:spacing w:val="0"/>
    </w:rPr>
  </w:style>
  <w:style w:type="paragraph" w:styleId="NormalWeb">
    <w:name w:val="Normal (Web)"/>
    <w:basedOn w:val="Normal"/>
    <w:uiPriority w:val="99"/>
    <w:unhideWhenUsed/>
    <w:rsid w:val="006D5FB4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7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st-andrews.ac.uk/utrec/SEC/SECMembers/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st-andrews.ac.uk/utrec/SEC/SECMembers/" TargetMode="External"/><Relationship Id="rId11" Type="http://schemas.openxmlformats.org/officeDocument/2006/relationships/hyperlink" Target="http://www.esds.ac.uk/aandp/create/ethical.asp" TargetMode="External"/><Relationship Id="rId12" Type="http://schemas.openxmlformats.org/officeDocument/2006/relationships/hyperlink" Target="https://www.st-andrews.ac.uk/utrec/ethicalapplication/children/" TargetMode="External"/><Relationship Id="rId13" Type="http://schemas.openxmlformats.org/officeDocument/2006/relationships/hyperlink" Target="https://www.gov.uk/crb-criminal-records-bureau-check/overview" TargetMode="External"/><Relationship Id="rId14" Type="http://schemas.openxmlformats.org/officeDocument/2006/relationships/hyperlink" Target="https://www.st-andrews.ac.uk/utrec/ethicalapplication/children/" TargetMode="External"/><Relationship Id="rId15" Type="http://schemas.openxmlformats.org/officeDocument/2006/relationships/hyperlink" Target="https://www.gov.uk/crb-criminal-records-bureau-check/overview" TargetMode="External"/><Relationship Id="rId16" Type="http://schemas.openxmlformats.org/officeDocument/2006/relationships/hyperlink" Target="https://www.st-andrews.ac.uk/utrec/ethicalapplication/children/" TargetMode="External"/><Relationship Id="rId17" Type="http://schemas.openxmlformats.org/officeDocument/2006/relationships/hyperlink" Target="https://www.st-andrews.ac.uk/utrec/ethicalapplication/children/" TargetMode="External"/><Relationship Id="rId18" Type="http://schemas.openxmlformats.org/officeDocument/2006/relationships/hyperlink" Target="https://www.st-andrews.ac.uk/utrec/guidelines/riskassessment/" TargetMode="External"/><Relationship Id="rId19" Type="http://schemas.openxmlformats.org/officeDocument/2006/relationships/image" Target="media/image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y63@st-andrews.ac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tlm1\LOCALS~1\Temp\TCDFC0.tmp\Job%20performance%20review%20gui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F116F-ED2B-7543-9176-41EC0170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C:\DOCUME~1\tlm1\LOCALS~1\Temp\TCDFC0.tmp\Job performance review guide.dot</Template>
  <TotalTime>0</TotalTime>
  <Pages>7</Pages>
  <Words>2089</Words>
  <Characters>11909</Characters>
  <Application>Microsoft Macintosh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>Microsoft Corporation</Company>
  <LinksUpToDate>false</LinksUpToDate>
  <CharactersWithSpaces>13971</CharactersWithSpaces>
  <SharedDoc>false</SharedDoc>
  <HLinks>
    <vt:vector size="36" baseType="variant">
      <vt:variant>
        <vt:i4>5308511</vt:i4>
      </vt:variant>
      <vt:variant>
        <vt:i4>143</vt:i4>
      </vt:variant>
      <vt:variant>
        <vt:i4>0</vt:i4>
      </vt:variant>
      <vt:variant>
        <vt:i4>5</vt:i4>
      </vt:variant>
      <vt:variant>
        <vt:lpwstr>https://www.st-andrews.ac.uk/utrec/guidelines/riskassessment/</vt:lpwstr>
      </vt:variant>
      <vt:variant>
        <vt:lpwstr/>
      </vt:variant>
      <vt:variant>
        <vt:i4>7471223</vt:i4>
      </vt:variant>
      <vt:variant>
        <vt:i4>14</vt:i4>
      </vt:variant>
      <vt:variant>
        <vt:i4>0</vt:i4>
      </vt:variant>
      <vt:variant>
        <vt:i4>5</vt:i4>
      </vt:variant>
      <vt:variant>
        <vt:lpwstr>http://www.esds.ac.uk/aandp/create/ethical.asp</vt:lpwstr>
      </vt:variant>
      <vt:variant>
        <vt:lpwstr/>
      </vt:variant>
      <vt:variant>
        <vt:i4>4063285</vt:i4>
      </vt:variant>
      <vt:variant>
        <vt:i4>9</vt:i4>
      </vt:variant>
      <vt:variant>
        <vt:i4>0</vt:i4>
      </vt:variant>
      <vt:variant>
        <vt:i4>5</vt:i4>
      </vt:variant>
      <vt:variant>
        <vt:lpwstr>https://www.st-andrews.ac.uk/utrec/ethicalapplication/children/</vt:lpwstr>
      </vt:variant>
      <vt:variant>
        <vt:lpwstr/>
      </vt:variant>
      <vt:variant>
        <vt:i4>1966156</vt:i4>
      </vt:variant>
      <vt:variant>
        <vt:i4>6</vt:i4>
      </vt:variant>
      <vt:variant>
        <vt:i4>0</vt:i4>
      </vt:variant>
      <vt:variant>
        <vt:i4>5</vt:i4>
      </vt:variant>
      <vt:variant>
        <vt:lpwstr>https://www.gov.uk/crb-criminal-records-bureau-check/overview</vt:lpwstr>
      </vt:variant>
      <vt:variant>
        <vt:lpwstr/>
      </vt:variant>
      <vt:variant>
        <vt:i4>4063285</vt:i4>
      </vt:variant>
      <vt:variant>
        <vt:i4>3</vt:i4>
      </vt:variant>
      <vt:variant>
        <vt:i4>0</vt:i4>
      </vt:variant>
      <vt:variant>
        <vt:i4>5</vt:i4>
      </vt:variant>
      <vt:variant>
        <vt:lpwstr>https://www.st-andrews.ac.uk/utrec/ethicalapplication/children/</vt:lpwstr>
      </vt:variant>
      <vt:variant>
        <vt:lpwstr/>
      </vt:variant>
      <vt:variant>
        <vt:i4>3473509</vt:i4>
      </vt:variant>
      <vt:variant>
        <vt:i4>0</vt:i4>
      </vt:variant>
      <vt:variant>
        <vt:i4>0</vt:i4>
      </vt:variant>
      <vt:variant>
        <vt:i4>5</vt:i4>
      </vt:variant>
      <vt:variant>
        <vt:lpwstr>https://www.st-andrews.ac.uk/utrec/SEC/SECMembers/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tlm1</dc:creator>
  <cp:keywords/>
  <cp:lastModifiedBy>Aigerim Yessenbayeva</cp:lastModifiedBy>
  <cp:revision>2</cp:revision>
  <cp:lastPrinted>2017-05-17T15:54:00Z</cp:lastPrinted>
  <dcterms:created xsi:type="dcterms:W3CDTF">2017-05-17T16:44:00Z</dcterms:created>
  <dcterms:modified xsi:type="dcterms:W3CDTF">2017-05-17T16:44:00Z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TC010903681033</vt:lpwstr>
  </property>
</Properties>
</file>